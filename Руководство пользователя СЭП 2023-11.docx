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A0FC" w14:textId="4F15EABA" w:rsidR="00127568" w:rsidRDefault="00C83623" w:rsidP="00127568">
      <w:pPr>
        <w:pStyle w:val="aff0"/>
        <w:jc w:val="center"/>
        <w:rPr>
          <w:b/>
          <w:bCs/>
        </w:rPr>
      </w:pPr>
      <w:r w:rsidRPr="00127568">
        <w:rPr>
          <w:b/>
          <w:bCs/>
        </w:rPr>
        <w:t>Содержание</w:t>
      </w:r>
    </w:p>
    <w:p w14:paraId="16DAAFF3" w14:textId="3C2FEE0B" w:rsidR="00127568" w:rsidRPr="00127568" w:rsidRDefault="00127568" w:rsidP="00127568">
      <w:pPr>
        <w:pStyle w:val="aff0"/>
        <w:jc w:val="center"/>
        <w:rPr>
          <w:color w:val="FF0000"/>
        </w:rPr>
      </w:pPr>
      <w:r w:rsidRPr="00127568">
        <w:rPr>
          <w:b/>
          <w:bCs/>
          <w:color w:val="FF0000"/>
        </w:rPr>
        <w:t>Добавьте содержание документ</w:t>
      </w:r>
      <w:r>
        <w:rPr>
          <w:b/>
          <w:bCs/>
          <w:color w:val="FF0000"/>
        </w:rPr>
        <w:t>а</w:t>
      </w:r>
    </w:p>
    <w:p w14:paraId="19507020" w14:textId="27173B94" w:rsidR="001F52CE" w:rsidRPr="00127568" w:rsidRDefault="001F52CE" w:rsidP="00127568">
      <w:pPr>
        <w:pStyle w:val="aff0"/>
        <w:jc w:val="center"/>
      </w:pPr>
    </w:p>
    <w:p w14:paraId="3DEA29EE" w14:textId="7DDA4E5D" w:rsidR="0097734D" w:rsidRPr="00127568" w:rsidRDefault="00D86978" w:rsidP="00127568">
      <w:pPr>
        <w:pStyle w:val="aff0"/>
        <w:jc w:val="center"/>
        <w:rPr>
          <w:b/>
          <w:bCs/>
        </w:rPr>
      </w:pPr>
      <w:bookmarkStart w:id="0" w:name="_Toc87969583"/>
      <w:proofErr w:type="spellStart"/>
      <w:r w:rsidRPr="00127568">
        <w:rPr>
          <w:b/>
          <w:bCs/>
        </w:rPr>
        <w:t>Пер</w:t>
      </w:r>
      <w:r w:rsidR="00127568">
        <w:rPr>
          <w:b/>
          <w:bCs/>
        </w:rPr>
        <w:t>и</w:t>
      </w:r>
      <w:r w:rsidRPr="00127568">
        <w:rPr>
          <w:b/>
          <w:bCs/>
        </w:rPr>
        <w:t>чень</w:t>
      </w:r>
      <w:proofErr w:type="spellEnd"/>
      <w:r w:rsidRPr="00127568">
        <w:rPr>
          <w:b/>
          <w:bCs/>
        </w:rPr>
        <w:t xml:space="preserve"> принятых терм</w:t>
      </w:r>
      <w:r w:rsidR="00127568" w:rsidRPr="00127568">
        <w:rPr>
          <w:b/>
          <w:bCs/>
        </w:rPr>
        <w:t>и</w:t>
      </w:r>
      <w:r w:rsidR="0097734D" w:rsidRPr="00127568">
        <w:rPr>
          <w:b/>
          <w:bCs/>
        </w:rPr>
        <w:t>нов</w:t>
      </w:r>
      <w:bookmarkEnd w:id="0"/>
    </w:p>
    <w:p w14:paraId="1FC11772" w14:textId="58F27970" w:rsidR="00AF353E" w:rsidRPr="00D24459" w:rsidRDefault="00AF353E" w:rsidP="00127568">
      <w:pPr>
        <w:pStyle w:val="aff0"/>
      </w:pPr>
      <w:proofErr w:type="gramStart"/>
      <w:r w:rsidRPr="00D24459">
        <w:t>Таблица</w:t>
      </w:r>
      <w:r w:rsidR="00127568">
        <w:t>.</w:t>
      </w:r>
      <w:r w:rsidRPr="00D24459">
        <w:t>.</w:t>
      </w:r>
      <w:proofErr w:type="gramEnd"/>
    </w:p>
    <w:tbl>
      <w:tblPr>
        <w:tblW w:w="100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8"/>
        <w:gridCol w:w="8222"/>
      </w:tblGrid>
      <w:tr w:rsidR="0097734D" w:rsidRPr="00D24459" w14:paraId="2768D91E" w14:textId="77777777" w:rsidTr="007A6B52">
        <w:trPr>
          <w:tblHeader/>
          <w:jc w:val="center"/>
        </w:trPr>
        <w:tc>
          <w:tcPr>
            <w:tcW w:w="18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E7E6E6"/>
          </w:tcPr>
          <w:p w14:paraId="5B57730A" w14:textId="77777777" w:rsidR="0097734D" w:rsidRPr="00D24459" w:rsidRDefault="0097734D" w:rsidP="00127568">
            <w:pPr>
              <w:pStyle w:val="aff0"/>
            </w:pPr>
            <w:r w:rsidRPr="00D24459">
              <w:t>Термины/сокращения</w:t>
            </w:r>
          </w:p>
        </w:tc>
        <w:tc>
          <w:tcPr>
            <w:tcW w:w="8222" w:type="dxa"/>
            <w:tcBorders>
              <w:top w:val="single" w:sz="12" w:space="0" w:color="auto"/>
              <w:bottom w:val="single" w:sz="4" w:space="0" w:color="auto"/>
            </w:tcBorders>
            <w:shd w:val="clear" w:color="auto" w:fill="E7E6E6"/>
          </w:tcPr>
          <w:p w14:paraId="44E52FD5" w14:textId="77777777" w:rsidR="0097734D" w:rsidRPr="00D24459" w:rsidRDefault="0097734D" w:rsidP="00127568">
            <w:pPr>
              <w:pStyle w:val="aff0"/>
            </w:pPr>
            <w:r w:rsidRPr="00D24459">
              <w:t>Определения</w:t>
            </w:r>
          </w:p>
        </w:tc>
      </w:tr>
      <w:tr w:rsidR="0097734D" w:rsidRPr="00D24459" w14:paraId="36FFAC21" w14:textId="77777777" w:rsidTr="007A6B52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9CBF" w14:textId="77777777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  <w:lang w:val="en-US"/>
              </w:rPr>
            </w:pPr>
            <w:r w:rsidRPr="0028644B">
              <w:rPr>
                <w:rFonts w:asciiTheme="minorHAnsi" w:hAnsiTheme="minorHAnsi" w:cstheme="minorHAnsi"/>
                <w:lang w:val="en-US"/>
              </w:rPr>
              <w:t>CMS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48E" w14:textId="462F6F93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  <w:lang w:val="en-US"/>
              </w:rPr>
            </w:pPr>
            <w:r w:rsidRPr="0028644B">
              <w:rPr>
                <w:rFonts w:asciiTheme="minorHAnsi" w:hAnsiTheme="minorHAnsi" w:cstheme="minorHAnsi"/>
                <w:lang w:val="en-US"/>
              </w:rPr>
              <w:t xml:space="preserve">Cryptographic </w:t>
            </w:r>
            <w:proofErr w:type="spellStart"/>
            <w:r w:rsidRPr="0028644B">
              <w:rPr>
                <w:rFonts w:asciiTheme="minorHAnsi" w:hAnsiTheme="minorHAnsi" w:cstheme="minorHAnsi"/>
                <w:lang w:val="en-US"/>
              </w:rPr>
              <w:t>Mesage</w:t>
            </w:r>
            <w:proofErr w:type="spellEnd"/>
            <w:r w:rsidRPr="0028644B">
              <w:rPr>
                <w:rFonts w:asciiTheme="minorHAnsi" w:hAnsiTheme="minorHAnsi" w:cstheme="minorHAnsi"/>
                <w:lang w:val="en-US"/>
              </w:rPr>
              <w:t xml:space="preserve"> Syntax</w:t>
            </w:r>
          </w:p>
        </w:tc>
      </w:tr>
      <w:tr w:rsidR="0097734D" w:rsidRPr="00D24459" w14:paraId="5F619EB0" w14:textId="77777777" w:rsidTr="007A6B52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9B107E" w14:textId="2A0B91D1" w:rsidR="0097734D" w:rsidRPr="0028644B" w:rsidRDefault="0028644B" w:rsidP="00127568">
            <w:pPr>
              <w:pStyle w:val="aff0"/>
              <w:rPr>
                <w:rFonts w:asciiTheme="minorHAnsi" w:hAnsiTheme="minorHAnsi" w:cstheme="minorHAnsi"/>
                <w:lang w:val="en-US"/>
              </w:rPr>
            </w:pPr>
            <w:r w:rsidRPr="0028644B">
              <w:rPr>
                <w:rFonts w:asciiTheme="minorHAnsi" w:hAnsiTheme="minorHAnsi" w:cstheme="minorHAnsi"/>
                <w:lang w:val="en-US"/>
              </w:rPr>
              <w:t>my</w:t>
            </w:r>
            <w:r w:rsidR="0097734D" w:rsidRPr="0028644B">
              <w:rPr>
                <w:rFonts w:asciiTheme="minorHAnsi" w:hAnsiTheme="minorHAnsi" w:cstheme="minorHAnsi"/>
              </w:rPr>
              <w:t>DSS</w:t>
            </w: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D48790" w14:textId="4DF934F8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</w:rPr>
            </w:pPr>
            <w:r w:rsidRPr="0028644B">
              <w:rPr>
                <w:rFonts w:asciiTheme="minorHAnsi" w:hAnsiTheme="minorHAnsi" w:cstheme="minorHAnsi"/>
                <w:lang w:val="en-US"/>
              </w:rPr>
              <w:t>Digital</w:t>
            </w:r>
            <w:r w:rsidRPr="002A5CB0">
              <w:rPr>
                <w:rFonts w:asciiTheme="minorHAnsi" w:hAnsiTheme="minorHAnsi" w:cstheme="minorHAnsi"/>
              </w:rPr>
              <w:t xml:space="preserve"> </w:t>
            </w:r>
            <w:r w:rsidRPr="0028644B">
              <w:rPr>
                <w:rFonts w:asciiTheme="minorHAnsi" w:hAnsiTheme="minorHAnsi" w:cstheme="minorHAnsi"/>
                <w:lang w:val="en-US"/>
              </w:rPr>
              <w:t>Signature</w:t>
            </w:r>
            <w:r w:rsidRPr="002A5CB0">
              <w:rPr>
                <w:rFonts w:asciiTheme="minorHAnsi" w:hAnsiTheme="minorHAnsi" w:cstheme="minorHAnsi"/>
              </w:rPr>
              <w:t>–</w:t>
            </w:r>
            <w:r w:rsidRPr="0028644B">
              <w:rPr>
                <w:rFonts w:asciiTheme="minorHAnsi" w:hAnsiTheme="minorHAnsi" w:cstheme="minorHAnsi"/>
              </w:rPr>
              <w:t>сервис электронной подписи</w:t>
            </w:r>
          </w:p>
        </w:tc>
      </w:tr>
      <w:tr w:rsidR="0097734D" w:rsidRPr="00D24459" w14:paraId="13A69A71" w14:textId="77777777" w:rsidTr="007A6B52">
        <w:trPr>
          <w:trHeight w:val="458"/>
          <w:jc w:val="center"/>
        </w:trPr>
        <w:tc>
          <w:tcPr>
            <w:tcW w:w="1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CC6468" w14:textId="77777777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</w:rPr>
            </w:pPr>
            <w:r w:rsidRPr="0028644B">
              <w:rPr>
                <w:rFonts w:asciiTheme="minorHAnsi" w:hAnsiTheme="minorHAnsi" w:cstheme="minorHAnsi"/>
              </w:rPr>
              <w:t>HTTP, HTTPS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4B23D" w14:textId="177873AD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</w:rPr>
            </w:pPr>
            <w:r w:rsidRPr="0028644B">
              <w:rPr>
                <w:rFonts w:asciiTheme="minorHAnsi" w:hAnsiTheme="minorHAnsi" w:cstheme="minorHAnsi"/>
              </w:rPr>
              <w:t xml:space="preserve">Протоколы </w:t>
            </w:r>
            <w:r w:rsidR="007A6B52" w:rsidRPr="0028644B">
              <w:rPr>
                <w:rFonts w:asciiTheme="minorHAnsi" w:hAnsiTheme="minorHAnsi" w:cstheme="minorHAnsi"/>
              </w:rPr>
              <w:t>сетевого</w:t>
            </w:r>
            <w:r w:rsidRPr="0028644B">
              <w:rPr>
                <w:rFonts w:asciiTheme="minorHAnsi" w:hAnsiTheme="minorHAnsi" w:cstheme="minorHAnsi"/>
              </w:rPr>
              <w:t xml:space="preserve"> уровня передачи “</w:t>
            </w:r>
            <w:proofErr w:type="spellStart"/>
            <w:r w:rsidRPr="0028644B">
              <w:rPr>
                <w:rFonts w:asciiTheme="minorHAnsi" w:hAnsiTheme="minorHAnsi" w:cstheme="minorHAnsi"/>
              </w:rPr>
              <w:t>гипер</w:t>
            </w:r>
            <w:proofErr w:type="spellEnd"/>
            <w:r w:rsidR="002A5CB0">
              <w:rPr>
                <w:rFonts w:asciiTheme="minorHAnsi" w:hAnsiTheme="minorHAnsi" w:cstheme="minorHAnsi"/>
              </w:rPr>
              <w:t>-</w:t>
            </w:r>
            <w:r w:rsidRPr="0028644B">
              <w:rPr>
                <w:rFonts w:asciiTheme="minorHAnsi" w:hAnsiTheme="minorHAnsi" w:cstheme="minorHAnsi"/>
              </w:rPr>
              <w:t>текста”</w:t>
            </w:r>
          </w:p>
        </w:tc>
      </w:tr>
      <w:tr w:rsidR="0097734D" w:rsidRPr="00D24459" w14:paraId="6B52B120" w14:textId="77777777" w:rsidTr="007A6B52">
        <w:trPr>
          <w:jc w:val="center"/>
        </w:trPr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848A" w14:textId="147A1BD5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  <w:lang w:val="en-US"/>
              </w:rPr>
            </w:pPr>
            <w:r w:rsidRPr="0028644B">
              <w:rPr>
                <w:rFonts w:asciiTheme="minorHAnsi" w:hAnsiTheme="minorHAnsi" w:cstheme="minorHAnsi"/>
                <w:lang w:val="en-US"/>
              </w:rPr>
              <w:t>Э</w:t>
            </w:r>
            <w:r w:rsidR="0028644B" w:rsidRPr="0028644B">
              <w:rPr>
                <w:rFonts w:asciiTheme="minorHAnsi" w:hAnsiTheme="minorHAnsi" w:cstheme="minorHAnsi"/>
              </w:rPr>
              <w:t>Ц</w:t>
            </w:r>
            <w:r w:rsidRPr="0028644B">
              <w:rPr>
                <w:rFonts w:asciiTheme="minorHAnsi" w:hAnsiTheme="minorHAnsi" w:cstheme="minorHAnsi"/>
                <w:lang w:val="en-US"/>
              </w:rPr>
              <w:t>П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643A" w14:textId="77777777" w:rsidR="0097734D" w:rsidRPr="0028644B" w:rsidRDefault="0097734D" w:rsidP="00127568">
            <w:pPr>
              <w:pStyle w:val="aff0"/>
              <w:rPr>
                <w:rFonts w:asciiTheme="minorHAnsi" w:hAnsiTheme="minorHAnsi" w:cstheme="minorHAnsi"/>
              </w:rPr>
            </w:pPr>
            <w:r w:rsidRPr="0028644B">
              <w:rPr>
                <w:rFonts w:asciiTheme="minorHAnsi" w:hAnsiTheme="minorHAnsi" w:cstheme="minorHAnsi"/>
              </w:rPr>
              <w:t>Электронная подпись</w:t>
            </w:r>
          </w:p>
        </w:tc>
      </w:tr>
    </w:tbl>
    <w:p w14:paraId="5E621155" w14:textId="77777777" w:rsidR="0097734D" w:rsidRPr="00D24459" w:rsidRDefault="0097734D" w:rsidP="00127568">
      <w:pPr>
        <w:pStyle w:val="aff0"/>
      </w:pPr>
    </w:p>
    <w:p w14:paraId="733FDBB1" w14:textId="09AFA189" w:rsidR="0097734D" w:rsidRPr="00D24459" w:rsidRDefault="0097734D" w:rsidP="00127568">
      <w:pPr>
        <w:pStyle w:val="aff0"/>
      </w:pPr>
    </w:p>
    <w:p w14:paraId="31D4BBB1" w14:textId="1DA1256C" w:rsidR="007A6B52" w:rsidRPr="00D24459" w:rsidRDefault="007A6B52" w:rsidP="00127568">
      <w:pPr>
        <w:pStyle w:val="aff0"/>
      </w:pPr>
    </w:p>
    <w:p w14:paraId="4A25629F" w14:textId="4E961EE1" w:rsidR="007A6B52" w:rsidRPr="00D24459" w:rsidRDefault="007A6B52" w:rsidP="00127568">
      <w:pPr>
        <w:pStyle w:val="aff0"/>
      </w:pPr>
    </w:p>
    <w:p w14:paraId="702B73C1" w14:textId="12EF54FF" w:rsidR="007A6B52" w:rsidRPr="00D24459" w:rsidRDefault="007A6B52" w:rsidP="00127568">
      <w:pPr>
        <w:pStyle w:val="aff0"/>
      </w:pPr>
    </w:p>
    <w:p w14:paraId="029C8532" w14:textId="373AAD78" w:rsidR="007A6B52" w:rsidRPr="00D24459" w:rsidRDefault="007A6B52" w:rsidP="00127568">
      <w:pPr>
        <w:pStyle w:val="aff0"/>
      </w:pPr>
    </w:p>
    <w:p w14:paraId="611DB6E6" w14:textId="45885E11" w:rsidR="007A6B52" w:rsidRPr="00D24459" w:rsidRDefault="007A6B52" w:rsidP="00127568">
      <w:pPr>
        <w:pStyle w:val="aff0"/>
      </w:pPr>
    </w:p>
    <w:p w14:paraId="1B8D7C6F" w14:textId="2DDB282B" w:rsidR="007A6B52" w:rsidRPr="00D24459" w:rsidRDefault="007A6B52" w:rsidP="00127568">
      <w:pPr>
        <w:pStyle w:val="aff0"/>
      </w:pPr>
    </w:p>
    <w:p w14:paraId="4BA0D482" w14:textId="109C73FB" w:rsidR="007A6B52" w:rsidRPr="00D24459" w:rsidRDefault="007A6B52" w:rsidP="00127568">
      <w:pPr>
        <w:pStyle w:val="aff0"/>
      </w:pPr>
    </w:p>
    <w:p w14:paraId="5D1A20E0" w14:textId="7EE41DF3" w:rsidR="007A6B52" w:rsidRPr="00D24459" w:rsidRDefault="007A6B52" w:rsidP="00127568">
      <w:pPr>
        <w:pStyle w:val="aff0"/>
      </w:pPr>
    </w:p>
    <w:p w14:paraId="105DFAD3" w14:textId="7B3CF249" w:rsidR="007A6B52" w:rsidRPr="00D24459" w:rsidRDefault="007A6B52" w:rsidP="00127568">
      <w:pPr>
        <w:pStyle w:val="aff0"/>
      </w:pPr>
    </w:p>
    <w:p w14:paraId="6C27DA92" w14:textId="5EBFF01B" w:rsidR="007A6B52" w:rsidRPr="00D24459" w:rsidRDefault="007A6B52" w:rsidP="00127568">
      <w:pPr>
        <w:pStyle w:val="aff0"/>
      </w:pPr>
    </w:p>
    <w:p w14:paraId="046B2E27" w14:textId="28B14CC8" w:rsidR="007A6B52" w:rsidRPr="00D24459" w:rsidRDefault="007A6B52" w:rsidP="00127568">
      <w:pPr>
        <w:pStyle w:val="aff0"/>
      </w:pPr>
    </w:p>
    <w:p w14:paraId="34DB5E76" w14:textId="65099384" w:rsidR="007A6B52" w:rsidRPr="00D24459" w:rsidRDefault="007A6B52" w:rsidP="00127568">
      <w:pPr>
        <w:pStyle w:val="aff0"/>
      </w:pPr>
    </w:p>
    <w:p w14:paraId="3B6D1F1F" w14:textId="2857D625" w:rsidR="007A6B52" w:rsidRPr="00D24459" w:rsidRDefault="007A6B52" w:rsidP="00127568">
      <w:pPr>
        <w:pStyle w:val="aff0"/>
      </w:pPr>
    </w:p>
    <w:p w14:paraId="4CBF13D8" w14:textId="552A8E0B" w:rsidR="007A6B52" w:rsidRPr="00D24459" w:rsidRDefault="007A6B52" w:rsidP="00127568">
      <w:pPr>
        <w:pStyle w:val="aff0"/>
      </w:pPr>
    </w:p>
    <w:p w14:paraId="5C981A8E" w14:textId="0E4EE052" w:rsidR="007A6B52" w:rsidRPr="00D24459" w:rsidRDefault="007A6B52" w:rsidP="00127568">
      <w:pPr>
        <w:pStyle w:val="aff0"/>
      </w:pPr>
    </w:p>
    <w:p w14:paraId="030074A5" w14:textId="0EBF0C02" w:rsidR="007A6B52" w:rsidRPr="00D24459" w:rsidRDefault="007A6B52" w:rsidP="00127568">
      <w:pPr>
        <w:pStyle w:val="aff0"/>
      </w:pPr>
    </w:p>
    <w:p w14:paraId="523C747A" w14:textId="549FD65D" w:rsidR="007A6B52" w:rsidRPr="00D24459" w:rsidRDefault="007A6B52" w:rsidP="00127568">
      <w:pPr>
        <w:pStyle w:val="aff0"/>
      </w:pPr>
    </w:p>
    <w:p w14:paraId="12EF9DA8" w14:textId="1493AEA2" w:rsidR="007A6B52" w:rsidRPr="00D24459" w:rsidRDefault="007A6B52" w:rsidP="00127568">
      <w:pPr>
        <w:pStyle w:val="aff0"/>
      </w:pPr>
    </w:p>
    <w:p w14:paraId="009F3C8B" w14:textId="6CA89988" w:rsidR="007A6B52" w:rsidRPr="00D24459" w:rsidRDefault="007A6B52" w:rsidP="00127568">
      <w:pPr>
        <w:pStyle w:val="aff0"/>
      </w:pPr>
    </w:p>
    <w:p w14:paraId="1B16E3BB" w14:textId="0C4098F5" w:rsidR="007A6B52" w:rsidRPr="00D24459" w:rsidRDefault="007A6B52" w:rsidP="00127568">
      <w:pPr>
        <w:pStyle w:val="aff0"/>
      </w:pPr>
    </w:p>
    <w:p w14:paraId="25389811" w14:textId="10B69230" w:rsidR="007A6B52" w:rsidRPr="00D24459" w:rsidRDefault="007A6B52" w:rsidP="00127568">
      <w:pPr>
        <w:pStyle w:val="aff0"/>
      </w:pPr>
    </w:p>
    <w:p w14:paraId="5AA437B4" w14:textId="77777777" w:rsidR="007A6B52" w:rsidRPr="00D24459" w:rsidRDefault="007A6B52" w:rsidP="00127568">
      <w:pPr>
        <w:pStyle w:val="aff0"/>
      </w:pPr>
    </w:p>
    <w:p w14:paraId="73DC1221" w14:textId="3D7AD6DF" w:rsidR="00AF335C" w:rsidRPr="002A5CB0" w:rsidRDefault="002A5CB0" w:rsidP="00127568">
      <w:pPr>
        <w:pStyle w:val="aff0"/>
        <w:rPr>
          <w:b/>
          <w:bCs/>
          <w:i/>
          <w:iCs/>
          <w:lang w:val="en-US"/>
        </w:rPr>
      </w:pPr>
      <w:bookmarkStart w:id="1" w:name="_Toc87969584"/>
      <w:r>
        <w:rPr>
          <w:b/>
          <w:bCs/>
        </w:rPr>
        <w:t xml:space="preserve">                          </w:t>
      </w:r>
      <w:r w:rsidR="00AF335C" w:rsidRPr="002A5CB0">
        <w:rPr>
          <w:b/>
          <w:bCs/>
          <w:i/>
          <w:iCs/>
        </w:rPr>
        <w:t>Общие положения</w:t>
      </w:r>
      <w:bookmarkEnd w:id="1"/>
    </w:p>
    <w:p w14:paraId="5CB06D81" w14:textId="0B27EB8A" w:rsidR="00D10A75" w:rsidRPr="00D24459" w:rsidRDefault="002A5CB0" w:rsidP="00127568">
      <w:pPr>
        <w:pStyle w:val="aff0"/>
      </w:pPr>
      <w:r>
        <w:t>Это</w:t>
      </w:r>
      <w:r w:rsidR="00D10A75" w:rsidRPr="00D24459">
        <w:t xml:space="preserve"> руководст</w:t>
      </w:r>
      <w:r w:rsidR="00D86978" w:rsidRPr="00D24459">
        <w:t xml:space="preserve">во определяет </w:t>
      </w:r>
      <w:proofErr w:type="spellStart"/>
      <w:r>
        <w:t>определеяет</w:t>
      </w:r>
      <w:proofErr w:type="spellEnd"/>
      <w:r>
        <w:t xml:space="preserve"> </w:t>
      </w:r>
      <w:r w:rsidR="00D86978" w:rsidRPr="00D24459">
        <w:t>порядок действия п</w:t>
      </w:r>
      <w:r w:rsidR="00D10A75" w:rsidRPr="00D24459">
        <w:t xml:space="preserve">ользователя (далее – </w:t>
      </w:r>
      <w:proofErr w:type="spellStart"/>
      <w:r w:rsidR="00D10A75" w:rsidRPr="00D24459">
        <w:t>Пользов</w:t>
      </w:r>
      <w:r w:rsidR="00844469" w:rsidRPr="00D24459">
        <w:t>-</w:t>
      </w:r>
      <w:r w:rsidR="00D10A75" w:rsidRPr="00D24459">
        <w:t>тель</w:t>
      </w:r>
      <w:proofErr w:type="spellEnd"/>
      <w:r w:rsidR="00D10A75" w:rsidRPr="00D24459">
        <w:t xml:space="preserve">) при </w:t>
      </w:r>
      <w:r>
        <w:t>поиске</w:t>
      </w:r>
      <w:r w:rsidR="00D86978" w:rsidRPr="00D24459">
        <w:t xml:space="preserve"> операций формирования </w:t>
      </w:r>
      <w:r w:rsidR="00D10A75" w:rsidRPr="00D24459">
        <w:t>и проверки электронной</w:t>
      </w:r>
      <w:r w:rsidR="00844469" w:rsidRPr="00D24459">
        <w:t xml:space="preserve"> цифровой</w:t>
      </w:r>
      <w:r w:rsidR="00D10A75" w:rsidRPr="00D24459">
        <w:t xml:space="preserve"> подписи шифрования и </w:t>
      </w:r>
      <w:r w:rsidR="00D86978" w:rsidRPr="00D24459">
        <w:t>де</w:t>
      </w:r>
      <w:r w:rsidR="00D10A75" w:rsidRPr="00D24459">
        <w:t>ши</w:t>
      </w:r>
      <w:r w:rsidR="00D86978" w:rsidRPr="00D24459">
        <w:t>фрования электронных документов с использованием мобильного приложения «</w:t>
      </w:r>
      <w:proofErr w:type="spellStart"/>
      <w:r w:rsidR="00D86978" w:rsidRPr="00D24459">
        <w:rPr>
          <w:lang w:val="en-US"/>
        </w:rPr>
        <w:t>myDSS</w:t>
      </w:r>
      <w:proofErr w:type="spellEnd"/>
      <w:r w:rsidR="00D86978" w:rsidRPr="00D24459">
        <w:t>» при работе в системе дистанционной электронной подписи (далее – система</w:t>
      </w:r>
      <w:r w:rsidR="00844469" w:rsidRPr="00D24459">
        <w:t>, СЭП</w:t>
      </w:r>
      <w:r w:rsidR="00D86978" w:rsidRPr="00D24459">
        <w:t>)</w:t>
      </w:r>
      <w:r w:rsidR="00D10A75" w:rsidRPr="00D24459">
        <w:t>.</w:t>
      </w:r>
    </w:p>
    <w:p w14:paraId="2C500585" w14:textId="66DEB221" w:rsidR="003C110D" w:rsidRPr="00D24459" w:rsidRDefault="003C110D" w:rsidP="00127568">
      <w:pPr>
        <w:pStyle w:val="aff0"/>
      </w:pPr>
      <w:bookmarkStart w:id="2" w:name="_Toc510625366"/>
      <w:bookmarkStart w:id="3" w:name="_Toc510625368"/>
      <w:bookmarkStart w:id="4" w:name="_Toc84512764"/>
      <w:bookmarkStart w:id="5" w:name="_Toc84584822"/>
      <w:bookmarkStart w:id="6" w:name="_Toc84923953"/>
      <w:bookmarkStart w:id="7" w:name="_Toc456111952"/>
      <w:bookmarkStart w:id="8" w:name="_Toc456185920"/>
      <w:bookmarkStart w:id="9" w:name="_Toc456111953"/>
      <w:bookmarkStart w:id="10" w:name="_Toc456185921"/>
      <w:bookmarkStart w:id="11" w:name="_Toc456111954"/>
      <w:bookmarkStart w:id="12" w:name="_Toc456185922"/>
      <w:bookmarkStart w:id="13" w:name="_Toc456111955"/>
      <w:bookmarkStart w:id="14" w:name="_Toc456185923"/>
      <w:bookmarkStart w:id="15" w:name="_Toc456111956"/>
      <w:bookmarkStart w:id="16" w:name="_Toc456185924"/>
      <w:bookmarkStart w:id="17" w:name="_Toc456111957"/>
      <w:bookmarkStart w:id="18" w:name="_Toc456185925"/>
      <w:bookmarkStart w:id="19" w:name="_Toc456111958"/>
      <w:bookmarkStart w:id="20" w:name="_Toc456185926"/>
      <w:bookmarkStart w:id="21" w:name="_Toc456111959"/>
      <w:bookmarkStart w:id="22" w:name="_Toc456185927"/>
      <w:bookmarkStart w:id="23" w:name="_Toc8796958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D24459">
        <w:t>Порядок рабо</w:t>
      </w:r>
      <w:r w:rsidR="00614118" w:rsidRPr="00D24459">
        <w:t>т</w:t>
      </w:r>
      <w:r w:rsidRPr="00D24459">
        <w:t>ы с мобильным приложением «</w:t>
      </w:r>
      <w:proofErr w:type="spellStart"/>
      <w:r w:rsidRPr="00D24459">
        <w:rPr>
          <w:lang w:val="en-US"/>
        </w:rPr>
        <w:t>MyDSS</w:t>
      </w:r>
      <w:proofErr w:type="spellEnd"/>
      <w:r w:rsidR="0028644B">
        <w:t xml:space="preserve"> 1</w:t>
      </w:r>
      <w:r w:rsidRPr="00D24459">
        <w:t>.0»</w:t>
      </w:r>
      <w:bookmarkEnd w:id="23"/>
    </w:p>
    <w:p w14:paraId="14F09B42" w14:textId="4BFACB41" w:rsidR="003C110D" w:rsidRPr="00D24459" w:rsidRDefault="003C110D" w:rsidP="00127568">
      <w:pPr>
        <w:pStyle w:val="aff0"/>
      </w:pPr>
      <w:r w:rsidRPr="00D24459">
        <w:t xml:space="preserve"> </w:t>
      </w:r>
      <w:bookmarkStart w:id="24" w:name="_Toc87969586"/>
      <w:r w:rsidRPr="00D24459">
        <w:t xml:space="preserve">Установка </w:t>
      </w:r>
      <w:r w:rsidR="009E659D" w:rsidRPr="00D24459">
        <w:t xml:space="preserve">и настройка </w:t>
      </w:r>
      <w:r w:rsidRPr="00D24459">
        <w:t>мобильного приложения</w:t>
      </w:r>
      <w:bookmarkEnd w:id="24"/>
    </w:p>
    <w:p w14:paraId="6D80E194" w14:textId="02E46D4A" w:rsidR="003C110D" w:rsidRPr="00D24459" w:rsidRDefault="003C110D" w:rsidP="00127568">
      <w:pPr>
        <w:pStyle w:val="aff0"/>
      </w:pPr>
      <w:r w:rsidRPr="00D24459">
        <w:t xml:space="preserve">Пользователь </w:t>
      </w:r>
      <w:r w:rsidR="002A5CB0">
        <w:t xml:space="preserve">для начала </w:t>
      </w:r>
      <w:r w:rsidRPr="00D24459">
        <w:t xml:space="preserve">должен </w:t>
      </w:r>
      <w:r w:rsidR="0028644B">
        <w:t>попросить</w:t>
      </w:r>
      <w:r w:rsidR="00614118" w:rsidRPr="00D24459">
        <w:t xml:space="preserve"> у Оператора СЭП QR-код для </w:t>
      </w:r>
      <w:r w:rsidRPr="00D24459">
        <w:t>привяз</w:t>
      </w:r>
      <w:r w:rsidR="0028644B">
        <w:t>ывания</w:t>
      </w:r>
      <w:r w:rsidRPr="00D24459">
        <w:t xml:space="preserve"> мобильного </w:t>
      </w:r>
      <w:r w:rsidR="0028644B">
        <w:t>телефона</w:t>
      </w:r>
      <w:r w:rsidRPr="00D24459">
        <w:t xml:space="preserve"> к своей учетной записи. </w:t>
      </w:r>
      <w:r w:rsidRPr="00D24459">
        <w:rPr>
          <w:lang w:val="en-US"/>
        </w:rPr>
        <w:t>QR</w:t>
      </w:r>
      <w:r w:rsidRPr="00D24459">
        <w:t xml:space="preserve">-код передается </w:t>
      </w:r>
      <w:r w:rsidR="0028644B">
        <w:t>п</w:t>
      </w:r>
      <w:r w:rsidRPr="00D24459">
        <w:t xml:space="preserve">ользователю под </w:t>
      </w:r>
      <w:r w:rsidR="0028644B">
        <w:t>под</w:t>
      </w:r>
      <w:r w:rsidRPr="00D24459">
        <w:t>пись</w:t>
      </w:r>
      <w:r w:rsidR="00BF741E" w:rsidRPr="00D24459">
        <w:t>,</w:t>
      </w:r>
      <w:r w:rsidRPr="00D24459">
        <w:t xml:space="preserve"> в запечатанн</w:t>
      </w:r>
      <w:r w:rsidR="009277DF">
        <w:t>ы</w:t>
      </w:r>
      <w:r w:rsidRPr="00D24459">
        <w:t xml:space="preserve">й бумажной форме. После получения Пользователем </w:t>
      </w:r>
      <w:r w:rsidRPr="00D24459">
        <w:rPr>
          <w:lang w:val="en-US"/>
        </w:rPr>
        <w:t>QR</w:t>
      </w:r>
      <w:r w:rsidRPr="00D24459">
        <w:t>-кода</w:t>
      </w:r>
      <w:r w:rsidR="009277DF">
        <w:t>,</w:t>
      </w:r>
      <w:r w:rsidRPr="00D24459">
        <w:t xml:space="preserve"> необходимо </w:t>
      </w:r>
      <w:r w:rsidR="002A5CB0">
        <w:t>поставить</w:t>
      </w:r>
      <w:r w:rsidRPr="00D24459">
        <w:t xml:space="preserve"> приложение «</w:t>
      </w:r>
      <w:r w:rsidRPr="00D24459">
        <w:rPr>
          <w:lang w:val="en-US"/>
        </w:rPr>
        <w:t>MyDSS</w:t>
      </w:r>
      <w:r w:rsidRPr="00D24459">
        <w:t xml:space="preserve"> 2.0»</w:t>
      </w:r>
      <w:r w:rsidR="00BF741E" w:rsidRPr="00D24459">
        <w:t>,</w:t>
      </w:r>
      <w:r w:rsidRPr="00D24459">
        <w:t xml:space="preserve"> и осуществить его установку и настройку</w:t>
      </w:r>
      <w:r w:rsidR="00BF741E" w:rsidRPr="00D24459">
        <w:t xml:space="preserve"> как далее</w:t>
      </w:r>
      <w:r w:rsidRPr="00D24459">
        <w:t>.</w:t>
      </w:r>
      <w:r w:rsidR="00D82FAE">
        <w:t xml:space="preserve"> Подойдет любое устройство</w:t>
      </w:r>
    </w:p>
    <w:p w14:paraId="2ED83F23" w14:textId="0CE38593" w:rsidR="003C110D" w:rsidRPr="00D24459" w:rsidRDefault="003C110D" w:rsidP="00127568">
      <w:pPr>
        <w:pStyle w:val="aff0"/>
      </w:pPr>
      <w:bookmarkStart w:id="25" w:name="_Toc87969587"/>
      <w:r w:rsidRPr="00D24459">
        <w:t xml:space="preserve">Установка приложения на </w:t>
      </w:r>
      <w:r w:rsidR="002A5CB0">
        <w:t>компьютерах</w:t>
      </w:r>
      <w:r w:rsidRPr="00D24459">
        <w:t xml:space="preserve"> под управлением </w:t>
      </w:r>
      <w:r w:rsidRPr="00D24459">
        <w:rPr>
          <w:lang w:val="en-US"/>
        </w:rPr>
        <w:t>IOS</w:t>
      </w:r>
      <w:bookmarkEnd w:id="25"/>
    </w:p>
    <w:p w14:paraId="6082318C" w14:textId="63F4714E" w:rsidR="00B66A59" w:rsidRPr="00D24459" w:rsidRDefault="00B66A59" w:rsidP="00127568">
      <w:pPr>
        <w:pStyle w:val="aff0"/>
      </w:pPr>
      <w:r w:rsidRPr="00D24459">
        <w:t xml:space="preserve">На мобильном </w:t>
      </w:r>
      <w:r w:rsidR="00844469" w:rsidRPr="00D24459">
        <w:t>телефоне</w:t>
      </w:r>
      <w:r w:rsidRPr="00D24459">
        <w:t xml:space="preserve"> открыть приложение «APP Store»</w:t>
      </w:r>
      <w:r w:rsidRPr="00D24459">
        <w:rPr>
          <w:rStyle w:val="af9"/>
        </w:rPr>
        <w:footnoteReference w:id="2"/>
      </w:r>
      <w:r w:rsidRPr="00D24459">
        <w:t>;</w:t>
      </w:r>
    </w:p>
    <w:p w14:paraId="7DB3B52D" w14:textId="5C0AF57D" w:rsidR="00B66A59" w:rsidRPr="00D24459" w:rsidRDefault="00B66A59" w:rsidP="00127568">
      <w:pPr>
        <w:pStyle w:val="aff0"/>
      </w:pPr>
      <w:proofErr w:type="gramStart"/>
      <w:r w:rsidRPr="00D24459">
        <w:t>В  приложении</w:t>
      </w:r>
      <w:proofErr w:type="gramEnd"/>
      <w:r w:rsidRPr="00D24459">
        <w:t xml:space="preserve"> «APP Store» </w:t>
      </w:r>
      <w:r w:rsidR="002A5CB0">
        <w:t>выбрать</w:t>
      </w:r>
      <w:r w:rsidRPr="00D24459">
        <w:t xml:space="preserve"> «</w:t>
      </w:r>
      <w:proofErr w:type="spellStart"/>
      <w:r w:rsidRPr="00D24459">
        <w:t>MyDSS</w:t>
      </w:r>
      <w:proofErr w:type="spellEnd"/>
      <w:r w:rsidRPr="00D24459">
        <w:t xml:space="preserve"> 2.0» и нажать кнопку поиска;</w:t>
      </w:r>
    </w:p>
    <w:p w14:paraId="723A8012" w14:textId="30D60E87" w:rsidR="00B66A59" w:rsidRPr="00D24459" w:rsidRDefault="00B66A59" w:rsidP="00127568">
      <w:pPr>
        <w:pStyle w:val="aff0"/>
      </w:pPr>
      <w:r w:rsidRPr="00D24459">
        <w:t>В результатах поиска найти приложение «MyDSS 2.0»;</w:t>
      </w:r>
    </w:p>
    <w:p w14:paraId="49503524" w14:textId="7F80FA94" w:rsidR="00B66A59" w:rsidRPr="00D24459" w:rsidRDefault="009277DF" w:rsidP="00127568">
      <w:pPr>
        <w:pStyle w:val="aff0"/>
      </w:pPr>
      <w:r>
        <w:t>Нажмите</w:t>
      </w:r>
      <w:r w:rsidR="00B66A59" w:rsidRPr="00D24459">
        <w:t xml:space="preserve"> на кнопку «</w:t>
      </w:r>
      <w:r w:rsidR="002A5CB0">
        <w:rPr>
          <w:lang w:val="en-US"/>
        </w:rPr>
        <w:t>Download</w:t>
      </w:r>
      <w:r w:rsidR="00B66A59" w:rsidRPr="00D24459">
        <w:t>»</w:t>
      </w:r>
    </w:p>
    <w:p w14:paraId="251370A2" w14:textId="3E89AD49" w:rsidR="00B66A59" w:rsidRPr="00D24459" w:rsidRDefault="00B66A59" w:rsidP="00127568">
      <w:pPr>
        <w:pStyle w:val="aff0"/>
      </w:pPr>
      <w:r w:rsidRPr="00D24459">
        <w:t>Нажать кнопку «</w:t>
      </w:r>
      <w:proofErr w:type="spellStart"/>
      <w:r w:rsidRPr="00D24459">
        <w:t>Устан</w:t>
      </w:r>
      <w:r w:rsidR="009277DF">
        <w:t>а</w:t>
      </w:r>
      <w:r w:rsidRPr="00D24459">
        <w:t>вить</w:t>
      </w:r>
      <w:proofErr w:type="spellEnd"/>
      <w:r w:rsidRPr="00D24459">
        <w:t>»</w:t>
      </w:r>
    </w:p>
    <w:p w14:paraId="718875EE" w14:textId="77777777" w:rsidR="00D83747" w:rsidRPr="00D24459" w:rsidRDefault="00D83747" w:rsidP="00127568">
      <w:pPr>
        <w:pStyle w:val="aff0"/>
      </w:pPr>
    </w:p>
    <w:p w14:paraId="75D4C66C" w14:textId="557FA8FF" w:rsidR="00B66A59" w:rsidRPr="00D24459" w:rsidRDefault="00B66A59" w:rsidP="00127568">
      <w:pPr>
        <w:pStyle w:val="aff0"/>
      </w:pPr>
      <w:r w:rsidRPr="00D24459">
        <w:lastRenderedPageBreak/>
        <w:t xml:space="preserve">После завершения установки на экране мобильного устройства появится значок </w:t>
      </w:r>
      <w:r w:rsidR="00D82FAE">
        <w:t>старого</w:t>
      </w:r>
      <w:r w:rsidRPr="00D24459">
        <w:t xml:space="preserve"> приложения (</w:t>
      </w:r>
      <w:proofErr w:type="spellStart"/>
      <w:proofErr w:type="gramStart"/>
      <w:r w:rsidRPr="00D24459">
        <w:t>см.</w:t>
      </w:r>
      <w:r w:rsidR="00D82FAE">
        <w:t>р</w:t>
      </w:r>
      <w:r w:rsidRPr="00D24459">
        <w:t>ис</w:t>
      </w:r>
      <w:proofErr w:type="spellEnd"/>
      <w:proofErr w:type="gramEnd"/>
      <w:r w:rsidRPr="00D24459">
        <w:t xml:space="preserve"> </w:t>
      </w:r>
      <w:r w:rsidR="009277DF">
        <w:t>№</w:t>
      </w:r>
      <w:r w:rsidR="00BF741E" w:rsidRPr="00D24459">
        <w:t>1</w:t>
      </w:r>
      <w:r w:rsidRPr="00D24459">
        <w:t>):</w:t>
      </w:r>
    </w:p>
    <w:p w14:paraId="67F7B80E" w14:textId="4A01FCD3" w:rsidR="009E659D" w:rsidRPr="00D82FAE" w:rsidRDefault="009E659D" w:rsidP="00D82FAE">
      <w:pPr>
        <w:pStyle w:val="aff0"/>
        <w:jc w:val="center"/>
        <w:rPr>
          <w:rFonts w:asciiTheme="minorHAnsi" w:hAnsiTheme="minorHAnsi" w:cstheme="minorHAnsi"/>
          <w:i/>
          <w:iCs/>
        </w:rPr>
      </w:pPr>
      <w:r w:rsidRPr="00D82FAE">
        <w:rPr>
          <w:rFonts w:asciiTheme="minorHAnsi" w:hAnsiTheme="minorHAnsi" w:cstheme="minorHAnsi"/>
          <w:i/>
          <w:iCs/>
        </w:rPr>
        <w:t xml:space="preserve">Рисунок </w:t>
      </w:r>
      <w:r w:rsidR="00BF741E" w:rsidRPr="00D82FAE">
        <w:rPr>
          <w:rFonts w:asciiTheme="minorHAnsi" w:hAnsiTheme="minorHAnsi" w:cstheme="minorHAnsi"/>
          <w:i/>
          <w:iCs/>
        </w:rPr>
        <w:t>1</w:t>
      </w:r>
      <w:r w:rsidRPr="00D82FAE">
        <w:rPr>
          <w:rFonts w:asciiTheme="minorHAnsi" w:hAnsiTheme="minorHAnsi" w:cstheme="minorHAnsi"/>
          <w:i/>
          <w:iCs/>
        </w:rPr>
        <w:t xml:space="preserve">. </w:t>
      </w:r>
      <w:proofErr w:type="spellStart"/>
      <w:r w:rsidRPr="00D82FAE">
        <w:rPr>
          <w:rFonts w:asciiTheme="minorHAnsi" w:hAnsiTheme="minorHAnsi" w:cstheme="minorHAnsi"/>
          <w:i/>
          <w:iCs/>
        </w:rPr>
        <w:t>Установленое</w:t>
      </w:r>
      <w:proofErr w:type="spellEnd"/>
      <w:r w:rsidRPr="00D82FAE">
        <w:rPr>
          <w:rFonts w:asciiTheme="minorHAnsi" w:hAnsiTheme="minorHAnsi" w:cstheme="minorHAnsi"/>
          <w:i/>
          <w:iCs/>
        </w:rPr>
        <w:t xml:space="preserve"> приложение «</w:t>
      </w:r>
      <w:proofErr w:type="spellStart"/>
      <w:r w:rsidRPr="00D82FAE">
        <w:rPr>
          <w:rFonts w:asciiTheme="minorHAnsi" w:hAnsiTheme="minorHAnsi" w:cstheme="minorHAnsi"/>
          <w:i/>
          <w:iCs/>
          <w:lang w:val="en-US"/>
        </w:rPr>
        <w:t>MyDSS</w:t>
      </w:r>
      <w:proofErr w:type="spellEnd"/>
      <w:r w:rsidRPr="00D82FAE">
        <w:rPr>
          <w:rFonts w:asciiTheme="minorHAnsi" w:hAnsiTheme="minorHAnsi" w:cstheme="minorHAnsi"/>
          <w:i/>
          <w:iCs/>
        </w:rPr>
        <w:t>»</w:t>
      </w:r>
    </w:p>
    <w:p w14:paraId="4B132040" w14:textId="503CD1DF" w:rsidR="00B66A59" w:rsidRPr="00D24459" w:rsidRDefault="00D83747" w:rsidP="00127568">
      <w:pPr>
        <w:pStyle w:val="aff0"/>
      </w:pPr>
      <w:r w:rsidRPr="00D24459">
        <w:rPr>
          <w:noProof/>
        </w:rPr>
        <w:drawing>
          <wp:inline distT="0" distB="0" distL="0" distR="0" wp14:anchorId="484C3479" wp14:editId="6F40A413">
            <wp:extent cx="1879748" cy="2486025"/>
            <wp:effectExtent l="19050" t="19050" r="25400" b="9525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1811" cy="2501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2FF7F6" w14:textId="77777777" w:rsidR="003C110D" w:rsidRPr="00D24459" w:rsidRDefault="003C110D" w:rsidP="00127568">
      <w:pPr>
        <w:pStyle w:val="aff0"/>
      </w:pPr>
    </w:p>
    <w:p w14:paraId="38FADE8F" w14:textId="59704DD1" w:rsidR="003C110D" w:rsidRPr="00D82FAE" w:rsidRDefault="009E659D" w:rsidP="00D82FAE">
      <w:pPr>
        <w:pStyle w:val="aff0"/>
        <w:jc w:val="center"/>
        <w:rPr>
          <w:rFonts w:ascii="Arial" w:hAnsi="Arial" w:cs="Arial"/>
          <w:b/>
          <w:bCs/>
        </w:rPr>
      </w:pPr>
      <w:bookmarkStart w:id="26" w:name="_Toc87969588"/>
      <w:r w:rsidRPr="00D82FAE">
        <w:rPr>
          <w:rFonts w:ascii="Arial" w:hAnsi="Arial" w:cs="Arial"/>
          <w:b/>
          <w:bCs/>
        </w:rPr>
        <w:t>Настройка</w:t>
      </w:r>
      <w:r w:rsidR="003C110D" w:rsidRPr="00D82FAE">
        <w:rPr>
          <w:rFonts w:ascii="Arial" w:hAnsi="Arial" w:cs="Arial"/>
          <w:b/>
          <w:bCs/>
        </w:rPr>
        <w:t xml:space="preserve"> приложения на </w:t>
      </w:r>
      <w:r w:rsidR="009277DF" w:rsidRPr="00D82FAE">
        <w:rPr>
          <w:rFonts w:ascii="Arial" w:hAnsi="Arial" w:cs="Arial"/>
          <w:b/>
          <w:bCs/>
        </w:rPr>
        <w:t>телефонах</w:t>
      </w:r>
      <w:r w:rsidR="003C110D" w:rsidRPr="00D82FAE">
        <w:rPr>
          <w:rFonts w:ascii="Arial" w:hAnsi="Arial" w:cs="Arial"/>
          <w:b/>
          <w:bCs/>
        </w:rPr>
        <w:t xml:space="preserve"> под управлением </w:t>
      </w:r>
      <w:r w:rsidR="003C110D" w:rsidRPr="00D82FAE">
        <w:rPr>
          <w:rFonts w:ascii="Arial" w:hAnsi="Arial" w:cs="Arial"/>
          <w:b/>
          <w:bCs/>
          <w:lang w:val="en-US"/>
        </w:rPr>
        <w:t>Android</w:t>
      </w:r>
      <w:bookmarkEnd w:id="26"/>
    </w:p>
    <w:p w14:paraId="42D60E8B" w14:textId="794415C3" w:rsidR="009E659D" w:rsidRPr="00D24459" w:rsidRDefault="009E659D" w:rsidP="00127568">
      <w:pPr>
        <w:pStyle w:val="aff0"/>
      </w:pPr>
      <w:r w:rsidRPr="00D24459">
        <w:t xml:space="preserve">Настройка приложения на </w:t>
      </w:r>
      <w:r w:rsidRPr="00D24459">
        <w:rPr>
          <w:lang w:val="en-US"/>
        </w:rPr>
        <w:t>Android</w:t>
      </w:r>
      <w:r w:rsidRPr="00D24459">
        <w:t xml:space="preserve"> выполняется аналогичным способом, как описано в предыдущем разделе. Адрес подключения приложения в магазине </w:t>
      </w:r>
      <w:r w:rsidRPr="00D24459">
        <w:rPr>
          <w:lang w:val="en-US"/>
        </w:rPr>
        <w:t>Android</w:t>
      </w:r>
      <w:r w:rsidRPr="00D24459">
        <w:t xml:space="preserve"> - </w:t>
      </w:r>
      <w:r w:rsidRPr="00D24459">
        <w:rPr>
          <w:lang w:val="en-US"/>
        </w:rPr>
        <w:t>https</w:t>
      </w:r>
      <w:r w:rsidRPr="00D24459">
        <w:t>://</w:t>
      </w:r>
      <w:r w:rsidRPr="00D24459">
        <w:rPr>
          <w:lang w:val="en-US"/>
        </w:rPr>
        <w:t>play</w:t>
      </w:r>
      <w:r w:rsidRPr="00D24459">
        <w:t>.</w:t>
      </w:r>
      <w:r w:rsidRPr="00D24459">
        <w:rPr>
          <w:lang w:val="en-US"/>
        </w:rPr>
        <w:t>google</w:t>
      </w:r>
      <w:r w:rsidRPr="00D24459">
        <w:t>.</w:t>
      </w:r>
      <w:r w:rsidRPr="00D24459">
        <w:rPr>
          <w:lang w:val="en-US"/>
        </w:rPr>
        <w:t>com</w:t>
      </w:r>
      <w:r w:rsidRPr="00D24459">
        <w:t>/</w:t>
      </w:r>
      <w:r w:rsidRPr="00D24459">
        <w:rPr>
          <w:lang w:val="en-US"/>
        </w:rPr>
        <w:t>store</w:t>
      </w:r>
      <w:r w:rsidRPr="00D24459">
        <w:t>/</w:t>
      </w:r>
      <w:r w:rsidRPr="00D24459">
        <w:rPr>
          <w:lang w:val="en-US"/>
        </w:rPr>
        <w:t>apps</w:t>
      </w:r>
      <w:r w:rsidRPr="00D24459">
        <w:t>/</w:t>
      </w:r>
      <w:r w:rsidRPr="00D24459">
        <w:rPr>
          <w:lang w:val="en-US"/>
        </w:rPr>
        <w:t>details</w:t>
      </w:r>
      <w:r w:rsidRPr="00D24459">
        <w:t>?</w:t>
      </w:r>
      <w:r w:rsidRPr="00D24459">
        <w:rPr>
          <w:lang w:val="en-US"/>
        </w:rPr>
        <w:t>id</w:t>
      </w:r>
      <w:r w:rsidRPr="00D24459">
        <w:t>=</w:t>
      </w:r>
      <w:proofErr w:type="spellStart"/>
      <w:r w:rsidRPr="00D24459">
        <w:rPr>
          <w:lang w:val="en-US"/>
        </w:rPr>
        <w:t>ru</w:t>
      </w:r>
      <w:proofErr w:type="spellEnd"/>
      <w:r w:rsidRPr="00D24459">
        <w:t>.</w:t>
      </w:r>
      <w:proofErr w:type="spellStart"/>
      <w:r w:rsidRPr="00D24459">
        <w:rPr>
          <w:lang w:val="en-US"/>
        </w:rPr>
        <w:t>cryptopro</w:t>
      </w:r>
      <w:proofErr w:type="spellEnd"/>
      <w:r w:rsidRPr="00D24459">
        <w:t>.</w:t>
      </w:r>
      <w:proofErr w:type="spellStart"/>
      <w:r w:rsidRPr="00D24459">
        <w:rPr>
          <w:lang w:val="en-US"/>
        </w:rPr>
        <w:t>mydss</w:t>
      </w:r>
      <w:proofErr w:type="spellEnd"/>
      <w:r w:rsidRPr="00D24459">
        <w:t>&amp;</w:t>
      </w:r>
      <w:r w:rsidRPr="00D24459">
        <w:rPr>
          <w:lang w:val="en-US"/>
        </w:rPr>
        <w:t>hl</w:t>
      </w:r>
      <w:r w:rsidRPr="00D24459">
        <w:t>=</w:t>
      </w:r>
      <w:proofErr w:type="spellStart"/>
      <w:r w:rsidRPr="00D24459">
        <w:rPr>
          <w:lang w:val="en-US"/>
        </w:rPr>
        <w:t>ru</w:t>
      </w:r>
      <w:proofErr w:type="spellEnd"/>
      <w:r w:rsidRPr="00D24459">
        <w:t>&amp;</w:t>
      </w:r>
      <w:proofErr w:type="spellStart"/>
      <w:r w:rsidRPr="00D24459">
        <w:rPr>
          <w:lang w:val="en-US"/>
        </w:rPr>
        <w:t>gl</w:t>
      </w:r>
      <w:proofErr w:type="spellEnd"/>
      <w:r w:rsidRPr="00D24459">
        <w:t>=</w:t>
      </w:r>
      <w:r w:rsidRPr="00D24459">
        <w:rPr>
          <w:lang w:val="en-US"/>
        </w:rPr>
        <w:t>US</w:t>
      </w:r>
      <w:r w:rsidRPr="00D24459">
        <w:t>&amp;</w:t>
      </w:r>
      <w:proofErr w:type="spellStart"/>
      <w:r w:rsidRPr="00D24459">
        <w:rPr>
          <w:lang w:val="en-US"/>
        </w:rPr>
        <w:t>showAllReviews</w:t>
      </w:r>
      <w:proofErr w:type="spellEnd"/>
      <w:r w:rsidRPr="00D24459">
        <w:t>=</w:t>
      </w:r>
      <w:r w:rsidRPr="00D24459">
        <w:rPr>
          <w:lang w:val="en-US"/>
        </w:rPr>
        <w:t>true</w:t>
      </w:r>
      <w:r w:rsidRPr="00D24459">
        <w:t>.</w:t>
      </w:r>
    </w:p>
    <w:p w14:paraId="067538D1" w14:textId="6A62B984" w:rsidR="003C110D" w:rsidRPr="00D24459" w:rsidRDefault="003C110D" w:rsidP="00127568">
      <w:pPr>
        <w:pStyle w:val="aff0"/>
      </w:pPr>
    </w:p>
    <w:p w14:paraId="28DF9B68" w14:textId="77777777" w:rsidR="00C6550F" w:rsidRPr="00D24459" w:rsidRDefault="00C6550F" w:rsidP="00127568">
      <w:pPr>
        <w:pStyle w:val="aff0"/>
      </w:pPr>
    </w:p>
    <w:p w14:paraId="23FF3971" w14:textId="333E8295" w:rsidR="003C110D" w:rsidRPr="00D24459" w:rsidRDefault="00C6550F" w:rsidP="00127568">
      <w:pPr>
        <w:pStyle w:val="aff0"/>
      </w:pPr>
      <w:bookmarkStart w:id="27" w:name="_Toc87969589"/>
      <w:r w:rsidRPr="00D24459">
        <w:t>3.</w:t>
      </w:r>
      <w:proofErr w:type="gramStart"/>
      <w:r w:rsidR="00BF741E" w:rsidRPr="00D24459">
        <w:t>3</w:t>
      </w:r>
      <w:r w:rsidRPr="00D24459">
        <w:t>.</w:t>
      </w:r>
      <w:r w:rsidR="003C110D" w:rsidRPr="00D24459">
        <w:t>Использование</w:t>
      </w:r>
      <w:proofErr w:type="gramEnd"/>
      <w:r w:rsidR="003C110D" w:rsidRPr="00D24459">
        <w:t xml:space="preserve"> </w:t>
      </w:r>
      <w:r w:rsidR="009277DF">
        <w:t>браузера</w:t>
      </w:r>
      <w:r w:rsidR="003C110D" w:rsidRPr="00D24459">
        <w:t xml:space="preserve"> для подтверждения СЭП</w:t>
      </w:r>
      <w:bookmarkEnd w:id="27"/>
    </w:p>
    <w:p w14:paraId="163AFBBF" w14:textId="0A242208" w:rsidR="003C110D" w:rsidRPr="00D24459" w:rsidRDefault="003C110D" w:rsidP="00127568">
      <w:pPr>
        <w:pStyle w:val="aff0"/>
      </w:pPr>
      <w:r w:rsidRPr="00D24459">
        <w:t>Для подпис</w:t>
      </w:r>
      <w:r w:rsidR="00BF741E" w:rsidRPr="00D24459">
        <w:t>ыва</w:t>
      </w:r>
      <w:r w:rsidRPr="00D24459">
        <w:t>ния документа в С</w:t>
      </w:r>
      <w:r w:rsidR="009277DF">
        <w:t>Д</w:t>
      </w:r>
      <w:r w:rsidRPr="00D24459">
        <w:t>ЭП, после выбора документа и установки всех необходимых параметров необходимо:</w:t>
      </w:r>
    </w:p>
    <w:p w14:paraId="6FD893B1" w14:textId="17C452DF" w:rsidR="003C110D" w:rsidRPr="00D24459" w:rsidRDefault="00E459F4" w:rsidP="00127568">
      <w:pPr>
        <w:pStyle w:val="aff0"/>
      </w:pPr>
      <w:r w:rsidRPr="00D24459">
        <w:t>1.</w:t>
      </w:r>
      <w:r w:rsidR="003C110D" w:rsidRPr="00D24459">
        <w:t xml:space="preserve">Выполнить действия, описанные в пунктах 1-5 пункта </w:t>
      </w:r>
      <w:r w:rsidR="00BF741E" w:rsidRPr="00D24459">
        <w:t>3</w:t>
      </w:r>
      <w:r w:rsidR="003C110D" w:rsidRPr="00D24459">
        <w:t>.</w:t>
      </w:r>
      <w:r w:rsidR="00BF741E" w:rsidRPr="00D24459">
        <w:t>2</w:t>
      </w:r>
      <w:r w:rsidR="003C110D" w:rsidRPr="00D24459">
        <w:t xml:space="preserve"> Настоящего документа.</w:t>
      </w:r>
    </w:p>
    <w:p w14:paraId="62A6EE2D" w14:textId="1F7B703D" w:rsidR="003C110D" w:rsidRPr="00D24459" w:rsidRDefault="00E459F4" w:rsidP="00127568">
      <w:pPr>
        <w:pStyle w:val="aff0"/>
      </w:pPr>
      <w:r w:rsidRPr="00D24459">
        <w:t>2.</w:t>
      </w:r>
      <w:r w:rsidR="003C110D" w:rsidRPr="00D24459">
        <w:t>В приложени</w:t>
      </w:r>
      <w:r w:rsidRPr="00D24459">
        <w:t>е</w:t>
      </w:r>
      <w:r w:rsidR="003C110D" w:rsidRPr="00D24459">
        <w:t xml:space="preserve"> отобразится уведомление о </w:t>
      </w:r>
      <w:proofErr w:type="gramStart"/>
      <w:r w:rsidR="003C110D" w:rsidRPr="00D24459">
        <w:t>том</w:t>
      </w:r>
      <w:proofErr w:type="gramEnd"/>
      <w:r w:rsidR="003C110D" w:rsidRPr="00D24459">
        <w:t xml:space="preserve"> что есть операции, требующие подтверждения.</w:t>
      </w:r>
    </w:p>
    <w:p w14:paraId="390C1E5F" w14:textId="07D23338" w:rsidR="003C110D" w:rsidRPr="00D24459" w:rsidRDefault="00E459F4" w:rsidP="00127568">
      <w:pPr>
        <w:pStyle w:val="aff0"/>
      </w:pPr>
      <w:r w:rsidRPr="00D24459">
        <w:t>3.</w:t>
      </w:r>
      <w:r w:rsidR="003C110D" w:rsidRPr="00D24459">
        <w:t>На стартовой странице профиля</w:t>
      </w:r>
      <w:r w:rsidRPr="00D24459">
        <w:t>,</w:t>
      </w:r>
      <w:r w:rsidR="003C110D" w:rsidRPr="00D24459">
        <w:t xml:space="preserve"> в моб приложени</w:t>
      </w:r>
      <w:r w:rsidR="009277DF">
        <w:t>е</w:t>
      </w:r>
      <w:r w:rsidRPr="00D24459">
        <w:t>,</w:t>
      </w:r>
      <w:r w:rsidR="003C110D" w:rsidRPr="00D24459">
        <w:t xml:space="preserve"> появит</w:t>
      </w:r>
      <w:r w:rsidR="00B442E9">
        <w:t>ь</w:t>
      </w:r>
      <w:r w:rsidR="003C110D" w:rsidRPr="00D24459">
        <w:t>ся операция «</w:t>
      </w:r>
      <w:r w:rsidR="00B442E9">
        <w:t>2</w:t>
      </w:r>
      <w:r w:rsidR="003C110D" w:rsidRPr="00D24459">
        <w:t xml:space="preserve"> документ», нажимаем на нее.</w:t>
      </w:r>
    </w:p>
    <w:p w14:paraId="059047E0" w14:textId="77777777" w:rsidR="00921053" w:rsidRDefault="00E459F4" w:rsidP="00127568">
      <w:pPr>
        <w:pStyle w:val="aff0"/>
        <w:sectPr w:rsidR="00921053" w:rsidSect="00AF353E">
          <w:footerReference w:type="even" r:id="rId12"/>
          <w:footerReference w:type="default" r:id="rId13"/>
          <w:headerReference w:type="first" r:id="rId14"/>
          <w:pgSz w:w="11906" w:h="16838" w:code="9"/>
          <w:pgMar w:top="567" w:right="567" w:bottom="1276" w:left="1134" w:header="709" w:footer="709" w:gutter="0"/>
          <w:cols w:space="708"/>
          <w:titlePg/>
          <w:docGrid w:linePitch="360"/>
        </w:sectPr>
      </w:pPr>
      <w:r w:rsidRPr="00D24459">
        <w:t>4.</w:t>
      </w:r>
      <w:r w:rsidR="003C110D" w:rsidRPr="00D24459">
        <w:t xml:space="preserve">В </w:t>
      </w:r>
      <w:r w:rsidR="00B442E9">
        <w:t>полученном</w:t>
      </w:r>
      <w:r w:rsidR="003C110D" w:rsidRPr="00D24459">
        <w:t xml:space="preserve"> окне отобразится содержание документа. Для подтверждения операции необходимо нажать кнопку «</w:t>
      </w:r>
      <w:r w:rsidR="00D82FAE">
        <w:t>Выполнить</w:t>
      </w:r>
      <w:r w:rsidR="003C110D" w:rsidRPr="00D24459">
        <w:t>».</w:t>
      </w:r>
    </w:p>
    <w:p w14:paraId="20F5FD2D" w14:textId="52E3BB2B" w:rsidR="003C110D" w:rsidRPr="00D24459" w:rsidRDefault="003C110D" w:rsidP="00127568">
      <w:pPr>
        <w:pStyle w:val="aff0"/>
      </w:pPr>
    </w:p>
    <w:p w14:paraId="17FE78F3" w14:textId="20014FAE" w:rsidR="003C110D" w:rsidRPr="00D24459" w:rsidRDefault="00921053" w:rsidP="00127568">
      <w:pPr>
        <w:pStyle w:val="aff0"/>
      </w:pPr>
      <w:r>
        <w:t>7</w:t>
      </w:r>
      <w:r w:rsidR="00E459F4" w:rsidRPr="00D24459">
        <w:t>.</w:t>
      </w:r>
      <w:r w:rsidR="003C110D" w:rsidRPr="00D24459">
        <w:t xml:space="preserve">Выбрать нужный авторизации и ввести к нему </w:t>
      </w:r>
      <w:proofErr w:type="spellStart"/>
      <w:r w:rsidR="003C110D" w:rsidRPr="00D24459">
        <w:t>п</w:t>
      </w:r>
      <w:r w:rsidR="00B442E9">
        <w:t>о</w:t>
      </w:r>
      <w:r w:rsidR="003C110D" w:rsidRPr="00D24459">
        <w:t>роль</w:t>
      </w:r>
      <w:proofErr w:type="spellEnd"/>
      <w:r w:rsidR="003C110D" w:rsidRPr="00D24459">
        <w:t>.</w:t>
      </w:r>
    </w:p>
    <w:p w14:paraId="1872AE57" w14:textId="77777777" w:rsidR="003C110D" w:rsidRPr="00D24459" w:rsidRDefault="003C110D" w:rsidP="00127568">
      <w:pPr>
        <w:pStyle w:val="aff0"/>
      </w:pPr>
    </w:p>
    <w:p w14:paraId="0296EB98" w14:textId="62B61852" w:rsidR="003C110D" w:rsidRPr="00D24459" w:rsidRDefault="003C110D" w:rsidP="00127568">
      <w:pPr>
        <w:pStyle w:val="aff0"/>
      </w:pPr>
      <w:r w:rsidRPr="00D24459">
        <w:t xml:space="preserve">Выполнение пунктов 3 и 4 отражено на Рис </w:t>
      </w:r>
      <w:r w:rsidR="0023514D" w:rsidRPr="00D24459">
        <w:t>7</w:t>
      </w:r>
      <w:r w:rsidR="00D24459">
        <w:t>8</w:t>
      </w:r>
      <w:r w:rsidRPr="00D24459">
        <w:t>.</w:t>
      </w:r>
    </w:p>
    <w:p w14:paraId="72D8CB3B" w14:textId="77777777" w:rsidR="003C110D" w:rsidRPr="00D24459" w:rsidRDefault="003C110D" w:rsidP="00D82FAE">
      <w:pPr>
        <w:pStyle w:val="aff0"/>
        <w:jc w:val="right"/>
      </w:pPr>
      <w:r w:rsidRPr="00D24459">
        <w:rPr>
          <w:noProof/>
        </w:rPr>
        <w:drawing>
          <wp:inline distT="0" distB="0" distL="0" distR="0" wp14:anchorId="46D063E7" wp14:editId="43957F2B">
            <wp:extent cx="3295650" cy="2867025"/>
            <wp:effectExtent l="19050" t="19050" r="19050" b="2857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6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98C4D" w14:textId="508F9F8E" w:rsidR="003C110D" w:rsidRPr="00D24459" w:rsidRDefault="003C110D" w:rsidP="00D82FAE">
      <w:pPr>
        <w:pStyle w:val="aff0"/>
        <w:ind w:firstLine="0"/>
      </w:pPr>
      <w:r w:rsidRPr="00D24459">
        <w:t xml:space="preserve">Рисунок </w:t>
      </w:r>
      <w:r w:rsidR="0023514D" w:rsidRPr="00D24459">
        <w:t>78</w:t>
      </w:r>
      <w:r w:rsidRPr="00D24459">
        <w:t xml:space="preserve">. Подтверждение операции </w:t>
      </w:r>
      <w:r w:rsidR="00E459F4" w:rsidRPr="00D24459">
        <w:t>шифрования</w:t>
      </w:r>
      <w:r w:rsidRPr="00D24459">
        <w:t xml:space="preserve"> документа в приложении</w:t>
      </w:r>
    </w:p>
    <w:p w14:paraId="4395E6B5" w14:textId="14785C11" w:rsidR="0092777B" w:rsidRPr="00E01658" w:rsidRDefault="003C110D" w:rsidP="00127568">
      <w:pPr>
        <w:pStyle w:val="aff0"/>
      </w:pPr>
      <w:r w:rsidRPr="00D24459">
        <w:t>После успешного подтверждения операции в приложении, в личном кабинете</w:t>
      </w:r>
      <w:r w:rsidR="00B442E9">
        <w:t xml:space="preserve"> </w:t>
      </w:r>
      <w:proofErr w:type="spellStart"/>
      <w:r w:rsidR="00B442E9">
        <w:t>налогоплатильщика</w:t>
      </w:r>
      <w:proofErr w:type="spellEnd"/>
      <w:r w:rsidRPr="00D24459">
        <w:t xml:space="preserve"> СЭП пользователя появится сообщение об успешном заверении операции (см. </w:t>
      </w:r>
      <w:r w:rsidRPr="00D24459">
        <w:fldChar w:fldCharType="begin"/>
      </w:r>
      <w:r w:rsidRPr="00D24459">
        <w:instrText xml:space="preserve"> REF _Ref484101686 \h  \* MERGEFORMAT </w:instrText>
      </w:r>
      <w:r w:rsidRPr="00D24459">
        <w:fldChar w:fldCharType="separate"/>
      </w:r>
      <w:r w:rsidR="00C6550F" w:rsidRPr="00D24459">
        <w:rPr>
          <w:bCs/>
        </w:rPr>
        <w:t>Ошибка! Источник ссылки не найден.</w:t>
      </w:r>
      <w:r w:rsidRPr="00D24459">
        <w:fldChar w:fldCharType="end"/>
      </w:r>
      <w:r w:rsidR="00E01658" w:rsidRPr="00D24459">
        <w:t>).</w:t>
      </w:r>
    </w:p>
    <w:sectPr w:rsidR="0092777B" w:rsidRPr="00E01658" w:rsidSect="00921053">
      <w:pgSz w:w="16838" w:h="11906" w:orient="landscape" w:code="9"/>
      <w:pgMar w:top="1134" w:right="567" w:bottom="56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A5EB5" w14:textId="77777777" w:rsidR="00855D38" w:rsidRDefault="00855D38" w:rsidP="005F0B28">
      <w:r>
        <w:separator/>
      </w:r>
    </w:p>
    <w:p w14:paraId="4EC00777" w14:textId="77777777" w:rsidR="00855D38" w:rsidRDefault="00855D38" w:rsidP="005F0B28"/>
    <w:p w14:paraId="37EB4589" w14:textId="77777777" w:rsidR="00855D38" w:rsidRDefault="00855D38" w:rsidP="005F0B28"/>
    <w:p w14:paraId="57D7626C" w14:textId="77777777" w:rsidR="00855D38" w:rsidRDefault="00855D38" w:rsidP="005F0B28"/>
    <w:p w14:paraId="7CE7B846" w14:textId="77777777" w:rsidR="00855D38" w:rsidRDefault="00855D38" w:rsidP="005F0B28"/>
    <w:p w14:paraId="60955CF9" w14:textId="77777777" w:rsidR="00855D38" w:rsidRDefault="00855D38" w:rsidP="005F0B28"/>
    <w:p w14:paraId="5D1CACEC" w14:textId="77777777" w:rsidR="00855D38" w:rsidRDefault="00855D38" w:rsidP="005F0B28"/>
    <w:p w14:paraId="3022CC3A" w14:textId="77777777" w:rsidR="00855D38" w:rsidRDefault="00855D38" w:rsidP="005F0B28"/>
    <w:p w14:paraId="42019587" w14:textId="77777777" w:rsidR="00855D38" w:rsidRDefault="00855D38" w:rsidP="005F0B28"/>
    <w:p w14:paraId="51D22852" w14:textId="77777777" w:rsidR="00855D38" w:rsidRDefault="00855D38" w:rsidP="005F0B28"/>
    <w:p w14:paraId="0661A82F" w14:textId="77777777" w:rsidR="00855D38" w:rsidRDefault="00855D38" w:rsidP="005F0B28"/>
    <w:p w14:paraId="6B7DD71B" w14:textId="77777777" w:rsidR="00855D38" w:rsidRDefault="00855D38" w:rsidP="005F0B28"/>
    <w:p w14:paraId="55B22450" w14:textId="77777777" w:rsidR="00855D38" w:rsidRDefault="00855D38" w:rsidP="005F0B28"/>
    <w:p w14:paraId="2E27F47E" w14:textId="77777777" w:rsidR="00855D38" w:rsidRDefault="00855D38" w:rsidP="005F0B28"/>
    <w:p w14:paraId="4DDB6109" w14:textId="77777777" w:rsidR="00855D38" w:rsidRDefault="00855D38" w:rsidP="005F0B28"/>
    <w:p w14:paraId="7426793F" w14:textId="77777777" w:rsidR="00855D38" w:rsidRDefault="00855D38" w:rsidP="005F0B28"/>
    <w:p w14:paraId="03066412" w14:textId="77777777" w:rsidR="00855D38" w:rsidRDefault="00855D38" w:rsidP="005F0B28"/>
    <w:p w14:paraId="2739B585" w14:textId="77777777" w:rsidR="00855D38" w:rsidRDefault="00855D38" w:rsidP="005F0B28"/>
    <w:p w14:paraId="6BF584E2" w14:textId="77777777" w:rsidR="00855D38" w:rsidRDefault="00855D38" w:rsidP="005F0B28"/>
    <w:p w14:paraId="44F7D394" w14:textId="77777777" w:rsidR="00855D38" w:rsidRDefault="00855D38" w:rsidP="005F0B28"/>
    <w:p w14:paraId="727CA9CE" w14:textId="77777777" w:rsidR="00855D38" w:rsidRDefault="00855D38" w:rsidP="005F0B28"/>
    <w:p w14:paraId="338B4A42" w14:textId="77777777" w:rsidR="00855D38" w:rsidRDefault="00855D38" w:rsidP="005F0B28"/>
    <w:p w14:paraId="01AC9AB9" w14:textId="77777777" w:rsidR="00855D38" w:rsidRDefault="00855D38" w:rsidP="005F0B28"/>
    <w:p w14:paraId="55B86F64" w14:textId="77777777" w:rsidR="00855D38" w:rsidRDefault="00855D38" w:rsidP="005F0B28"/>
    <w:p w14:paraId="1F963469" w14:textId="77777777" w:rsidR="00855D38" w:rsidRDefault="00855D38" w:rsidP="005F0B28"/>
    <w:p w14:paraId="60656BE5" w14:textId="77777777" w:rsidR="00855D38" w:rsidRDefault="00855D38" w:rsidP="005F0B28"/>
    <w:p w14:paraId="2DE92289" w14:textId="77777777" w:rsidR="00855D38" w:rsidRDefault="00855D38" w:rsidP="005F0B28"/>
    <w:p w14:paraId="63DE9C49" w14:textId="77777777" w:rsidR="00855D38" w:rsidRDefault="00855D38" w:rsidP="005F0B28"/>
    <w:p w14:paraId="6E1E9766" w14:textId="77777777" w:rsidR="00855D38" w:rsidRDefault="00855D38" w:rsidP="005F0B28"/>
    <w:p w14:paraId="26A32010" w14:textId="77777777" w:rsidR="00855D38" w:rsidRDefault="00855D38" w:rsidP="005F0B28"/>
    <w:p w14:paraId="5B11D0F7" w14:textId="77777777" w:rsidR="00855D38" w:rsidRDefault="00855D38" w:rsidP="005F0B28"/>
    <w:p w14:paraId="558A74B0" w14:textId="77777777" w:rsidR="00855D38" w:rsidRDefault="00855D38" w:rsidP="005F0B28"/>
    <w:p w14:paraId="3BAB5F6D" w14:textId="77777777" w:rsidR="00855D38" w:rsidRDefault="00855D38" w:rsidP="005F0B28"/>
    <w:p w14:paraId="3878AA1F" w14:textId="77777777" w:rsidR="00855D38" w:rsidRDefault="00855D38" w:rsidP="005F0B28"/>
    <w:p w14:paraId="082332B8" w14:textId="77777777" w:rsidR="00855D38" w:rsidRDefault="00855D38" w:rsidP="005F0B28"/>
    <w:p w14:paraId="495D6CF3" w14:textId="77777777" w:rsidR="00855D38" w:rsidRDefault="00855D38" w:rsidP="005F0B28"/>
    <w:p w14:paraId="20297148" w14:textId="77777777" w:rsidR="00855D38" w:rsidRDefault="00855D38" w:rsidP="005F0B28"/>
    <w:p w14:paraId="70EBAA2D" w14:textId="77777777" w:rsidR="00855D38" w:rsidRDefault="00855D38" w:rsidP="005F0B28"/>
    <w:p w14:paraId="1BEC6414" w14:textId="77777777" w:rsidR="00855D38" w:rsidRDefault="00855D38" w:rsidP="005F0B28"/>
    <w:p w14:paraId="56C8241D" w14:textId="77777777" w:rsidR="00855D38" w:rsidRDefault="00855D38" w:rsidP="005F0B28"/>
    <w:p w14:paraId="571E4600" w14:textId="77777777" w:rsidR="00855D38" w:rsidRDefault="00855D38" w:rsidP="005F0B28"/>
    <w:p w14:paraId="3F704332" w14:textId="77777777" w:rsidR="00855D38" w:rsidRDefault="00855D38" w:rsidP="005F0B28"/>
    <w:p w14:paraId="50CE9CCB" w14:textId="77777777" w:rsidR="00855D38" w:rsidRDefault="00855D38" w:rsidP="005F0B28"/>
    <w:p w14:paraId="21620A77" w14:textId="77777777" w:rsidR="00855D38" w:rsidRDefault="00855D38" w:rsidP="005F0B28"/>
    <w:p w14:paraId="49382E3A" w14:textId="77777777" w:rsidR="00855D38" w:rsidRDefault="00855D38" w:rsidP="005F0B28"/>
  </w:endnote>
  <w:endnote w:type="continuationSeparator" w:id="0">
    <w:p w14:paraId="6F6E26D9" w14:textId="77777777" w:rsidR="00855D38" w:rsidRDefault="00855D38" w:rsidP="005F0B28">
      <w:r>
        <w:continuationSeparator/>
      </w:r>
    </w:p>
    <w:p w14:paraId="6FD532AA" w14:textId="77777777" w:rsidR="00855D38" w:rsidRDefault="00855D38" w:rsidP="005F0B28"/>
    <w:p w14:paraId="610589E2" w14:textId="77777777" w:rsidR="00855D38" w:rsidRDefault="00855D38" w:rsidP="005F0B28"/>
    <w:p w14:paraId="2C87931F" w14:textId="77777777" w:rsidR="00855D38" w:rsidRDefault="00855D38" w:rsidP="005F0B28"/>
    <w:p w14:paraId="6823D4F1" w14:textId="77777777" w:rsidR="00855D38" w:rsidRDefault="00855D38" w:rsidP="005F0B28"/>
    <w:p w14:paraId="41AD02BC" w14:textId="77777777" w:rsidR="00855D38" w:rsidRDefault="00855D38" w:rsidP="005F0B28"/>
    <w:p w14:paraId="254EB054" w14:textId="77777777" w:rsidR="00855D38" w:rsidRDefault="00855D38" w:rsidP="005F0B28"/>
    <w:p w14:paraId="56CF4BAC" w14:textId="77777777" w:rsidR="00855D38" w:rsidRDefault="00855D38" w:rsidP="005F0B28"/>
    <w:p w14:paraId="6996F86C" w14:textId="77777777" w:rsidR="00855D38" w:rsidRDefault="00855D38" w:rsidP="005F0B28"/>
    <w:p w14:paraId="5FC53980" w14:textId="77777777" w:rsidR="00855D38" w:rsidRDefault="00855D38" w:rsidP="005F0B28"/>
    <w:p w14:paraId="2C3BBD6A" w14:textId="77777777" w:rsidR="00855D38" w:rsidRDefault="00855D38" w:rsidP="005F0B28"/>
    <w:p w14:paraId="0ADE6427" w14:textId="77777777" w:rsidR="00855D38" w:rsidRDefault="00855D38" w:rsidP="005F0B28"/>
    <w:p w14:paraId="10B4DB14" w14:textId="77777777" w:rsidR="00855D38" w:rsidRDefault="00855D38" w:rsidP="005F0B28"/>
    <w:p w14:paraId="05453682" w14:textId="77777777" w:rsidR="00855D38" w:rsidRDefault="00855D38" w:rsidP="005F0B28"/>
    <w:p w14:paraId="4B48BB18" w14:textId="77777777" w:rsidR="00855D38" w:rsidRDefault="00855D38" w:rsidP="005F0B28"/>
    <w:p w14:paraId="403E6574" w14:textId="77777777" w:rsidR="00855D38" w:rsidRDefault="00855D38" w:rsidP="005F0B28"/>
    <w:p w14:paraId="34C6F5E6" w14:textId="77777777" w:rsidR="00855D38" w:rsidRDefault="00855D38" w:rsidP="005F0B28"/>
    <w:p w14:paraId="4FD43B77" w14:textId="77777777" w:rsidR="00855D38" w:rsidRDefault="00855D38" w:rsidP="005F0B28"/>
    <w:p w14:paraId="1BFA25F1" w14:textId="77777777" w:rsidR="00855D38" w:rsidRDefault="00855D38" w:rsidP="005F0B28"/>
    <w:p w14:paraId="668E3CA1" w14:textId="77777777" w:rsidR="00855D38" w:rsidRDefault="00855D38" w:rsidP="005F0B28"/>
    <w:p w14:paraId="79B8E186" w14:textId="77777777" w:rsidR="00855D38" w:rsidRDefault="00855D38" w:rsidP="005F0B28"/>
    <w:p w14:paraId="44B0C73E" w14:textId="77777777" w:rsidR="00855D38" w:rsidRDefault="00855D38" w:rsidP="005F0B28"/>
    <w:p w14:paraId="4CD86F36" w14:textId="77777777" w:rsidR="00855D38" w:rsidRDefault="00855D38" w:rsidP="005F0B28"/>
    <w:p w14:paraId="262F54B8" w14:textId="77777777" w:rsidR="00855D38" w:rsidRDefault="00855D38" w:rsidP="005F0B28"/>
    <w:p w14:paraId="00D1D21E" w14:textId="77777777" w:rsidR="00855D38" w:rsidRDefault="00855D38" w:rsidP="005F0B28"/>
    <w:p w14:paraId="0C767004" w14:textId="77777777" w:rsidR="00855D38" w:rsidRDefault="00855D38" w:rsidP="005F0B28"/>
    <w:p w14:paraId="36B3F5E3" w14:textId="77777777" w:rsidR="00855D38" w:rsidRDefault="00855D38" w:rsidP="005F0B28"/>
    <w:p w14:paraId="30ECDFCB" w14:textId="77777777" w:rsidR="00855D38" w:rsidRDefault="00855D38" w:rsidP="005F0B28"/>
    <w:p w14:paraId="0A523422" w14:textId="77777777" w:rsidR="00855D38" w:rsidRDefault="00855D38" w:rsidP="005F0B28"/>
    <w:p w14:paraId="0EA6B779" w14:textId="77777777" w:rsidR="00855D38" w:rsidRDefault="00855D38" w:rsidP="005F0B28"/>
    <w:p w14:paraId="2CD95C7F" w14:textId="77777777" w:rsidR="00855D38" w:rsidRDefault="00855D38" w:rsidP="005F0B28"/>
    <w:p w14:paraId="29BE4F2D" w14:textId="77777777" w:rsidR="00855D38" w:rsidRDefault="00855D38" w:rsidP="005F0B28"/>
    <w:p w14:paraId="04F03F6D" w14:textId="77777777" w:rsidR="00855D38" w:rsidRDefault="00855D38" w:rsidP="005F0B28"/>
    <w:p w14:paraId="0FBDF66B" w14:textId="77777777" w:rsidR="00855D38" w:rsidRDefault="00855D38" w:rsidP="005F0B28"/>
    <w:p w14:paraId="05A314BB" w14:textId="77777777" w:rsidR="00855D38" w:rsidRDefault="00855D38" w:rsidP="005F0B28"/>
    <w:p w14:paraId="5C5F03B4" w14:textId="77777777" w:rsidR="00855D38" w:rsidRDefault="00855D38" w:rsidP="005F0B28"/>
    <w:p w14:paraId="441DEBF4" w14:textId="77777777" w:rsidR="00855D38" w:rsidRDefault="00855D38" w:rsidP="005F0B28"/>
    <w:p w14:paraId="4AF1C821" w14:textId="77777777" w:rsidR="00855D38" w:rsidRDefault="00855D38" w:rsidP="005F0B28"/>
    <w:p w14:paraId="389787AF" w14:textId="77777777" w:rsidR="00855D38" w:rsidRDefault="00855D38" w:rsidP="005F0B28"/>
    <w:p w14:paraId="283D1B6B" w14:textId="77777777" w:rsidR="00855D38" w:rsidRDefault="00855D38" w:rsidP="005F0B28"/>
    <w:p w14:paraId="4B519F5A" w14:textId="77777777" w:rsidR="00855D38" w:rsidRDefault="00855D38" w:rsidP="005F0B28"/>
    <w:p w14:paraId="155B247A" w14:textId="77777777" w:rsidR="00855D38" w:rsidRDefault="00855D38" w:rsidP="005F0B28"/>
    <w:p w14:paraId="64931B8F" w14:textId="77777777" w:rsidR="00855D38" w:rsidRDefault="00855D38" w:rsidP="005F0B28"/>
    <w:p w14:paraId="7A952279" w14:textId="77777777" w:rsidR="00855D38" w:rsidRDefault="00855D38" w:rsidP="005F0B28"/>
    <w:p w14:paraId="465880E1" w14:textId="77777777" w:rsidR="00855D38" w:rsidRDefault="00855D38" w:rsidP="005F0B28"/>
  </w:endnote>
  <w:endnote w:type="continuationNotice" w:id="1">
    <w:p w14:paraId="77E91CEA" w14:textId="77777777" w:rsidR="00855D38" w:rsidRDefault="00855D38" w:rsidP="005F0B28"/>
    <w:p w14:paraId="450740F5" w14:textId="77777777" w:rsidR="00855D38" w:rsidRDefault="00855D38" w:rsidP="005F0B28"/>
    <w:p w14:paraId="4253CBE6" w14:textId="77777777" w:rsidR="00855D38" w:rsidRDefault="00855D38" w:rsidP="005F0B28"/>
    <w:p w14:paraId="23C208AE" w14:textId="77777777" w:rsidR="00855D38" w:rsidRDefault="00855D38" w:rsidP="005F0B28"/>
    <w:p w14:paraId="65D3B1AF" w14:textId="77777777" w:rsidR="00855D38" w:rsidRDefault="00855D38" w:rsidP="005F0B28"/>
    <w:p w14:paraId="05546271" w14:textId="77777777" w:rsidR="00855D38" w:rsidRDefault="00855D38" w:rsidP="005F0B28"/>
    <w:p w14:paraId="115130B1" w14:textId="77777777" w:rsidR="00855D38" w:rsidRDefault="00855D38" w:rsidP="005F0B28"/>
    <w:p w14:paraId="72C5AD25" w14:textId="77777777" w:rsidR="00855D38" w:rsidRDefault="00855D38" w:rsidP="005F0B28"/>
    <w:p w14:paraId="24906326" w14:textId="77777777" w:rsidR="00855D38" w:rsidRDefault="00855D38" w:rsidP="005F0B28"/>
    <w:p w14:paraId="52386246" w14:textId="77777777" w:rsidR="00855D38" w:rsidRDefault="00855D38" w:rsidP="005F0B28"/>
    <w:p w14:paraId="581EFD7B" w14:textId="77777777" w:rsidR="00855D38" w:rsidRDefault="00855D38" w:rsidP="005F0B28"/>
    <w:p w14:paraId="37EF40A9" w14:textId="77777777" w:rsidR="00855D38" w:rsidRDefault="00855D38" w:rsidP="005F0B28"/>
    <w:p w14:paraId="7090593A" w14:textId="77777777" w:rsidR="00855D38" w:rsidRDefault="00855D38" w:rsidP="005F0B28"/>
    <w:p w14:paraId="6CBBEAFF" w14:textId="77777777" w:rsidR="00855D38" w:rsidRDefault="00855D38" w:rsidP="005F0B28"/>
    <w:p w14:paraId="00332C41" w14:textId="77777777" w:rsidR="00855D38" w:rsidRDefault="00855D38" w:rsidP="005F0B28"/>
    <w:p w14:paraId="46357794" w14:textId="77777777" w:rsidR="00855D38" w:rsidRDefault="00855D38" w:rsidP="005F0B28"/>
    <w:p w14:paraId="0C394AED" w14:textId="77777777" w:rsidR="00855D38" w:rsidRDefault="00855D38" w:rsidP="005F0B28"/>
    <w:p w14:paraId="0CFC2604" w14:textId="77777777" w:rsidR="00855D38" w:rsidRDefault="00855D38" w:rsidP="005F0B28"/>
    <w:p w14:paraId="404B189B" w14:textId="77777777" w:rsidR="00855D38" w:rsidRDefault="00855D38" w:rsidP="005F0B28"/>
    <w:p w14:paraId="1BFBD225" w14:textId="77777777" w:rsidR="00855D38" w:rsidRDefault="00855D38" w:rsidP="005F0B28"/>
    <w:p w14:paraId="26B99522" w14:textId="77777777" w:rsidR="00855D38" w:rsidRDefault="00855D38" w:rsidP="005F0B28"/>
    <w:p w14:paraId="389AFBF7" w14:textId="77777777" w:rsidR="00855D38" w:rsidRDefault="00855D38" w:rsidP="005F0B28"/>
    <w:p w14:paraId="2CC0F891" w14:textId="77777777" w:rsidR="00855D38" w:rsidRDefault="00855D38" w:rsidP="005F0B28"/>
    <w:p w14:paraId="020C913F" w14:textId="77777777" w:rsidR="00855D38" w:rsidRDefault="00855D38" w:rsidP="005F0B28"/>
    <w:p w14:paraId="372CC4B3" w14:textId="77777777" w:rsidR="00855D38" w:rsidRDefault="00855D38" w:rsidP="005F0B28"/>
    <w:p w14:paraId="4B82E451" w14:textId="77777777" w:rsidR="00855D38" w:rsidRDefault="00855D38" w:rsidP="005F0B28"/>
    <w:p w14:paraId="777DC75F" w14:textId="77777777" w:rsidR="00855D38" w:rsidRDefault="00855D38" w:rsidP="005F0B28"/>
    <w:p w14:paraId="2F568073" w14:textId="77777777" w:rsidR="00855D38" w:rsidRDefault="00855D38" w:rsidP="005F0B28"/>
    <w:p w14:paraId="248A75D9" w14:textId="77777777" w:rsidR="00855D38" w:rsidRDefault="00855D38" w:rsidP="005F0B28"/>
    <w:p w14:paraId="6ED7D6E7" w14:textId="77777777" w:rsidR="00855D38" w:rsidRDefault="00855D38" w:rsidP="005F0B28"/>
    <w:p w14:paraId="695C4A49" w14:textId="77777777" w:rsidR="00855D38" w:rsidRDefault="00855D38" w:rsidP="005F0B28"/>
    <w:p w14:paraId="149AC1CB" w14:textId="77777777" w:rsidR="00855D38" w:rsidRDefault="00855D38" w:rsidP="005F0B28"/>
    <w:p w14:paraId="1009321C" w14:textId="77777777" w:rsidR="00855D38" w:rsidRDefault="00855D38" w:rsidP="005F0B28"/>
    <w:p w14:paraId="4BD419D6" w14:textId="77777777" w:rsidR="00855D38" w:rsidRDefault="00855D38" w:rsidP="005F0B28"/>
    <w:p w14:paraId="22F01364" w14:textId="77777777" w:rsidR="00855D38" w:rsidRDefault="00855D38" w:rsidP="005F0B28"/>
    <w:p w14:paraId="6F24A556" w14:textId="77777777" w:rsidR="00855D38" w:rsidRDefault="00855D38" w:rsidP="005F0B28"/>
    <w:p w14:paraId="6BE7D56B" w14:textId="77777777" w:rsidR="00855D38" w:rsidRDefault="00855D38" w:rsidP="005F0B28"/>
    <w:p w14:paraId="37F34968" w14:textId="77777777" w:rsidR="00855D38" w:rsidRDefault="00855D38" w:rsidP="005F0B28"/>
    <w:p w14:paraId="0B53E50A" w14:textId="77777777" w:rsidR="00855D38" w:rsidRDefault="00855D38" w:rsidP="005F0B28"/>
    <w:p w14:paraId="2C866456" w14:textId="77777777" w:rsidR="00855D38" w:rsidRDefault="00855D38" w:rsidP="005F0B28"/>
    <w:p w14:paraId="3AC3F775" w14:textId="77777777" w:rsidR="00855D38" w:rsidRDefault="00855D38" w:rsidP="005F0B28"/>
    <w:p w14:paraId="0AF91089" w14:textId="77777777" w:rsidR="00855D38" w:rsidRDefault="00855D38" w:rsidP="005F0B28"/>
    <w:p w14:paraId="0FFC00C2" w14:textId="77777777" w:rsidR="00855D38" w:rsidRDefault="00855D38" w:rsidP="005F0B28"/>
    <w:p w14:paraId="51B5D3AA" w14:textId="77777777" w:rsidR="00855D38" w:rsidRDefault="00855D38" w:rsidP="005F0B28"/>
    <w:p w14:paraId="4785FBA5" w14:textId="77777777" w:rsidR="00855D38" w:rsidRDefault="00855D38" w:rsidP="005F0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FreeSans">
    <w:altName w:val="Arial"/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BA98" w14:textId="49F1D382" w:rsidR="00AF353E" w:rsidRDefault="00AF353E">
    <w:pPr>
      <w:pStyle w:val="ae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654989"/>
      <w:docPartObj>
        <w:docPartGallery w:val="Page Numbers (Bottom of Page)"/>
        <w:docPartUnique/>
      </w:docPartObj>
    </w:sdtPr>
    <w:sdtEndPr/>
    <w:sdtContent>
      <w:p w14:paraId="62B77D3B" w14:textId="3EA89DE4" w:rsidR="00AF353E" w:rsidRDefault="00AF35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814">
          <w:rPr>
            <w:noProof/>
          </w:rPr>
          <w:t>5</w:t>
        </w:r>
        <w:r>
          <w:fldChar w:fldCharType="end"/>
        </w:r>
      </w:p>
    </w:sdtContent>
  </w:sdt>
  <w:p w14:paraId="7EE3C7DB" w14:textId="42A08DEB" w:rsidR="00E01658" w:rsidRDefault="00E01658" w:rsidP="005F0B28">
    <w:pPr>
      <w:pStyle w:val="a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82C30" w14:textId="77777777" w:rsidR="00855D38" w:rsidRDefault="00855D38" w:rsidP="005F0B28">
      <w:r>
        <w:separator/>
      </w:r>
    </w:p>
  </w:footnote>
  <w:footnote w:type="continuationSeparator" w:id="0">
    <w:p w14:paraId="3FCF39AB" w14:textId="77777777" w:rsidR="00855D38" w:rsidRDefault="00855D38" w:rsidP="005F0B28">
      <w:r>
        <w:continuationSeparator/>
      </w:r>
    </w:p>
    <w:p w14:paraId="0BE43A94" w14:textId="77777777" w:rsidR="00855D38" w:rsidRDefault="00855D38" w:rsidP="005F0B28"/>
    <w:p w14:paraId="4DA7F0FE" w14:textId="77777777" w:rsidR="00855D38" w:rsidRDefault="00855D38" w:rsidP="005F0B28"/>
    <w:p w14:paraId="3ED52713" w14:textId="77777777" w:rsidR="00855D38" w:rsidRDefault="00855D38" w:rsidP="005F0B28"/>
    <w:p w14:paraId="1248E5D6" w14:textId="77777777" w:rsidR="00855D38" w:rsidRDefault="00855D38" w:rsidP="005F0B28"/>
    <w:p w14:paraId="11A605BB" w14:textId="77777777" w:rsidR="00855D38" w:rsidRDefault="00855D38" w:rsidP="005F0B28"/>
    <w:p w14:paraId="2936993F" w14:textId="77777777" w:rsidR="00855D38" w:rsidRDefault="00855D38" w:rsidP="005F0B28"/>
    <w:p w14:paraId="2EA1D636" w14:textId="77777777" w:rsidR="00855D38" w:rsidRDefault="00855D38" w:rsidP="005F0B28"/>
    <w:p w14:paraId="11A3A4AB" w14:textId="77777777" w:rsidR="00855D38" w:rsidRDefault="00855D38" w:rsidP="005F0B28"/>
    <w:p w14:paraId="4DF0FFCC" w14:textId="77777777" w:rsidR="00855D38" w:rsidRDefault="00855D38" w:rsidP="005F0B28"/>
    <w:p w14:paraId="3192207C" w14:textId="77777777" w:rsidR="00855D38" w:rsidRDefault="00855D38" w:rsidP="005F0B28"/>
    <w:p w14:paraId="4DF4F3B0" w14:textId="77777777" w:rsidR="00855D38" w:rsidRDefault="00855D38" w:rsidP="005F0B28"/>
    <w:p w14:paraId="49357B15" w14:textId="77777777" w:rsidR="00855D38" w:rsidRDefault="00855D38" w:rsidP="005F0B28"/>
    <w:p w14:paraId="23BFADCC" w14:textId="77777777" w:rsidR="00855D38" w:rsidRDefault="00855D38" w:rsidP="005F0B28"/>
    <w:p w14:paraId="0B7B246F" w14:textId="77777777" w:rsidR="00855D38" w:rsidRDefault="00855D38" w:rsidP="005F0B28"/>
    <w:p w14:paraId="0E316814" w14:textId="77777777" w:rsidR="00855D38" w:rsidRDefault="00855D38" w:rsidP="005F0B28"/>
    <w:p w14:paraId="1872921F" w14:textId="77777777" w:rsidR="00855D38" w:rsidRDefault="00855D38" w:rsidP="005F0B28"/>
    <w:p w14:paraId="7E5C7458" w14:textId="77777777" w:rsidR="00855D38" w:rsidRDefault="00855D38" w:rsidP="005F0B28"/>
    <w:p w14:paraId="3BE83FF1" w14:textId="77777777" w:rsidR="00855D38" w:rsidRDefault="00855D38" w:rsidP="005F0B28"/>
    <w:p w14:paraId="57E9D0A6" w14:textId="77777777" w:rsidR="00855D38" w:rsidRDefault="00855D38" w:rsidP="005F0B28"/>
    <w:p w14:paraId="3FF650D0" w14:textId="77777777" w:rsidR="00855D38" w:rsidRDefault="00855D38" w:rsidP="005F0B28"/>
    <w:p w14:paraId="6787139A" w14:textId="77777777" w:rsidR="00855D38" w:rsidRDefault="00855D38" w:rsidP="005F0B28"/>
    <w:p w14:paraId="4407E532" w14:textId="77777777" w:rsidR="00855D38" w:rsidRDefault="00855D38" w:rsidP="005F0B28"/>
    <w:p w14:paraId="7DF0785E" w14:textId="77777777" w:rsidR="00855D38" w:rsidRDefault="00855D38" w:rsidP="005F0B28"/>
    <w:p w14:paraId="0D4699C0" w14:textId="77777777" w:rsidR="00855D38" w:rsidRDefault="00855D38" w:rsidP="005F0B28"/>
    <w:p w14:paraId="688507EE" w14:textId="77777777" w:rsidR="00855D38" w:rsidRDefault="00855D38" w:rsidP="005F0B28"/>
    <w:p w14:paraId="528E239B" w14:textId="77777777" w:rsidR="00855D38" w:rsidRDefault="00855D38" w:rsidP="005F0B28"/>
    <w:p w14:paraId="31F8CB99" w14:textId="77777777" w:rsidR="00855D38" w:rsidRDefault="00855D38" w:rsidP="005F0B28"/>
    <w:p w14:paraId="30A781B4" w14:textId="77777777" w:rsidR="00855D38" w:rsidRDefault="00855D38" w:rsidP="005F0B28"/>
    <w:p w14:paraId="2527970E" w14:textId="77777777" w:rsidR="00855D38" w:rsidRDefault="00855D38" w:rsidP="005F0B28"/>
    <w:p w14:paraId="7ADAC48E" w14:textId="77777777" w:rsidR="00855D38" w:rsidRDefault="00855D38" w:rsidP="005F0B28"/>
    <w:p w14:paraId="35B37EF0" w14:textId="77777777" w:rsidR="00855D38" w:rsidRDefault="00855D38" w:rsidP="005F0B28"/>
    <w:p w14:paraId="421980B3" w14:textId="77777777" w:rsidR="00855D38" w:rsidRDefault="00855D38" w:rsidP="005F0B28"/>
    <w:p w14:paraId="676B1FC0" w14:textId="77777777" w:rsidR="00855D38" w:rsidRDefault="00855D38" w:rsidP="005F0B28"/>
    <w:p w14:paraId="13AE08F5" w14:textId="77777777" w:rsidR="00855D38" w:rsidRDefault="00855D38" w:rsidP="005F0B28"/>
    <w:p w14:paraId="169A4A51" w14:textId="77777777" w:rsidR="00855D38" w:rsidRDefault="00855D38" w:rsidP="005F0B28"/>
    <w:p w14:paraId="3821B874" w14:textId="77777777" w:rsidR="00855D38" w:rsidRDefault="00855D38" w:rsidP="005F0B28"/>
    <w:p w14:paraId="00AE085F" w14:textId="77777777" w:rsidR="00855D38" w:rsidRDefault="00855D38" w:rsidP="005F0B28"/>
    <w:p w14:paraId="2F83C9E7" w14:textId="77777777" w:rsidR="00855D38" w:rsidRDefault="00855D38" w:rsidP="005F0B28"/>
    <w:p w14:paraId="6DE56EE5" w14:textId="77777777" w:rsidR="00855D38" w:rsidRDefault="00855D38" w:rsidP="005F0B28"/>
    <w:p w14:paraId="15DC3394" w14:textId="77777777" w:rsidR="00855D38" w:rsidRDefault="00855D38" w:rsidP="005F0B28"/>
    <w:p w14:paraId="3BB371AF" w14:textId="77777777" w:rsidR="00855D38" w:rsidRDefault="00855D38" w:rsidP="005F0B28"/>
    <w:p w14:paraId="6E1D13E6" w14:textId="77777777" w:rsidR="00855D38" w:rsidRDefault="00855D38" w:rsidP="005F0B28"/>
    <w:p w14:paraId="6C9149C6" w14:textId="77777777" w:rsidR="00855D38" w:rsidRDefault="00855D38" w:rsidP="005F0B28"/>
    <w:p w14:paraId="1CC82E70" w14:textId="77777777" w:rsidR="00855D38" w:rsidRDefault="00855D38" w:rsidP="005F0B28"/>
  </w:footnote>
  <w:footnote w:type="continuationNotice" w:id="1">
    <w:p w14:paraId="0BC33661" w14:textId="77777777" w:rsidR="00855D38" w:rsidRDefault="00855D38" w:rsidP="005F0B28"/>
    <w:p w14:paraId="5B09E3DB" w14:textId="77777777" w:rsidR="00855D38" w:rsidRDefault="00855D38" w:rsidP="005F0B28"/>
    <w:p w14:paraId="25772060" w14:textId="77777777" w:rsidR="00855D38" w:rsidRDefault="00855D38" w:rsidP="005F0B28"/>
    <w:p w14:paraId="6621D837" w14:textId="77777777" w:rsidR="00855D38" w:rsidRDefault="00855D38" w:rsidP="005F0B28"/>
    <w:p w14:paraId="3B70B1EA" w14:textId="77777777" w:rsidR="00855D38" w:rsidRDefault="00855D38" w:rsidP="005F0B28"/>
    <w:p w14:paraId="6D66221D" w14:textId="77777777" w:rsidR="00855D38" w:rsidRDefault="00855D38" w:rsidP="005F0B28"/>
    <w:p w14:paraId="0237B703" w14:textId="77777777" w:rsidR="00855D38" w:rsidRDefault="00855D38" w:rsidP="005F0B28"/>
    <w:p w14:paraId="2E74A6F6" w14:textId="77777777" w:rsidR="00855D38" w:rsidRDefault="00855D38" w:rsidP="005F0B28"/>
    <w:p w14:paraId="4C36000A" w14:textId="77777777" w:rsidR="00855D38" w:rsidRDefault="00855D38" w:rsidP="005F0B28"/>
    <w:p w14:paraId="4EAC53DA" w14:textId="77777777" w:rsidR="00855D38" w:rsidRDefault="00855D38" w:rsidP="005F0B28"/>
    <w:p w14:paraId="4419B254" w14:textId="77777777" w:rsidR="00855D38" w:rsidRDefault="00855D38" w:rsidP="005F0B28"/>
    <w:p w14:paraId="28DB1C14" w14:textId="77777777" w:rsidR="00855D38" w:rsidRDefault="00855D38" w:rsidP="005F0B28"/>
    <w:p w14:paraId="78D103C1" w14:textId="77777777" w:rsidR="00855D38" w:rsidRDefault="00855D38" w:rsidP="005F0B28"/>
    <w:p w14:paraId="0589F0D0" w14:textId="77777777" w:rsidR="00855D38" w:rsidRDefault="00855D38" w:rsidP="005F0B28"/>
    <w:p w14:paraId="17E80C0B" w14:textId="77777777" w:rsidR="00855D38" w:rsidRDefault="00855D38" w:rsidP="005F0B28"/>
    <w:p w14:paraId="3C22C97A" w14:textId="77777777" w:rsidR="00855D38" w:rsidRDefault="00855D38" w:rsidP="005F0B28"/>
    <w:p w14:paraId="1D98321A" w14:textId="77777777" w:rsidR="00855D38" w:rsidRDefault="00855D38" w:rsidP="005F0B28"/>
    <w:p w14:paraId="72C6CEAF" w14:textId="77777777" w:rsidR="00855D38" w:rsidRDefault="00855D38" w:rsidP="005F0B28"/>
    <w:p w14:paraId="4FF3F51A" w14:textId="77777777" w:rsidR="00855D38" w:rsidRDefault="00855D38" w:rsidP="005F0B28"/>
    <w:p w14:paraId="5D0EC514" w14:textId="77777777" w:rsidR="00855D38" w:rsidRDefault="00855D38" w:rsidP="005F0B28"/>
    <w:p w14:paraId="1AAB79EB" w14:textId="77777777" w:rsidR="00855D38" w:rsidRDefault="00855D38" w:rsidP="005F0B28"/>
    <w:p w14:paraId="3F70E431" w14:textId="77777777" w:rsidR="00855D38" w:rsidRDefault="00855D38" w:rsidP="005F0B28"/>
    <w:p w14:paraId="68EF1200" w14:textId="77777777" w:rsidR="00855D38" w:rsidRDefault="00855D38" w:rsidP="005F0B28"/>
    <w:p w14:paraId="369280E9" w14:textId="77777777" w:rsidR="00855D38" w:rsidRDefault="00855D38" w:rsidP="005F0B28"/>
    <w:p w14:paraId="2D684E9A" w14:textId="77777777" w:rsidR="00855D38" w:rsidRDefault="00855D38" w:rsidP="005F0B28"/>
    <w:p w14:paraId="159C2943" w14:textId="77777777" w:rsidR="00855D38" w:rsidRDefault="00855D38" w:rsidP="005F0B28"/>
    <w:p w14:paraId="22E7B57A" w14:textId="77777777" w:rsidR="00855D38" w:rsidRDefault="00855D38" w:rsidP="005F0B28"/>
    <w:p w14:paraId="2E29BD66" w14:textId="77777777" w:rsidR="00855D38" w:rsidRDefault="00855D38" w:rsidP="005F0B28"/>
    <w:p w14:paraId="1253AEC0" w14:textId="77777777" w:rsidR="00855D38" w:rsidRDefault="00855D38" w:rsidP="005F0B28"/>
    <w:p w14:paraId="2F63B42C" w14:textId="77777777" w:rsidR="00855D38" w:rsidRDefault="00855D38" w:rsidP="005F0B28"/>
    <w:p w14:paraId="1F03CD35" w14:textId="77777777" w:rsidR="00855D38" w:rsidRDefault="00855D38" w:rsidP="005F0B28"/>
    <w:p w14:paraId="6FE44032" w14:textId="77777777" w:rsidR="00855D38" w:rsidRDefault="00855D38" w:rsidP="005F0B28"/>
    <w:p w14:paraId="227FA51E" w14:textId="77777777" w:rsidR="00855D38" w:rsidRDefault="00855D38" w:rsidP="005F0B28"/>
    <w:p w14:paraId="15EE398E" w14:textId="77777777" w:rsidR="00855D38" w:rsidRDefault="00855D38" w:rsidP="005F0B28"/>
    <w:p w14:paraId="6F22C544" w14:textId="77777777" w:rsidR="00855D38" w:rsidRDefault="00855D38" w:rsidP="005F0B28"/>
    <w:p w14:paraId="23F6A2E3" w14:textId="77777777" w:rsidR="00855D38" w:rsidRDefault="00855D38" w:rsidP="005F0B28"/>
    <w:p w14:paraId="47D3A892" w14:textId="77777777" w:rsidR="00855D38" w:rsidRDefault="00855D38" w:rsidP="005F0B28"/>
    <w:p w14:paraId="1DF6B52B" w14:textId="77777777" w:rsidR="00855D38" w:rsidRDefault="00855D38" w:rsidP="005F0B28"/>
    <w:p w14:paraId="1C90FB14" w14:textId="77777777" w:rsidR="00855D38" w:rsidRDefault="00855D38" w:rsidP="005F0B28"/>
    <w:p w14:paraId="00FCFA8C" w14:textId="77777777" w:rsidR="00855D38" w:rsidRDefault="00855D38" w:rsidP="005F0B28"/>
    <w:p w14:paraId="04247CE4" w14:textId="77777777" w:rsidR="00855D38" w:rsidRDefault="00855D38" w:rsidP="005F0B28"/>
    <w:p w14:paraId="06D7FADE" w14:textId="77777777" w:rsidR="00855D38" w:rsidRDefault="00855D38" w:rsidP="005F0B28"/>
    <w:p w14:paraId="26BFD2ED" w14:textId="77777777" w:rsidR="00855D38" w:rsidRDefault="00855D38" w:rsidP="005F0B28"/>
    <w:p w14:paraId="280B921E" w14:textId="77777777" w:rsidR="00855D38" w:rsidRDefault="00855D38" w:rsidP="005F0B28"/>
    <w:p w14:paraId="5EF1418B" w14:textId="77777777" w:rsidR="00855D38" w:rsidRDefault="00855D38" w:rsidP="005F0B28"/>
  </w:footnote>
  <w:footnote w:id="2">
    <w:p w14:paraId="7ECD19B0" w14:textId="7627645A" w:rsidR="00E01658" w:rsidRDefault="00E01658" w:rsidP="00B66A59">
      <w:pPr>
        <w:pStyle w:val="afe"/>
      </w:pPr>
      <w:r>
        <w:rPr>
          <w:rStyle w:val="af9"/>
        </w:rPr>
        <w:footnoteRef/>
      </w:r>
      <w:r>
        <w:t xml:space="preserve"> </w:t>
      </w:r>
      <w:r w:rsidRPr="009A0E1E">
        <w:t>https://apps.apple</w:t>
      </w:r>
      <w:r w:rsidRPr="008625CC">
        <w:t>.</w:t>
      </w:r>
      <w:proofErr w:type="spellStart"/>
      <w:r w:rsidR="009E659D" w:rsidRPr="008625CC">
        <w:rPr>
          <w:lang w:val="en-US"/>
        </w:rPr>
        <w:t>ru</w:t>
      </w:r>
      <w:proofErr w:type="spellEnd"/>
      <w:r w:rsidRPr="008625CC">
        <w:t>/</w:t>
      </w:r>
      <w:proofErr w:type="spellStart"/>
      <w:r w:rsidRPr="008625CC">
        <w:t>ru</w:t>
      </w:r>
      <w:proofErr w:type="spellEnd"/>
      <w:r w:rsidRPr="009A0E1E">
        <w:t>/</w:t>
      </w:r>
      <w:proofErr w:type="spellStart"/>
      <w:r w:rsidRPr="009A0E1E">
        <w:t>app</w:t>
      </w:r>
      <w:proofErr w:type="spellEnd"/>
      <w:r w:rsidRPr="009A0E1E">
        <w:t>/</w:t>
      </w:r>
      <w:proofErr w:type="spellStart"/>
      <w:r w:rsidRPr="009A0E1E">
        <w:t>mydss</w:t>
      </w:r>
      <w:proofErr w:type="spellEnd"/>
      <w:r w:rsidRPr="009A0E1E">
        <w:t>/id1219907631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A1AF7" w14:textId="75851EC0" w:rsidR="00E01658" w:rsidRDefault="00E01658" w:rsidP="005F0B28">
    <w:pPr>
      <w:pStyle w:val="ac"/>
      <w:rPr>
        <w:lang w:val="en-US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80A43C" wp14:editId="6BD12832">
              <wp:simplePos x="0" y="0"/>
              <wp:positionH relativeFrom="column">
                <wp:posOffset>5989955</wp:posOffset>
              </wp:positionH>
              <wp:positionV relativeFrom="paragraph">
                <wp:posOffset>13970</wp:posOffset>
              </wp:positionV>
              <wp:extent cx="400050" cy="146685"/>
              <wp:effectExtent l="0" t="0" r="0" b="0"/>
              <wp:wrapNone/>
              <wp:docPr id="69" name="Text Box 204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3DC66" w14:textId="77777777" w:rsidR="00E01658" w:rsidRDefault="00E01658" w:rsidP="005F0B28">
                          <w:pPr>
                            <w:pStyle w:val="af0"/>
                            <w:rPr>
                              <w:rStyle w:val="affffd"/>
                            </w:rPr>
                          </w:pPr>
                        </w:p>
                      </w:txbxContent>
                    </wps:txbx>
                    <wps:bodyPr rot="0" vert="horz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80A43C" id="_x0000_t202" coordsize="21600,21600" o:spt="202" path="m,l,21600r21600,l21600,xe">
              <v:stroke joinstyle="miter"/>
              <v:path gradientshapeok="t" o:connecttype="rect"/>
            </v:shapetype>
            <v:shape id="Text Box 20404" o:spid="_x0000_s1026" type="#_x0000_t202" style="position:absolute;margin-left:471.65pt;margin-top:1.1pt;width:31.5pt;height:1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" filled="f" stroked="f" strokeweight="1pt">
              <v:textbox inset="1mm,0,1mm,0">
                <w:txbxContent>
                  <w:p w14:paraId="4C73DC66" w14:textId="77777777" w:rsidR="00E01658" w:rsidRDefault="00E01658" w:rsidP="005F0B28">
                    <w:pPr>
                      <w:pStyle w:val="af0"/>
                      <w:rPr>
                        <w:rStyle w:val="affffd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6945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D605BA4"/>
    <w:lvl w:ilvl="0">
      <w:start w:val="1"/>
      <w:numFmt w:val="decimal"/>
      <w:pStyle w:val="6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B883C3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C4069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6A8E5A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843246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85AF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6C2B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DA04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90A0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11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0000006"/>
    <w:multiLevelType w:val="multilevel"/>
    <w:tmpl w:val="00000006"/>
    <w:name w:val="WW8Num7"/>
    <w:lvl w:ilvl="0">
      <w:start w:val="1"/>
      <w:numFmt w:val="bullet"/>
      <w:pStyle w:val="Bullet1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3" w15:restartNumberingAfterBreak="0">
    <w:nsid w:val="00000007"/>
    <w:multiLevelType w:val="multilevel"/>
    <w:tmpl w:val="00000007"/>
    <w:name w:val="WW8Num8"/>
    <w:lvl w:ilvl="0">
      <w:start w:val="1"/>
      <w:numFmt w:val="none"/>
      <w:pStyle w:val="Bullet2"/>
      <w:suff w:val="nothing"/>
      <w:lvlText w:val="?"/>
      <w:lvlJc w:val="left"/>
      <w:pPr>
        <w:tabs>
          <w:tab w:val="num" w:pos="0"/>
        </w:tabs>
        <w:ind w:left="360" w:hanging="360"/>
      </w:pPr>
      <w:rPr>
        <w:rFonts w:cs="Times New Roman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4" w15:restartNumberingAfterBreak="0">
    <w:nsid w:val="0000000E"/>
    <w:multiLevelType w:val="multilevel"/>
    <w:tmpl w:val="0000000E"/>
    <w:name w:val="WW8Num18"/>
    <w:lvl w:ilvl="0">
      <w:start w:val="1"/>
      <w:numFmt w:val="decimal"/>
      <w:pStyle w:val="10"/>
      <w:lvlText w:val="%1."/>
      <w:lvlJc w:val="left"/>
      <w:pPr>
        <w:tabs>
          <w:tab w:val="num" w:pos="432"/>
        </w:tabs>
        <w:ind w:left="432" w:hanging="144"/>
      </w:pPr>
      <w:rPr>
        <w:rFonts w:cs="Times New Roman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816"/>
        </w:tabs>
        <w:ind w:left="381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5" w15:restartNumberingAfterBreak="0">
    <w:nsid w:val="012103BD"/>
    <w:multiLevelType w:val="hybridMultilevel"/>
    <w:tmpl w:val="4446B19C"/>
    <w:lvl w:ilvl="0" w:tplc="CDCEF112">
      <w:start w:val="1"/>
      <w:numFmt w:val="bullet"/>
      <w:pStyle w:val="GOST-Lvl3"/>
      <w:lvlText w:val="–"/>
      <w:lvlJc w:val="left"/>
      <w:pPr>
        <w:ind w:left="157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01BC25ED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21A447B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3934BBC"/>
    <w:multiLevelType w:val="multilevel"/>
    <w:tmpl w:val="46129BA0"/>
    <w:lvl w:ilvl="0">
      <w:start w:val="1"/>
      <w:numFmt w:val="decimal"/>
      <w:pStyle w:val="2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21"/>
      <w:lvlText w:val="%1.%2."/>
      <w:lvlJc w:val="left"/>
      <w:pPr>
        <w:tabs>
          <w:tab w:val="num" w:pos="640"/>
        </w:tabs>
        <w:ind w:left="64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40"/>
        </w:tabs>
        <w:ind w:left="10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00"/>
        </w:tabs>
        <w:ind w:left="12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20"/>
        </w:tabs>
        <w:ind w:left="17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880"/>
        </w:tabs>
        <w:ind w:left="1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00"/>
        </w:tabs>
        <w:ind w:left="24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60"/>
        </w:tabs>
        <w:ind w:left="25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80"/>
        </w:tabs>
        <w:ind w:left="3080" w:hanging="1800"/>
      </w:pPr>
      <w:rPr>
        <w:rFonts w:cs="Times New Roman" w:hint="default"/>
      </w:rPr>
    </w:lvl>
  </w:abstractNum>
  <w:abstractNum w:abstractNumId="19" w15:restartNumberingAfterBreak="0">
    <w:nsid w:val="03EE5F07"/>
    <w:multiLevelType w:val="hybridMultilevel"/>
    <w:tmpl w:val="BC326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4AA2D58"/>
    <w:multiLevelType w:val="multilevel"/>
    <w:tmpl w:val="13EED358"/>
    <w:lvl w:ilvl="0">
      <w:start w:val="1"/>
      <w:numFmt w:val="decimal"/>
      <w:pStyle w:val="GOST-Lvl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GOST-Lvl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pStyle w:val="GOST-Lvl30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  <w:lvl w:ilvl="6">
      <w:start w:val="1"/>
      <w:numFmt w:val="decimal"/>
      <w:lvlRestart w:val="0"/>
      <w:suff w:val="space"/>
      <w:lvlText w:val="Рис. %7"/>
      <w:lvlJc w:val="left"/>
      <w:pPr>
        <w:ind w:left="851"/>
      </w:pPr>
      <w:rPr>
        <w:rFonts w:cs="Times New Roman" w:hint="default"/>
      </w:rPr>
    </w:lvl>
    <w:lvl w:ilvl="7">
      <w:start w:val="1"/>
      <w:numFmt w:val="decimal"/>
      <w:lvlRestart w:val="0"/>
      <w:suff w:val="nothing"/>
      <w:lvlText w:val="Таблица %8"/>
      <w:lvlJc w:val="right"/>
      <w:pPr>
        <w:ind w:firstLine="9923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1" w15:restartNumberingAfterBreak="0">
    <w:nsid w:val="08A25913"/>
    <w:multiLevelType w:val="multilevel"/>
    <w:tmpl w:val="111EF91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GOST-Lvl31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 w15:restartNumberingAfterBreak="0">
    <w:nsid w:val="0A3963AF"/>
    <w:multiLevelType w:val="hybridMultilevel"/>
    <w:tmpl w:val="8D56A382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09608AC"/>
    <w:multiLevelType w:val="hybridMultilevel"/>
    <w:tmpl w:val="50B83300"/>
    <w:lvl w:ilvl="0" w:tplc="263298B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25" w15:restartNumberingAfterBreak="0">
    <w:nsid w:val="12101A3A"/>
    <w:multiLevelType w:val="hybridMultilevel"/>
    <w:tmpl w:val="8EE4655A"/>
    <w:lvl w:ilvl="0" w:tplc="0E3EC984">
      <w:start w:val="1"/>
      <w:numFmt w:val="none"/>
      <w:pStyle w:val="a1"/>
      <w:lvlText w:val="%1Задание"/>
      <w:lvlJc w:val="left"/>
      <w:pPr>
        <w:tabs>
          <w:tab w:val="num" w:pos="0"/>
        </w:tabs>
      </w:pPr>
      <w:rPr>
        <w:rFonts w:cs="Times New Roman" w:hint="default"/>
        <w:color w:val="0000FF"/>
      </w:rPr>
    </w:lvl>
    <w:lvl w:ilvl="1" w:tplc="402899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5A2E7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85EA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BC8168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BC7090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DB6E2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F40829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29834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123419CB"/>
    <w:multiLevelType w:val="multilevel"/>
    <w:tmpl w:val="0B4A5E34"/>
    <w:lvl w:ilvl="0">
      <w:start w:val="1"/>
      <w:numFmt w:val="russianUpper"/>
      <w:pStyle w:val="GOST1"/>
      <w:suff w:val="space"/>
      <w:lvlText w:val="Приложение %1"/>
      <w:lvlJc w:val="left"/>
      <w:rPr>
        <w:rFonts w:ascii="Times New Roman" w:hAnsi="Times New Roman"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3325"/>
        </w:tabs>
        <w:ind w:left="13325" w:hanging="85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GOST-Lvl32"/>
      <w:lvlText w:val="%1.%2.%3"/>
      <w:lvlJc w:val="left"/>
      <w:pPr>
        <w:tabs>
          <w:tab w:val="num" w:pos="13325"/>
        </w:tabs>
        <w:ind w:left="13325" w:hanging="850"/>
      </w:pPr>
      <w:rPr>
        <w:rFonts w:cs="Times New Roman" w:hint="default"/>
      </w:rPr>
    </w:lvl>
    <w:lvl w:ilvl="3">
      <w:start w:val="1"/>
      <w:numFmt w:val="decimal"/>
      <w:pStyle w:val="GOST-Lvl4"/>
      <w:lvlText w:val="%1.%2.%3.%4"/>
      <w:lvlJc w:val="left"/>
      <w:pPr>
        <w:tabs>
          <w:tab w:val="num" w:pos="13325"/>
        </w:tabs>
        <w:ind w:left="13325" w:hanging="850"/>
      </w:pPr>
      <w:rPr>
        <w:rFonts w:cs="Times New Roman" w:hint="default"/>
      </w:rPr>
    </w:lvl>
    <w:lvl w:ilvl="4">
      <w:start w:val="1"/>
      <w:numFmt w:val="decimal"/>
      <w:pStyle w:val="GOST-Lvl5"/>
      <w:lvlText w:val="%1.%2.%3.%4.%5"/>
      <w:lvlJc w:val="left"/>
      <w:pPr>
        <w:tabs>
          <w:tab w:val="num" w:pos="12758"/>
        </w:tabs>
        <w:ind w:left="12758" w:hanging="283"/>
      </w:pPr>
      <w:rPr>
        <w:rFonts w:cs="Times New Roman" w:hint="default"/>
      </w:rPr>
    </w:lvl>
    <w:lvl w:ilvl="5">
      <w:start w:val="1"/>
      <w:numFmt w:val="decimal"/>
      <w:pStyle w:val="GOST-lvl6"/>
      <w:lvlText w:val="%1.%2.%3.%4.%5.%6"/>
      <w:lvlJc w:val="left"/>
      <w:pPr>
        <w:tabs>
          <w:tab w:val="num" w:pos="13042"/>
        </w:tabs>
        <w:ind w:left="13042" w:hanging="567"/>
      </w:pPr>
      <w:rPr>
        <w:rFonts w:cs="Times New Roman" w:hint="default"/>
      </w:rPr>
    </w:lvl>
    <w:lvl w:ilvl="6">
      <w:start w:val="1"/>
      <w:numFmt w:val="decimal"/>
      <w:lvlRestart w:val="0"/>
      <w:suff w:val="space"/>
      <w:lvlText w:val="Рисунок %1.%7"/>
      <w:lvlJc w:val="left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</w:rPr>
    </w:lvl>
    <w:lvl w:ilvl="7">
      <w:start w:val="1"/>
      <w:numFmt w:val="decimal"/>
      <w:lvlRestart w:val="0"/>
      <w:suff w:val="nothing"/>
      <w:lvlText w:val="Таблица %1.%8"/>
      <w:lvlJc w:val="left"/>
      <w:rPr>
        <w:rFonts w:ascii="Times New Roman" w:hAnsi="Times New Roman" w:cs="Times New Roman" w:hint="default"/>
        <w:b w:val="0"/>
        <w:i w:val="0"/>
        <w:smallCaps/>
        <w:strike w:val="0"/>
        <w:color w:val="000000"/>
        <w:sz w:val="24"/>
      </w:rPr>
    </w:lvl>
    <w:lvl w:ilvl="8">
      <w:start w:val="1"/>
      <w:numFmt w:val="lowerRoman"/>
      <w:lvlText w:val="%9."/>
      <w:lvlJc w:val="left"/>
      <w:pPr>
        <w:ind w:left="14864" w:hanging="360"/>
      </w:pPr>
      <w:rPr>
        <w:rFonts w:cs="Times New Roman" w:hint="default"/>
      </w:rPr>
    </w:lvl>
  </w:abstractNum>
  <w:abstractNum w:abstractNumId="27" w15:restartNumberingAfterBreak="0">
    <w:nsid w:val="126B5599"/>
    <w:multiLevelType w:val="hybridMultilevel"/>
    <w:tmpl w:val="E5D83CC4"/>
    <w:lvl w:ilvl="0" w:tplc="79726B70">
      <w:start w:val="1"/>
      <w:numFmt w:val="bullet"/>
      <w:pStyle w:val="GOST-Lvl10"/>
      <w:lvlText w:val="–"/>
      <w:lvlJc w:val="left"/>
      <w:pPr>
        <w:ind w:left="1145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9" w15:restartNumberingAfterBreak="0">
    <w:nsid w:val="15F57D9A"/>
    <w:multiLevelType w:val="hybridMultilevel"/>
    <w:tmpl w:val="B7BA0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881CE0"/>
    <w:multiLevelType w:val="hybridMultilevel"/>
    <w:tmpl w:val="D45A0D5E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16FB5A57"/>
    <w:multiLevelType w:val="hybridMultilevel"/>
    <w:tmpl w:val="DDDCF0E2"/>
    <w:lvl w:ilvl="0" w:tplc="83DAD62C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7A13577"/>
    <w:multiLevelType w:val="hybridMultilevel"/>
    <w:tmpl w:val="D45A0D5E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18B16712"/>
    <w:multiLevelType w:val="hybridMultilevel"/>
    <w:tmpl w:val="1C786646"/>
    <w:lvl w:ilvl="0" w:tplc="D08AED3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4" w15:restartNumberingAfterBreak="0">
    <w:nsid w:val="19952A7E"/>
    <w:multiLevelType w:val="hybridMultilevel"/>
    <w:tmpl w:val="C8B6927E"/>
    <w:lvl w:ilvl="0" w:tplc="6CA09326">
      <w:start w:val="1"/>
      <w:numFmt w:val="lowerLetter"/>
      <w:pStyle w:val="phlistordered2"/>
      <w:lvlText w:val="%1)"/>
      <w:lvlJc w:val="left"/>
      <w:pPr>
        <w:tabs>
          <w:tab w:val="num" w:pos="1757"/>
        </w:tabs>
        <w:ind w:left="175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  <w:rPr>
        <w:rFonts w:cs="Times New Roman"/>
      </w:rPr>
    </w:lvl>
  </w:abstractNum>
  <w:abstractNum w:abstractNumId="35" w15:restartNumberingAfterBreak="0">
    <w:nsid w:val="199D5DA3"/>
    <w:multiLevelType w:val="hybridMultilevel"/>
    <w:tmpl w:val="CAE07410"/>
    <w:lvl w:ilvl="0" w:tplc="E89401D8">
      <w:start w:val="1"/>
      <w:numFmt w:val="bullet"/>
      <w:lvlRestart w:val="0"/>
      <w:pStyle w:val="GOST-Lvl11"/>
      <w:lvlText w:val="–"/>
      <w:lvlJc w:val="left"/>
      <w:pPr>
        <w:ind w:left="1214" w:hanging="363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1A4909B9"/>
    <w:multiLevelType w:val="multilevel"/>
    <w:tmpl w:val="04190023"/>
    <w:styleLink w:val="a2"/>
    <w:lvl w:ilvl="0">
      <w:start w:val="1"/>
      <w:numFmt w:val="upperRoman"/>
      <w:lvlText w:val="Статья %1."/>
      <w:lvlJc w:val="left"/>
      <w:rPr>
        <w:rFonts w:ascii="Times New Roman" w:hAnsi="Times New Roman" w:cs="Times New Roman"/>
        <w:color w:val="auto"/>
      </w:rPr>
    </w:lvl>
    <w:lvl w:ilvl="1">
      <w:start w:val="1"/>
      <w:numFmt w:val="decimalZero"/>
      <w:isLgl/>
      <w:lvlText w:val="Раздел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7" w15:restartNumberingAfterBreak="0">
    <w:nsid w:val="1B3F7D3C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D155D17"/>
    <w:multiLevelType w:val="hybridMultilevel"/>
    <w:tmpl w:val="1C868A4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1D5F706D"/>
    <w:multiLevelType w:val="hybridMultilevel"/>
    <w:tmpl w:val="EA3451AA"/>
    <w:lvl w:ilvl="0" w:tplc="3B92BB96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0" w15:restartNumberingAfterBreak="0">
    <w:nsid w:val="1F9E1B10"/>
    <w:multiLevelType w:val="multilevel"/>
    <w:tmpl w:val="EAF201B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pStyle w:val="Heading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1" w15:restartNumberingAfterBreak="0">
    <w:nsid w:val="23117B51"/>
    <w:multiLevelType w:val="hybridMultilevel"/>
    <w:tmpl w:val="8D56A382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EEB39A5"/>
    <w:multiLevelType w:val="hybridMultilevel"/>
    <w:tmpl w:val="4B3A7262"/>
    <w:lvl w:ilvl="0" w:tplc="3CCE00A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3" w15:restartNumberingAfterBreak="0">
    <w:nsid w:val="315266C1"/>
    <w:multiLevelType w:val="multilevel"/>
    <w:tmpl w:val="79788252"/>
    <w:lvl w:ilvl="0">
      <w:start w:val="1"/>
      <w:numFmt w:val="decimal"/>
      <w:pStyle w:val="Tablenumberlist"/>
      <w:lvlText w:val="%1."/>
      <w:lvlJc w:val="left"/>
      <w:pPr>
        <w:tabs>
          <w:tab w:val="num" w:pos="227"/>
        </w:tabs>
        <w:ind w:left="227" w:hanging="227"/>
      </w:pPr>
      <w:rPr>
        <w:rFonts w:ascii="Verdana" w:hAnsi="Verdana" w:cs="Verdana" w:hint="default"/>
        <w:sz w:val="16"/>
        <w:szCs w:val="16"/>
      </w:rPr>
    </w:lvl>
    <w:lvl w:ilvl="1">
      <w:start w:val="1"/>
      <w:numFmt w:val="decimal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cs="Verdana"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871" w:hanging="907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4" w15:restartNumberingAfterBreak="0">
    <w:nsid w:val="324F4ACF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33BD234A"/>
    <w:multiLevelType w:val="hybridMultilevel"/>
    <w:tmpl w:val="EA3451AA"/>
    <w:lvl w:ilvl="0" w:tplc="3B92BB96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6" w15:restartNumberingAfterBreak="0">
    <w:nsid w:val="34295849"/>
    <w:multiLevelType w:val="hybridMultilevel"/>
    <w:tmpl w:val="8D56A382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43463CC"/>
    <w:multiLevelType w:val="hybridMultilevel"/>
    <w:tmpl w:val="EA3451AA"/>
    <w:lvl w:ilvl="0" w:tplc="3B92BB96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8" w15:restartNumberingAfterBreak="0">
    <w:nsid w:val="368F4C1B"/>
    <w:multiLevelType w:val="hybridMultilevel"/>
    <w:tmpl w:val="B4C8D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8AB3815"/>
    <w:multiLevelType w:val="hybridMultilevel"/>
    <w:tmpl w:val="FBDCCB6C"/>
    <w:lvl w:ilvl="0" w:tplc="E398E6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0" w15:restartNumberingAfterBreak="0">
    <w:nsid w:val="3D2D1578"/>
    <w:multiLevelType w:val="multilevel"/>
    <w:tmpl w:val="A9CC8B32"/>
    <w:lvl w:ilvl="0">
      <w:start w:val="1"/>
      <w:numFmt w:val="decimal"/>
      <w:pStyle w:val="GOST-Lvl12"/>
      <w:lvlText w:val="%1)"/>
      <w:lvlJc w:val="left"/>
      <w:pPr>
        <w:tabs>
          <w:tab w:val="num" w:pos="1276"/>
        </w:tabs>
        <w:ind w:left="1276" w:hanging="425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russianLower"/>
      <w:pStyle w:val="GOST-Lvl20"/>
      <w:lvlText w:val="%2)"/>
      <w:lvlJc w:val="left"/>
      <w:pPr>
        <w:tabs>
          <w:tab w:val="num" w:pos="1701"/>
        </w:tabs>
        <w:ind w:left="1701" w:hanging="425"/>
      </w:pPr>
      <w:rPr>
        <w:rFonts w:cs="Times New Roman"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cs="Times New Roman" w:hint="default"/>
      </w:rPr>
    </w:lvl>
    <w:lvl w:ilvl="3">
      <w:start w:val="1"/>
      <w:numFmt w:val="decimal"/>
      <w:lvlRestart w:val="0"/>
      <w:pStyle w:val="GOST"/>
      <w:lvlText w:val="[%4]"/>
      <w:lvlJc w:val="left"/>
      <w:pPr>
        <w:tabs>
          <w:tab w:val="num" w:pos="1276"/>
        </w:tabs>
        <w:ind w:left="1276" w:hanging="425"/>
      </w:pPr>
      <w:rPr>
        <w:rFonts w:cs="Times New Roman" w:hint="default"/>
      </w:rPr>
    </w:lvl>
    <w:lvl w:ilvl="4">
      <w:start w:val="1"/>
      <w:numFmt w:val="decimal"/>
      <w:lvlRestart w:val="0"/>
      <w:pStyle w:val="GOST-lvl13"/>
      <w:lvlText w:val="%5)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5">
      <w:start w:val="1"/>
      <w:numFmt w:val="russianLower"/>
      <w:lvlRestart w:val="0"/>
      <w:pStyle w:val="GOST-lvl21"/>
      <w:lvlText w:val="%6)"/>
      <w:lvlJc w:val="left"/>
      <w:pPr>
        <w:tabs>
          <w:tab w:val="num" w:pos="851"/>
        </w:tabs>
        <w:ind w:left="851" w:hanging="426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decimal"/>
      <w:lvlRestart w:val="0"/>
      <w:lvlText w:val="[%9]"/>
      <w:lvlJc w:val="left"/>
      <w:pPr>
        <w:tabs>
          <w:tab w:val="num" w:pos="1276"/>
        </w:tabs>
        <w:ind w:left="1276" w:hanging="425"/>
      </w:pPr>
      <w:rPr>
        <w:rFonts w:cs="Times New Roman" w:hint="default"/>
      </w:rPr>
    </w:lvl>
  </w:abstractNum>
  <w:abstractNum w:abstractNumId="51" w15:restartNumberingAfterBreak="0">
    <w:nsid w:val="3FF305A9"/>
    <w:multiLevelType w:val="hybridMultilevel"/>
    <w:tmpl w:val="57D8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2" w15:restartNumberingAfterBreak="0">
    <w:nsid w:val="419A0386"/>
    <w:multiLevelType w:val="hybridMultilevel"/>
    <w:tmpl w:val="F4784DF2"/>
    <w:lvl w:ilvl="0" w:tplc="6F0CC0E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3" w15:restartNumberingAfterBreak="0">
    <w:nsid w:val="4A2409A2"/>
    <w:multiLevelType w:val="hybridMultilevel"/>
    <w:tmpl w:val="6AAA6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4A916D01"/>
    <w:multiLevelType w:val="hybridMultilevel"/>
    <w:tmpl w:val="633ED860"/>
    <w:lvl w:ilvl="0" w:tplc="8C02BE44">
      <w:start w:val="1"/>
      <w:numFmt w:val="bullet"/>
      <w:pStyle w:val="a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AA72A58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pStyle w:val="GOST-Lvl40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pStyle w:val="GOST-Lvl60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57" w15:restartNumberingAfterBreak="0">
    <w:nsid w:val="4CAE037B"/>
    <w:multiLevelType w:val="hybridMultilevel"/>
    <w:tmpl w:val="FAAADEE4"/>
    <w:lvl w:ilvl="0" w:tplc="FFFFFFFF">
      <w:start w:val="1"/>
      <w:numFmt w:val="bullet"/>
      <w:pStyle w:val="a4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4D8C3890"/>
    <w:multiLevelType w:val="multilevel"/>
    <w:tmpl w:val="CCE2B62E"/>
    <w:lvl w:ilvl="0">
      <w:start w:val="1"/>
      <w:numFmt w:val="decimal"/>
      <w:lvlText w:val="%1.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2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04"/>
        </w:tabs>
        <w:ind w:left="7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4"/>
        </w:tabs>
        <w:ind w:left="720"/>
      </w:pPr>
      <w:rPr>
        <w:rFonts w:cs="Times New Roman" w:hint="default"/>
      </w:rPr>
    </w:lvl>
  </w:abstractNum>
  <w:abstractNum w:abstractNumId="59" w15:restartNumberingAfterBreak="0">
    <w:nsid w:val="4EA83D76"/>
    <w:multiLevelType w:val="multilevel"/>
    <w:tmpl w:val="FC4A5816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GOST-Lvl41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0" w15:restartNumberingAfterBreak="0">
    <w:nsid w:val="4F3F6F3E"/>
    <w:multiLevelType w:val="hybridMultilevel"/>
    <w:tmpl w:val="EA3451AA"/>
    <w:lvl w:ilvl="0" w:tplc="3B92BB96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1" w15:restartNumberingAfterBreak="0">
    <w:nsid w:val="51654934"/>
    <w:multiLevelType w:val="hybridMultilevel"/>
    <w:tmpl w:val="4B3A7262"/>
    <w:lvl w:ilvl="0" w:tplc="3CCE00A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2" w15:restartNumberingAfterBreak="0">
    <w:nsid w:val="537F0914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3" w15:restartNumberingAfterBreak="0">
    <w:nsid w:val="53FC1EFF"/>
    <w:multiLevelType w:val="hybridMultilevel"/>
    <w:tmpl w:val="E8AA68CC"/>
    <w:lvl w:ilvl="0" w:tplc="04190001">
      <w:start w:val="1"/>
      <w:numFmt w:val="bullet"/>
      <w:pStyle w:val="GOST-Lvl22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4A545A"/>
    <w:multiLevelType w:val="hybridMultilevel"/>
    <w:tmpl w:val="B12C753A"/>
    <w:lvl w:ilvl="0" w:tplc="C6B4926C">
      <w:start w:val="1"/>
      <w:numFmt w:val="bullet"/>
      <w:pStyle w:val="GOST-Lvl42"/>
      <w:lvlText w:val="–"/>
      <w:lvlJc w:val="left"/>
      <w:pPr>
        <w:ind w:left="1571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55AD28CC"/>
    <w:multiLevelType w:val="hybridMultilevel"/>
    <w:tmpl w:val="CA5CE19A"/>
    <w:lvl w:ilvl="0" w:tplc="EFCC2F6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6" w15:restartNumberingAfterBreak="0">
    <w:nsid w:val="59C76FA5"/>
    <w:multiLevelType w:val="multilevel"/>
    <w:tmpl w:val="AF282F8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A540852"/>
    <w:multiLevelType w:val="multilevel"/>
    <w:tmpl w:val="C418414E"/>
    <w:lvl w:ilvl="0">
      <w:start w:val="1"/>
      <w:numFmt w:val="upperLetter"/>
      <w:pStyle w:val="11"/>
      <w:lvlText w:val="Приложение %1"/>
      <w:lvlJc w:val="left"/>
      <w:pPr>
        <w:ind w:left="5104"/>
      </w:pPr>
      <w:rPr>
        <w:rFonts w:cs="Times New Roman" w:hint="default"/>
      </w:rPr>
    </w:lvl>
    <w:lvl w:ilvl="1">
      <w:start w:val="1"/>
      <w:numFmt w:val="decimal"/>
      <w:pStyle w:val="22"/>
      <w:lvlText w:val="%1.%2"/>
      <w:lvlJc w:val="left"/>
      <w:rPr>
        <w:rFonts w:cs="Times New Roman" w:hint="default"/>
      </w:rPr>
    </w:lvl>
    <w:lvl w:ilvl="2">
      <w:start w:val="1"/>
      <w:numFmt w:val="decimal"/>
      <w:pStyle w:val="31"/>
      <w:lvlText w:val="%1.%2.%3"/>
      <w:lvlJc w:val="left"/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8" w15:restartNumberingAfterBreak="0">
    <w:nsid w:val="5ADA33E0"/>
    <w:multiLevelType w:val="hybridMultilevel"/>
    <w:tmpl w:val="CA5CE19A"/>
    <w:lvl w:ilvl="0" w:tplc="EFCC2F6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9" w15:restartNumberingAfterBreak="0">
    <w:nsid w:val="5BBA3832"/>
    <w:multiLevelType w:val="multilevel"/>
    <w:tmpl w:val="245C2F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92" w:hanging="1800"/>
      </w:pPr>
      <w:rPr>
        <w:rFonts w:hint="default"/>
      </w:rPr>
    </w:lvl>
  </w:abstractNum>
  <w:abstractNum w:abstractNumId="70" w15:restartNumberingAfterBreak="0">
    <w:nsid w:val="5C77129F"/>
    <w:multiLevelType w:val="hybridMultilevel"/>
    <w:tmpl w:val="1C786646"/>
    <w:lvl w:ilvl="0" w:tplc="D08AED3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1" w15:restartNumberingAfterBreak="0">
    <w:nsid w:val="5F9E7056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607F3782"/>
    <w:multiLevelType w:val="hybridMultilevel"/>
    <w:tmpl w:val="4B3A7262"/>
    <w:lvl w:ilvl="0" w:tplc="3CCE00A0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3" w15:restartNumberingAfterBreak="0">
    <w:nsid w:val="62C1573B"/>
    <w:multiLevelType w:val="hybridMultilevel"/>
    <w:tmpl w:val="9AA89E5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659C4D0D"/>
    <w:multiLevelType w:val="hybridMultilevel"/>
    <w:tmpl w:val="605876D0"/>
    <w:lvl w:ilvl="0" w:tplc="B542506A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6" w15:restartNumberingAfterBreak="0">
    <w:nsid w:val="66807D91"/>
    <w:multiLevelType w:val="hybridMultilevel"/>
    <w:tmpl w:val="E2C644B0"/>
    <w:lvl w:ilvl="0" w:tplc="FFFFFFFF">
      <w:start w:val="1"/>
      <w:numFmt w:val="decimal"/>
      <w:pStyle w:val="TableListNumber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66BF795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78" w15:restartNumberingAfterBreak="0">
    <w:nsid w:val="66FF00FD"/>
    <w:multiLevelType w:val="hybridMultilevel"/>
    <w:tmpl w:val="EA3451AA"/>
    <w:lvl w:ilvl="0" w:tplc="3B92BB96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9" w15:restartNumberingAfterBreak="0">
    <w:nsid w:val="68710D8D"/>
    <w:multiLevelType w:val="hybridMultilevel"/>
    <w:tmpl w:val="E3CC8A0C"/>
    <w:lvl w:ilvl="0" w:tplc="FFFFFFFF">
      <w:start w:val="1"/>
      <w:numFmt w:val="bullet"/>
      <w:pStyle w:val="GOST-Lvl23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804DFB"/>
    <w:multiLevelType w:val="multilevel"/>
    <w:tmpl w:val="12ACAF20"/>
    <w:lvl w:ilvl="0">
      <w:start w:val="1"/>
      <w:numFmt w:val="decimal"/>
      <w:pStyle w:val="TableSmHeadingbogu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Tablenotused"/>
      <w:lvlText w:val="%1.%2."/>
      <w:lvlJc w:val="left"/>
      <w:pPr>
        <w:tabs>
          <w:tab w:val="num" w:pos="1080"/>
        </w:tabs>
        <w:ind w:left="72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1" w15:restartNumberingAfterBreak="0">
    <w:nsid w:val="68E60845"/>
    <w:multiLevelType w:val="hybridMultilevel"/>
    <w:tmpl w:val="D26CFFC4"/>
    <w:lvl w:ilvl="0" w:tplc="FFFFFFFF">
      <w:start w:val="1"/>
      <w:numFmt w:val="bullet"/>
      <w:pStyle w:val="GOST-Lvl43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9F82C22"/>
    <w:multiLevelType w:val="hybridMultilevel"/>
    <w:tmpl w:val="88DE0ED0"/>
    <w:lvl w:ilvl="0" w:tplc="59929BE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3" w15:restartNumberingAfterBreak="0">
    <w:nsid w:val="6B5B4A5B"/>
    <w:multiLevelType w:val="hybridMultilevel"/>
    <w:tmpl w:val="6EC883A0"/>
    <w:lvl w:ilvl="0" w:tplc="4F90C0D2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pStyle w:val="3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B7F2752"/>
    <w:multiLevelType w:val="hybridMultilevel"/>
    <w:tmpl w:val="F2925700"/>
    <w:lvl w:ilvl="0" w:tplc="0F7A362C">
      <w:start w:val="1"/>
      <w:numFmt w:val="decimal"/>
      <w:pStyle w:val="23"/>
      <w:lvlText w:val="1.%1"/>
      <w:lvlJc w:val="left"/>
      <w:pPr>
        <w:ind w:left="357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2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4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1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8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37" w:hanging="180"/>
      </w:pPr>
      <w:rPr>
        <w:rFonts w:cs="Times New Roman"/>
      </w:rPr>
    </w:lvl>
  </w:abstractNum>
  <w:abstractNum w:abstractNumId="85" w15:restartNumberingAfterBreak="0">
    <w:nsid w:val="6E79757B"/>
    <w:multiLevelType w:val="multilevel"/>
    <w:tmpl w:val="37E850C0"/>
    <w:lvl w:ilvl="0">
      <w:start w:val="1"/>
      <w:numFmt w:val="bullet"/>
      <w:pStyle w:val="a5"/>
      <w:lvlText w:val=""/>
      <w:lvlJc w:val="left"/>
      <w:pPr>
        <w:tabs>
          <w:tab w:val="num" w:pos="1083"/>
        </w:tabs>
        <w:ind w:firstLine="72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928"/>
        </w:tabs>
        <w:ind w:left="720" w:firstLine="72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2790"/>
        </w:tabs>
        <w:ind w:left="1440" w:firstLine="720"/>
      </w:pPr>
      <w:rPr>
        <w:rFonts w:ascii="Symbol" w:hAnsi="Symbol" w:hint="default"/>
        <w:color w:val="auto"/>
      </w:rPr>
    </w:lvl>
    <w:lvl w:ilvl="3">
      <w:start w:val="1"/>
      <w:numFmt w:val="bullet"/>
      <w:lvlText w:val=""/>
      <w:lvlJc w:val="left"/>
      <w:pPr>
        <w:tabs>
          <w:tab w:val="num" w:pos="3629"/>
        </w:tabs>
        <w:ind w:left="2160" w:firstLine="72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6" w15:restartNumberingAfterBreak="0">
    <w:nsid w:val="721310D9"/>
    <w:multiLevelType w:val="multilevel"/>
    <w:tmpl w:val="073CC700"/>
    <w:styleLink w:val="419OutlineNumbering"/>
    <w:lvl w:ilvl="0">
      <w:start w:val="1"/>
      <w:numFmt w:val="decimal"/>
      <w:lvlText w:val="%1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85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1985" w:hanging="113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268"/>
        </w:tabs>
        <w:ind w:left="2268" w:hanging="1417"/>
      </w:pPr>
      <w:rPr>
        <w:rFonts w:cs="Times New Roman" w:hint="default"/>
      </w:rPr>
    </w:lvl>
    <w:lvl w:ilvl="6">
      <w:start w:val="1"/>
      <w:numFmt w:val="decimal"/>
      <w:lvlRestart w:val="0"/>
      <w:suff w:val="nothing"/>
      <w:lvlText w:val="Рисунок %7"/>
      <w:lvlJc w:val="left"/>
      <w:rPr>
        <w:rFonts w:cs="Times New Roman" w:hint="default"/>
        <w:i w:val="0"/>
      </w:rPr>
    </w:lvl>
    <w:lvl w:ilvl="7">
      <w:start w:val="1"/>
      <w:numFmt w:val="decimal"/>
      <w:lvlRestart w:val="0"/>
      <w:suff w:val="nothing"/>
      <w:lvlText w:val="Таблица %8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7" w15:restartNumberingAfterBreak="0">
    <w:nsid w:val="72C67263"/>
    <w:multiLevelType w:val="hybridMultilevel"/>
    <w:tmpl w:val="326019E4"/>
    <w:lvl w:ilvl="0" w:tplc="CB0C1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7424476F"/>
    <w:multiLevelType w:val="multilevel"/>
    <w:tmpl w:val="3D0C6F02"/>
    <w:lvl w:ilvl="0">
      <w:start w:val="1"/>
      <w:numFmt w:val="decimal"/>
      <w:pStyle w:val="12"/>
      <w:lvlText w:val="%1."/>
      <w:lvlJc w:val="left"/>
      <w:pPr>
        <w:ind w:left="578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137" w:hanging="360"/>
      </w:pPr>
      <w:rPr>
        <w:rFonts w:cs="Times New Roman" w:hint="default"/>
      </w:rPr>
    </w:lvl>
    <w:lvl w:ilvl="2">
      <w:start w:val="1"/>
      <w:numFmt w:val="decimal"/>
      <w:pStyle w:val="33"/>
      <w:isLgl/>
      <w:lvlText w:val="%1.%2.%3"/>
      <w:lvlJc w:val="left"/>
      <w:pPr>
        <w:ind w:left="205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61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53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093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01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57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490" w:hanging="1800"/>
      </w:pPr>
      <w:rPr>
        <w:rFonts w:cs="Times New Roman" w:hint="default"/>
      </w:rPr>
    </w:lvl>
  </w:abstractNum>
  <w:abstractNum w:abstractNumId="89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5A50EAE"/>
    <w:multiLevelType w:val="hybridMultilevel"/>
    <w:tmpl w:val="1DCA2378"/>
    <w:lvl w:ilvl="0" w:tplc="04190003">
      <w:start w:val="1"/>
      <w:numFmt w:val="bullet"/>
      <w:pStyle w:val="24"/>
      <w:lvlText w:val=""/>
      <w:lvlJc w:val="left"/>
      <w:pPr>
        <w:tabs>
          <w:tab w:val="num" w:pos="1985"/>
        </w:tabs>
        <w:ind w:left="1701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75D67"/>
    <w:multiLevelType w:val="hybridMultilevel"/>
    <w:tmpl w:val="F25C6E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AB250D3"/>
    <w:multiLevelType w:val="hybridMultilevel"/>
    <w:tmpl w:val="03762BEE"/>
    <w:lvl w:ilvl="0" w:tplc="E8FEE454">
      <w:start w:val="1"/>
      <w:numFmt w:val="bullet"/>
      <w:pStyle w:val="GOST-Lvl33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1A458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AABC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C4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C89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EE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E22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38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8C7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BA122B1"/>
    <w:multiLevelType w:val="multilevel"/>
    <w:tmpl w:val="6F765D80"/>
    <w:lvl w:ilvl="0">
      <w:start w:val="1"/>
      <w:numFmt w:val="decimal"/>
      <w:pStyle w:val="--1"/>
      <w:lvlText w:val="%1."/>
      <w:lvlJc w:val="left"/>
      <w:pPr>
        <w:ind w:left="502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94" w15:restartNumberingAfterBreak="0">
    <w:nsid w:val="7CC1420F"/>
    <w:multiLevelType w:val="hybridMultilevel"/>
    <w:tmpl w:val="10FE2DE2"/>
    <w:lvl w:ilvl="0" w:tplc="8A206C0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7D2B2D5D"/>
    <w:multiLevelType w:val="hybridMultilevel"/>
    <w:tmpl w:val="FDE62E98"/>
    <w:lvl w:ilvl="0" w:tplc="D8027CA4">
      <w:start w:val="1"/>
      <w:numFmt w:val="bullet"/>
      <w:pStyle w:val="a6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6" w15:restartNumberingAfterBreak="0">
    <w:nsid w:val="7FE373F3"/>
    <w:multiLevelType w:val="hybridMultilevel"/>
    <w:tmpl w:val="1C786646"/>
    <w:lvl w:ilvl="0" w:tplc="D08AED3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56"/>
  </w:num>
  <w:num w:numId="3">
    <w:abstractNumId w:val="74"/>
  </w:num>
  <w:num w:numId="4">
    <w:abstractNumId w:val="89"/>
  </w:num>
  <w:num w:numId="5">
    <w:abstractNumId w:val="24"/>
  </w:num>
  <w:num w:numId="6">
    <w:abstractNumId w:val="28"/>
  </w:num>
  <w:num w:numId="7">
    <w:abstractNumId w:val="34"/>
  </w:num>
  <w:num w:numId="8">
    <w:abstractNumId w:val="31"/>
  </w:num>
  <w:num w:numId="9">
    <w:abstractNumId w:val="25"/>
  </w:num>
  <w:num w:numId="10">
    <w:abstractNumId w:val="58"/>
  </w:num>
  <w:num w:numId="11">
    <w:abstractNumId w:val="93"/>
  </w:num>
  <w:num w:numId="12">
    <w:abstractNumId w:val="86"/>
  </w:num>
  <w:num w:numId="13">
    <w:abstractNumId w:val="21"/>
  </w:num>
  <w:num w:numId="14">
    <w:abstractNumId w:val="59"/>
  </w:num>
  <w:num w:numId="15">
    <w:abstractNumId w:val="80"/>
  </w:num>
  <w:num w:numId="16">
    <w:abstractNumId w:val="54"/>
  </w:num>
  <w:num w:numId="17">
    <w:abstractNumId w:val="84"/>
  </w:num>
  <w:num w:numId="18">
    <w:abstractNumId w:val="88"/>
  </w:num>
  <w:num w:numId="19">
    <w:abstractNumId w:val="67"/>
  </w:num>
  <w:num w:numId="20">
    <w:abstractNumId w:val="26"/>
  </w:num>
  <w:num w:numId="21">
    <w:abstractNumId w:val="63"/>
  </w:num>
  <w:num w:numId="22">
    <w:abstractNumId w:val="50"/>
  </w:num>
  <w:num w:numId="23">
    <w:abstractNumId w:val="27"/>
  </w:num>
  <w:num w:numId="24">
    <w:abstractNumId w:val="79"/>
  </w:num>
  <w:num w:numId="25">
    <w:abstractNumId w:val="15"/>
  </w:num>
  <w:num w:numId="26">
    <w:abstractNumId w:val="64"/>
  </w:num>
  <w:num w:numId="27">
    <w:abstractNumId w:val="92"/>
  </w:num>
  <w:num w:numId="28">
    <w:abstractNumId w:val="81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0"/>
  </w:num>
  <w:num w:numId="38">
    <w:abstractNumId w:val="35"/>
  </w:num>
  <w:num w:numId="39">
    <w:abstractNumId w:val="20"/>
  </w:num>
  <w:num w:numId="40">
    <w:abstractNumId w:val="62"/>
  </w:num>
  <w:num w:numId="41">
    <w:abstractNumId w:val="77"/>
  </w:num>
  <w:num w:numId="42">
    <w:abstractNumId w:val="36"/>
  </w:num>
  <w:num w:numId="43">
    <w:abstractNumId w:val="85"/>
  </w:num>
  <w:num w:numId="44">
    <w:abstractNumId w:val="43"/>
  </w:num>
  <w:num w:numId="45">
    <w:abstractNumId w:val="10"/>
  </w:num>
  <w:num w:numId="46">
    <w:abstractNumId w:val="11"/>
  </w:num>
  <w:num w:numId="47">
    <w:abstractNumId w:val="12"/>
  </w:num>
  <w:num w:numId="48">
    <w:abstractNumId w:val="13"/>
  </w:num>
  <w:num w:numId="49">
    <w:abstractNumId w:val="14"/>
  </w:num>
  <w:num w:numId="50">
    <w:abstractNumId w:val="40"/>
  </w:num>
  <w:num w:numId="51">
    <w:abstractNumId w:val="76"/>
  </w:num>
  <w:num w:numId="52">
    <w:abstractNumId w:val="90"/>
  </w:num>
  <w:num w:numId="53">
    <w:abstractNumId w:val="57"/>
  </w:num>
  <w:num w:numId="54">
    <w:abstractNumId w:val="95"/>
  </w:num>
  <w:num w:numId="55">
    <w:abstractNumId w:val="83"/>
  </w:num>
  <w:num w:numId="56">
    <w:abstractNumId w:val="18"/>
  </w:num>
  <w:num w:numId="57">
    <w:abstractNumId w:val="73"/>
  </w:num>
  <w:num w:numId="58">
    <w:abstractNumId w:val="51"/>
  </w:num>
  <w:num w:numId="59">
    <w:abstractNumId w:val="42"/>
  </w:num>
  <w:num w:numId="60">
    <w:abstractNumId w:val="61"/>
  </w:num>
  <w:num w:numId="61">
    <w:abstractNumId w:val="72"/>
  </w:num>
  <w:num w:numId="62">
    <w:abstractNumId w:val="45"/>
  </w:num>
  <w:num w:numId="63">
    <w:abstractNumId w:val="78"/>
  </w:num>
  <w:num w:numId="64">
    <w:abstractNumId w:val="47"/>
  </w:num>
  <w:num w:numId="65">
    <w:abstractNumId w:val="49"/>
  </w:num>
  <w:num w:numId="66">
    <w:abstractNumId w:val="82"/>
  </w:num>
  <w:num w:numId="67">
    <w:abstractNumId w:val="75"/>
  </w:num>
  <w:num w:numId="68">
    <w:abstractNumId w:val="23"/>
  </w:num>
  <w:num w:numId="69">
    <w:abstractNumId w:val="52"/>
  </w:num>
  <w:num w:numId="70">
    <w:abstractNumId w:val="65"/>
  </w:num>
  <w:num w:numId="71">
    <w:abstractNumId w:val="96"/>
  </w:num>
  <w:num w:numId="72">
    <w:abstractNumId w:val="91"/>
  </w:num>
  <w:num w:numId="73">
    <w:abstractNumId w:val="29"/>
  </w:num>
  <w:num w:numId="74">
    <w:abstractNumId w:val="22"/>
  </w:num>
  <w:num w:numId="75">
    <w:abstractNumId w:val="41"/>
  </w:num>
  <w:num w:numId="76">
    <w:abstractNumId w:val="30"/>
  </w:num>
  <w:num w:numId="77">
    <w:abstractNumId w:val="32"/>
  </w:num>
  <w:num w:numId="78">
    <w:abstractNumId w:val="55"/>
  </w:num>
  <w:num w:numId="79">
    <w:abstractNumId w:val="46"/>
  </w:num>
  <w:num w:numId="80">
    <w:abstractNumId w:val="87"/>
  </w:num>
  <w:num w:numId="81">
    <w:abstractNumId w:val="71"/>
  </w:num>
  <w:num w:numId="82">
    <w:abstractNumId w:val="17"/>
  </w:num>
  <w:num w:numId="83">
    <w:abstractNumId w:val="37"/>
  </w:num>
  <w:num w:numId="84">
    <w:abstractNumId w:val="44"/>
  </w:num>
  <w:num w:numId="85">
    <w:abstractNumId w:val="16"/>
  </w:num>
  <w:num w:numId="86">
    <w:abstractNumId w:val="94"/>
  </w:num>
  <w:num w:numId="87">
    <w:abstractNumId w:val="53"/>
  </w:num>
  <w:num w:numId="88">
    <w:abstractNumId w:val="48"/>
  </w:num>
  <w:num w:numId="89">
    <w:abstractNumId w:val="69"/>
  </w:num>
  <w:num w:numId="90">
    <w:abstractNumId w:val="60"/>
  </w:num>
  <w:num w:numId="91">
    <w:abstractNumId w:val="38"/>
  </w:num>
  <w:num w:numId="92">
    <w:abstractNumId w:val="68"/>
  </w:num>
  <w:num w:numId="93">
    <w:abstractNumId w:val="70"/>
  </w:num>
  <w:num w:numId="94">
    <w:abstractNumId w:val="33"/>
  </w:num>
  <w:num w:numId="95">
    <w:abstractNumId w:val="39"/>
  </w:num>
  <w:num w:numId="96">
    <w:abstractNumId w:val="1"/>
  </w:num>
  <w:num w:numId="97">
    <w:abstractNumId w:val="66"/>
  </w:num>
  <w:num w:numId="98">
    <w:abstractNumId w:val="1"/>
  </w:num>
  <w:num w:numId="99">
    <w:abstractNumId w:val="1"/>
  </w:num>
  <w:num w:numId="100">
    <w:abstractNumId w:val="1"/>
  </w:num>
  <w:num w:numId="101">
    <w:abstractNumId w:val="19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35C"/>
    <w:rsid w:val="00000FB9"/>
    <w:rsid w:val="0000161E"/>
    <w:rsid w:val="00001703"/>
    <w:rsid w:val="000027F6"/>
    <w:rsid w:val="000030AA"/>
    <w:rsid w:val="0000313D"/>
    <w:rsid w:val="00003268"/>
    <w:rsid w:val="00003539"/>
    <w:rsid w:val="0000366E"/>
    <w:rsid w:val="0000373B"/>
    <w:rsid w:val="00003A38"/>
    <w:rsid w:val="00004EAC"/>
    <w:rsid w:val="00005232"/>
    <w:rsid w:val="000055F8"/>
    <w:rsid w:val="000056AA"/>
    <w:rsid w:val="00005A86"/>
    <w:rsid w:val="00006CE3"/>
    <w:rsid w:val="0000769B"/>
    <w:rsid w:val="00010055"/>
    <w:rsid w:val="00010167"/>
    <w:rsid w:val="000107A9"/>
    <w:rsid w:val="00010B3E"/>
    <w:rsid w:val="00011CCD"/>
    <w:rsid w:val="000120D4"/>
    <w:rsid w:val="00012956"/>
    <w:rsid w:val="00012F3B"/>
    <w:rsid w:val="0001488E"/>
    <w:rsid w:val="000148D5"/>
    <w:rsid w:val="00014C21"/>
    <w:rsid w:val="0001541D"/>
    <w:rsid w:val="00015BD3"/>
    <w:rsid w:val="00015F19"/>
    <w:rsid w:val="0001613F"/>
    <w:rsid w:val="0001655C"/>
    <w:rsid w:val="0001665F"/>
    <w:rsid w:val="000168FC"/>
    <w:rsid w:val="00016A63"/>
    <w:rsid w:val="00016B49"/>
    <w:rsid w:val="00016FE6"/>
    <w:rsid w:val="00017259"/>
    <w:rsid w:val="00017E7C"/>
    <w:rsid w:val="000202E5"/>
    <w:rsid w:val="00020D21"/>
    <w:rsid w:val="00021889"/>
    <w:rsid w:val="00021EF8"/>
    <w:rsid w:val="000223FB"/>
    <w:rsid w:val="00022FF4"/>
    <w:rsid w:val="00023264"/>
    <w:rsid w:val="00023792"/>
    <w:rsid w:val="000245B8"/>
    <w:rsid w:val="00024C65"/>
    <w:rsid w:val="00025B7B"/>
    <w:rsid w:val="00025E8E"/>
    <w:rsid w:val="000264DC"/>
    <w:rsid w:val="00026CFE"/>
    <w:rsid w:val="00026D29"/>
    <w:rsid w:val="00027407"/>
    <w:rsid w:val="00027A7E"/>
    <w:rsid w:val="0003051B"/>
    <w:rsid w:val="00030A6F"/>
    <w:rsid w:val="00030BBE"/>
    <w:rsid w:val="00031063"/>
    <w:rsid w:val="00031406"/>
    <w:rsid w:val="00031CA7"/>
    <w:rsid w:val="00031ED7"/>
    <w:rsid w:val="00031F97"/>
    <w:rsid w:val="0003325C"/>
    <w:rsid w:val="00033446"/>
    <w:rsid w:val="00033995"/>
    <w:rsid w:val="00034037"/>
    <w:rsid w:val="000341EC"/>
    <w:rsid w:val="00034477"/>
    <w:rsid w:val="00035040"/>
    <w:rsid w:val="00035903"/>
    <w:rsid w:val="00036910"/>
    <w:rsid w:val="000372D6"/>
    <w:rsid w:val="000374AE"/>
    <w:rsid w:val="000377BA"/>
    <w:rsid w:val="000377DD"/>
    <w:rsid w:val="000377E6"/>
    <w:rsid w:val="000403EE"/>
    <w:rsid w:val="000408BB"/>
    <w:rsid w:val="00040BF0"/>
    <w:rsid w:val="00040F47"/>
    <w:rsid w:val="00041E07"/>
    <w:rsid w:val="0004232B"/>
    <w:rsid w:val="00042462"/>
    <w:rsid w:val="00042609"/>
    <w:rsid w:val="00042E43"/>
    <w:rsid w:val="00042F1C"/>
    <w:rsid w:val="000438FE"/>
    <w:rsid w:val="00043BDD"/>
    <w:rsid w:val="000448F9"/>
    <w:rsid w:val="00044EE7"/>
    <w:rsid w:val="00045135"/>
    <w:rsid w:val="000455EC"/>
    <w:rsid w:val="00046E75"/>
    <w:rsid w:val="00046F6F"/>
    <w:rsid w:val="000501A2"/>
    <w:rsid w:val="000501F8"/>
    <w:rsid w:val="000507B6"/>
    <w:rsid w:val="000507F3"/>
    <w:rsid w:val="00050F3F"/>
    <w:rsid w:val="0005102B"/>
    <w:rsid w:val="00051200"/>
    <w:rsid w:val="00051984"/>
    <w:rsid w:val="00051BFA"/>
    <w:rsid w:val="00052358"/>
    <w:rsid w:val="00052C87"/>
    <w:rsid w:val="00052E55"/>
    <w:rsid w:val="00052F4D"/>
    <w:rsid w:val="00054023"/>
    <w:rsid w:val="000545B7"/>
    <w:rsid w:val="000545DC"/>
    <w:rsid w:val="000547BF"/>
    <w:rsid w:val="00054834"/>
    <w:rsid w:val="00054BB8"/>
    <w:rsid w:val="000557BA"/>
    <w:rsid w:val="00055A2E"/>
    <w:rsid w:val="00055FCC"/>
    <w:rsid w:val="000560D9"/>
    <w:rsid w:val="00056B16"/>
    <w:rsid w:val="00056D59"/>
    <w:rsid w:val="00056FAB"/>
    <w:rsid w:val="00057701"/>
    <w:rsid w:val="000577AB"/>
    <w:rsid w:val="000577D5"/>
    <w:rsid w:val="00057BBB"/>
    <w:rsid w:val="00057FDF"/>
    <w:rsid w:val="00061767"/>
    <w:rsid w:val="00062081"/>
    <w:rsid w:val="00062887"/>
    <w:rsid w:val="0006299B"/>
    <w:rsid w:val="00062E4F"/>
    <w:rsid w:val="00063A6D"/>
    <w:rsid w:val="00063F42"/>
    <w:rsid w:val="0006447A"/>
    <w:rsid w:val="000657AC"/>
    <w:rsid w:val="000658AB"/>
    <w:rsid w:val="000661E8"/>
    <w:rsid w:val="000667E9"/>
    <w:rsid w:val="00066AA5"/>
    <w:rsid w:val="00066BE5"/>
    <w:rsid w:val="000677E9"/>
    <w:rsid w:val="000679A1"/>
    <w:rsid w:val="00067B82"/>
    <w:rsid w:val="00067BD8"/>
    <w:rsid w:val="00067F4C"/>
    <w:rsid w:val="000704FD"/>
    <w:rsid w:val="00070A95"/>
    <w:rsid w:val="00070B50"/>
    <w:rsid w:val="00070BC7"/>
    <w:rsid w:val="000711E1"/>
    <w:rsid w:val="0007218E"/>
    <w:rsid w:val="00072384"/>
    <w:rsid w:val="00072C85"/>
    <w:rsid w:val="00072E29"/>
    <w:rsid w:val="000732DE"/>
    <w:rsid w:val="0007340D"/>
    <w:rsid w:val="0007342B"/>
    <w:rsid w:val="00073683"/>
    <w:rsid w:val="00073711"/>
    <w:rsid w:val="000745F2"/>
    <w:rsid w:val="00074AB5"/>
    <w:rsid w:val="000757F3"/>
    <w:rsid w:val="000759A0"/>
    <w:rsid w:val="000760A7"/>
    <w:rsid w:val="00076391"/>
    <w:rsid w:val="000767D8"/>
    <w:rsid w:val="0008073D"/>
    <w:rsid w:val="00082685"/>
    <w:rsid w:val="00082743"/>
    <w:rsid w:val="00084532"/>
    <w:rsid w:val="00084A16"/>
    <w:rsid w:val="00085421"/>
    <w:rsid w:val="00085BAD"/>
    <w:rsid w:val="00086AA1"/>
    <w:rsid w:val="00086C5A"/>
    <w:rsid w:val="00090E6B"/>
    <w:rsid w:val="00090F36"/>
    <w:rsid w:val="00091590"/>
    <w:rsid w:val="00091673"/>
    <w:rsid w:val="00091AF8"/>
    <w:rsid w:val="00091B3C"/>
    <w:rsid w:val="000937BA"/>
    <w:rsid w:val="00093EC1"/>
    <w:rsid w:val="00094093"/>
    <w:rsid w:val="00094252"/>
    <w:rsid w:val="0009466A"/>
    <w:rsid w:val="00094DB0"/>
    <w:rsid w:val="00095536"/>
    <w:rsid w:val="000956E8"/>
    <w:rsid w:val="000959FC"/>
    <w:rsid w:val="00095C0B"/>
    <w:rsid w:val="00096661"/>
    <w:rsid w:val="0009672C"/>
    <w:rsid w:val="00096CFE"/>
    <w:rsid w:val="00096E09"/>
    <w:rsid w:val="000A0230"/>
    <w:rsid w:val="000A0258"/>
    <w:rsid w:val="000A052C"/>
    <w:rsid w:val="000A156A"/>
    <w:rsid w:val="000A175C"/>
    <w:rsid w:val="000A24A9"/>
    <w:rsid w:val="000A25C9"/>
    <w:rsid w:val="000A28F7"/>
    <w:rsid w:val="000A3C40"/>
    <w:rsid w:val="000A3EE7"/>
    <w:rsid w:val="000A41FC"/>
    <w:rsid w:val="000A460A"/>
    <w:rsid w:val="000A4666"/>
    <w:rsid w:val="000A4B37"/>
    <w:rsid w:val="000A4DD9"/>
    <w:rsid w:val="000A51BD"/>
    <w:rsid w:val="000A5F61"/>
    <w:rsid w:val="000A67C4"/>
    <w:rsid w:val="000A6CBA"/>
    <w:rsid w:val="000B033F"/>
    <w:rsid w:val="000B1526"/>
    <w:rsid w:val="000B1D28"/>
    <w:rsid w:val="000B26CB"/>
    <w:rsid w:val="000B2862"/>
    <w:rsid w:val="000B4120"/>
    <w:rsid w:val="000B43ED"/>
    <w:rsid w:val="000B4C77"/>
    <w:rsid w:val="000B55C9"/>
    <w:rsid w:val="000B5CD5"/>
    <w:rsid w:val="000B602E"/>
    <w:rsid w:val="000B6060"/>
    <w:rsid w:val="000B634F"/>
    <w:rsid w:val="000B694B"/>
    <w:rsid w:val="000B6E33"/>
    <w:rsid w:val="000B6E57"/>
    <w:rsid w:val="000B721D"/>
    <w:rsid w:val="000B7288"/>
    <w:rsid w:val="000B737A"/>
    <w:rsid w:val="000B7EB9"/>
    <w:rsid w:val="000C014B"/>
    <w:rsid w:val="000C0879"/>
    <w:rsid w:val="000C0AAC"/>
    <w:rsid w:val="000C0B53"/>
    <w:rsid w:val="000C14A2"/>
    <w:rsid w:val="000C1A60"/>
    <w:rsid w:val="000C1B97"/>
    <w:rsid w:val="000C1CD6"/>
    <w:rsid w:val="000C2235"/>
    <w:rsid w:val="000C2AB1"/>
    <w:rsid w:val="000C2DB9"/>
    <w:rsid w:val="000C30DB"/>
    <w:rsid w:val="000C3619"/>
    <w:rsid w:val="000C423E"/>
    <w:rsid w:val="000C5FCC"/>
    <w:rsid w:val="000C6397"/>
    <w:rsid w:val="000C6486"/>
    <w:rsid w:val="000C66ED"/>
    <w:rsid w:val="000C6722"/>
    <w:rsid w:val="000C6E23"/>
    <w:rsid w:val="000C72FF"/>
    <w:rsid w:val="000C74E7"/>
    <w:rsid w:val="000C75F7"/>
    <w:rsid w:val="000C7C0E"/>
    <w:rsid w:val="000C7FBE"/>
    <w:rsid w:val="000D03F8"/>
    <w:rsid w:val="000D0B85"/>
    <w:rsid w:val="000D0EF3"/>
    <w:rsid w:val="000D1651"/>
    <w:rsid w:val="000D1815"/>
    <w:rsid w:val="000D1B24"/>
    <w:rsid w:val="000D2530"/>
    <w:rsid w:val="000D2691"/>
    <w:rsid w:val="000D2A19"/>
    <w:rsid w:val="000D2A72"/>
    <w:rsid w:val="000D3C09"/>
    <w:rsid w:val="000D454F"/>
    <w:rsid w:val="000D456B"/>
    <w:rsid w:val="000D46D5"/>
    <w:rsid w:val="000D4C77"/>
    <w:rsid w:val="000D53E4"/>
    <w:rsid w:val="000D59B3"/>
    <w:rsid w:val="000D5AA7"/>
    <w:rsid w:val="000D79E4"/>
    <w:rsid w:val="000D7AE9"/>
    <w:rsid w:val="000E0399"/>
    <w:rsid w:val="000E0794"/>
    <w:rsid w:val="000E1AED"/>
    <w:rsid w:val="000E2654"/>
    <w:rsid w:val="000E2761"/>
    <w:rsid w:val="000E370C"/>
    <w:rsid w:val="000E4749"/>
    <w:rsid w:val="000E5199"/>
    <w:rsid w:val="000E5487"/>
    <w:rsid w:val="000E57F3"/>
    <w:rsid w:val="000E5BDE"/>
    <w:rsid w:val="000E638F"/>
    <w:rsid w:val="000E6A9C"/>
    <w:rsid w:val="000E7F01"/>
    <w:rsid w:val="000F09A4"/>
    <w:rsid w:val="000F158B"/>
    <w:rsid w:val="000F1A2D"/>
    <w:rsid w:val="000F1D31"/>
    <w:rsid w:val="000F1D79"/>
    <w:rsid w:val="000F27F4"/>
    <w:rsid w:val="000F2CCE"/>
    <w:rsid w:val="000F2FF7"/>
    <w:rsid w:val="000F3715"/>
    <w:rsid w:val="000F3DDE"/>
    <w:rsid w:val="000F4225"/>
    <w:rsid w:val="000F4BF5"/>
    <w:rsid w:val="000F4ECD"/>
    <w:rsid w:val="000F52D5"/>
    <w:rsid w:val="000F5A98"/>
    <w:rsid w:val="000F5C37"/>
    <w:rsid w:val="000F5F3B"/>
    <w:rsid w:val="000F6B2F"/>
    <w:rsid w:val="000F709D"/>
    <w:rsid w:val="000F7347"/>
    <w:rsid w:val="000F7552"/>
    <w:rsid w:val="000F75DA"/>
    <w:rsid w:val="001008B1"/>
    <w:rsid w:val="00100EB2"/>
    <w:rsid w:val="00100FCA"/>
    <w:rsid w:val="00101112"/>
    <w:rsid w:val="00101F89"/>
    <w:rsid w:val="00102C80"/>
    <w:rsid w:val="00103413"/>
    <w:rsid w:val="00103720"/>
    <w:rsid w:val="0010517F"/>
    <w:rsid w:val="001059DF"/>
    <w:rsid w:val="00105BED"/>
    <w:rsid w:val="00106907"/>
    <w:rsid w:val="00106BD2"/>
    <w:rsid w:val="00106E24"/>
    <w:rsid w:val="001075B5"/>
    <w:rsid w:val="001078E6"/>
    <w:rsid w:val="00107B61"/>
    <w:rsid w:val="00110BAB"/>
    <w:rsid w:val="00110C65"/>
    <w:rsid w:val="00111392"/>
    <w:rsid w:val="0011212A"/>
    <w:rsid w:val="00112A20"/>
    <w:rsid w:val="00113A78"/>
    <w:rsid w:val="001147CC"/>
    <w:rsid w:val="00115150"/>
    <w:rsid w:val="0011555A"/>
    <w:rsid w:val="001156FB"/>
    <w:rsid w:val="00115964"/>
    <w:rsid w:val="00115B79"/>
    <w:rsid w:val="00115C36"/>
    <w:rsid w:val="001167A1"/>
    <w:rsid w:val="00117178"/>
    <w:rsid w:val="00117637"/>
    <w:rsid w:val="001178D3"/>
    <w:rsid w:val="00117B9A"/>
    <w:rsid w:val="00120549"/>
    <w:rsid w:val="00120732"/>
    <w:rsid w:val="00120A38"/>
    <w:rsid w:val="00120D2D"/>
    <w:rsid w:val="0012130F"/>
    <w:rsid w:val="001213F7"/>
    <w:rsid w:val="001218CD"/>
    <w:rsid w:val="001220E8"/>
    <w:rsid w:val="0012294B"/>
    <w:rsid w:val="001231C1"/>
    <w:rsid w:val="0012373B"/>
    <w:rsid w:val="00123B55"/>
    <w:rsid w:val="00123F52"/>
    <w:rsid w:val="00124028"/>
    <w:rsid w:val="00124257"/>
    <w:rsid w:val="00124BE8"/>
    <w:rsid w:val="00124C28"/>
    <w:rsid w:val="001257F9"/>
    <w:rsid w:val="00125CB1"/>
    <w:rsid w:val="00125EF6"/>
    <w:rsid w:val="001265C4"/>
    <w:rsid w:val="001265D6"/>
    <w:rsid w:val="00126750"/>
    <w:rsid w:val="00127568"/>
    <w:rsid w:val="00127839"/>
    <w:rsid w:val="001312B7"/>
    <w:rsid w:val="001326C5"/>
    <w:rsid w:val="00132A56"/>
    <w:rsid w:val="00132C70"/>
    <w:rsid w:val="00133186"/>
    <w:rsid w:val="001339BA"/>
    <w:rsid w:val="00133BB6"/>
    <w:rsid w:val="001340D0"/>
    <w:rsid w:val="00134A13"/>
    <w:rsid w:val="00135352"/>
    <w:rsid w:val="00137394"/>
    <w:rsid w:val="00140C4C"/>
    <w:rsid w:val="00142445"/>
    <w:rsid w:val="0014298E"/>
    <w:rsid w:val="00142D91"/>
    <w:rsid w:val="0014387E"/>
    <w:rsid w:val="001439C2"/>
    <w:rsid w:val="00143E27"/>
    <w:rsid w:val="0014413A"/>
    <w:rsid w:val="001448BE"/>
    <w:rsid w:val="00144BF3"/>
    <w:rsid w:val="001453D6"/>
    <w:rsid w:val="00145D6B"/>
    <w:rsid w:val="00147D0C"/>
    <w:rsid w:val="0015100B"/>
    <w:rsid w:val="00151ECD"/>
    <w:rsid w:val="001522B6"/>
    <w:rsid w:val="00152907"/>
    <w:rsid w:val="00152B30"/>
    <w:rsid w:val="00152DAA"/>
    <w:rsid w:val="00152EC5"/>
    <w:rsid w:val="00153AF2"/>
    <w:rsid w:val="00154161"/>
    <w:rsid w:val="0015422A"/>
    <w:rsid w:val="0015468B"/>
    <w:rsid w:val="00155344"/>
    <w:rsid w:val="001557AA"/>
    <w:rsid w:val="001571F2"/>
    <w:rsid w:val="00157206"/>
    <w:rsid w:val="001619B1"/>
    <w:rsid w:val="00162289"/>
    <w:rsid w:val="0016234D"/>
    <w:rsid w:val="0016266D"/>
    <w:rsid w:val="00162E6C"/>
    <w:rsid w:val="00163638"/>
    <w:rsid w:val="001637B2"/>
    <w:rsid w:val="001649B7"/>
    <w:rsid w:val="00165670"/>
    <w:rsid w:val="00167E21"/>
    <w:rsid w:val="00170B6D"/>
    <w:rsid w:val="00171B14"/>
    <w:rsid w:val="0017242B"/>
    <w:rsid w:val="001727A3"/>
    <w:rsid w:val="00173AD6"/>
    <w:rsid w:val="00173DE8"/>
    <w:rsid w:val="00173E7C"/>
    <w:rsid w:val="001745A7"/>
    <w:rsid w:val="00174966"/>
    <w:rsid w:val="00175A7A"/>
    <w:rsid w:val="00175AA8"/>
    <w:rsid w:val="00175B70"/>
    <w:rsid w:val="00175BCE"/>
    <w:rsid w:val="00175CB4"/>
    <w:rsid w:val="00175F8A"/>
    <w:rsid w:val="0017604D"/>
    <w:rsid w:val="00177230"/>
    <w:rsid w:val="0018000F"/>
    <w:rsid w:val="001801D0"/>
    <w:rsid w:val="00180711"/>
    <w:rsid w:val="00180731"/>
    <w:rsid w:val="00180804"/>
    <w:rsid w:val="00180E7C"/>
    <w:rsid w:val="001815A9"/>
    <w:rsid w:val="00181722"/>
    <w:rsid w:val="00181CE9"/>
    <w:rsid w:val="00182801"/>
    <w:rsid w:val="00182B22"/>
    <w:rsid w:val="00182F4E"/>
    <w:rsid w:val="0018333F"/>
    <w:rsid w:val="00183372"/>
    <w:rsid w:val="00183C7A"/>
    <w:rsid w:val="00183EF9"/>
    <w:rsid w:val="001840B2"/>
    <w:rsid w:val="00184284"/>
    <w:rsid w:val="00184926"/>
    <w:rsid w:val="00184A19"/>
    <w:rsid w:val="00184CAF"/>
    <w:rsid w:val="00184DC0"/>
    <w:rsid w:val="001851FB"/>
    <w:rsid w:val="00185A2B"/>
    <w:rsid w:val="00185C36"/>
    <w:rsid w:val="00185CCC"/>
    <w:rsid w:val="0018670D"/>
    <w:rsid w:val="0018780B"/>
    <w:rsid w:val="001906D1"/>
    <w:rsid w:val="00190921"/>
    <w:rsid w:val="0019151D"/>
    <w:rsid w:val="00191D6D"/>
    <w:rsid w:val="00192122"/>
    <w:rsid w:val="00193E4D"/>
    <w:rsid w:val="00193FDB"/>
    <w:rsid w:val="00194A22"/>
    <w:rsid w:val="00196050"/>
    <w:rsid w:val="00196B5A"/>
    <w:rsid w:val="00197E6F"/>
    <w:rsid w:val="00197E8A"/>
    <w:rsid w:val="00197E98"/>
    <w:rsid w:val="001A0333"/>
    <w:rsid w:val="001A0354"/>
    <w:rsid w:val="001A078F"/>
    <w:rsid w:val="001A0CBB"/>
    <w:rsid w:val="001A0F1A"/>
    <w:rsid w:val="001A12FE"/>
    <w:rsid w:val="001A1759"/>
    <w:rsid w:val="001A17F0"/>
    <w:rsid w:val="001A19AF"/>
    <w:rsid w:val="001A1B44"/>
    <w:rsid w:val="001A2538"/>
    <w:rsid w:val="001A3273"/>
    <w:rsid w:val="001A340B"/>
    <w:rsid w:val="001A372F"/>
    <w:rsid w:val="001A395B"/>
    <w:rsid w:val="001A3F60"/>
    <w:rsid w:val="001A4BA1"/>
    <w:rsid w:val="001A4E0D"/>
    <w:rsid w:val="001A4EDC"/>
    <w:rsid w:val="001A502B"/>
    <w:rsid w:val="001A5B61"/>
    <w:rsid w:val="001A6B46"/>
    <w:rsid w:val="001A74CD"/>
    <w:rsid w:val="001B0BA8"/>
    <w:rsid w:val="001B0BF2"/>
    <w:rsid w:val="001B117D"/>
    <w:rsid w:val="001B1C75"/>
    <w:rsid w:val="001B266B"/>
    <w:rsid w:val="001B2CA8"/>
    <w:rsid w:val="001B332C"/>
    <w:rsid w:val="001B34E0"/>
    <w:rsid w:val="001B36FB"/>
    <w:rsid w:val="001B37A0"/>
    <w:rsid w:val="001B451E"/>
    <w:rsid w:val="001B465A"/>
    <w:rsid w:val="001B4D0C"/>
    <w:rsid w:val="001B57E7"/>
    <w:rsid w:val="001B6085"/>
    <w:rsid w:val="001B636D"/>
    <w:rsid w:val="001B650D"/>
    <w:rsid w:val="001B6920"/>
    <w:rsid w:val="001B6D63"/>
    <w:rsid w:val="001B6F55"/>
    <w:rsid w:val="001B7406"/>
    <w:rsid w:val="001B74E2"/>
    <w:rsid w:val="001B799E"/>
    <w:rsid w:val="001B7CC0"/>
    <w:rsid w:val="001B7F5E"/>
    <w:rsid w:val="001B7F92"/>
    <w:rsid w:val="001C0A0B"/>
    <w:rsid w:val="001C187B"/>
    <w:rsid w:val="001C3735"/>
    <w:rsid w:val="001C3BB4"/>
    <w:rsid w:val="001C3C97"/>
    <w:rsid w:val="001C452A"/>
    <w:rsid w:val="001C49A5"/>
    <w:rsid w:val="001C531C"/>
    <w:rsid w:val="001C5487"/>
    <w:rsid w:val="001C6229"/>
    <w:rsid w:val="001C639C"/>
    <w:rsid w:val="001C667E"/>
    <w:rsid w:val="001C69ED"/>
    <w:rsid w:val="001C73AC"/>
    <w:rsid w:val="001C7F0D"/>
    <w:rsid w:val="001D0E9C"/>
    <w:rsid w:val="001D143A"/>
    <w:rsid w:val="001D1E88"/>
    <w:rsid w:val="001D2337"/>
    <w:rsid w:val="001D2570"/>
    <w:rsid w:val="001D2B2B"/>
    <w:rsid w:val="001D2BD3"/>
    <w:rsid w:val="001D352B"/>
    <w:rsid w:val="001D6A79"/>
    <w:rsid w:val="001D7130"/>
    <w:rsid w:val="001E010C"/>
    <w:rsid w:val="001E0B30"/>
    <w:rsid w:val="001E0C8F"/>
    <w:rsid w:val="001E0D15"/>
    <w:rsid w:val="001E1335"/>
    <w:rsid w:val="001E1388"/>
    <w:rsid w:val="001E168D"/>
    <w:rsid w:val="001E1EFF"/>
    <w:rsid w:val="001E21E2"/>
    <w:rsid w:val="001E27FA"/>
    <w:rsid w:val="001E2AFE"/>
    <w:rsid w:val="001E2D78"/>
    <w:rsid w:val="001E34A8"/>
    <w:rsid w:val="001E3C87"/>
    <w:rsid w:val="001E41C4"/>
    <w:rsid w:val="001E4483"/>
    <w:rsid w:val="001E5407"/>
    <w:rsid w:val="001E5BD1"/>
    <w:rsid w:val="001E5C2B"/>
    <w:rsid w:val="001E7C91"/>
    <w:rsid w:val="001F0526"/>
    <w:rsid w:val="001F1237"/>
    <w:rsid w:val="001F132E"/>
    <w:rsid w:val="001F1546"/>
    <w:rsid w:val="001F1F60"/>
    <w:rsid w:val="001F2C5A"/>
    <w:rsid w:val="001F38B0"/>
    <w:rsid w:val="001F3A89"/>
    <w:rsid w:val="001F486E"/>
    <w:rsid w:val="001F4B2F"/>
    <w:rsid w:val="001F52CE"/>
    <w:rsid w:val="001F5341"/>
    <w:rsid w:val="001F544F"/>
    <w:rsid w:val="001F5915"/>
    <w:rsid w:val="001F5A21"/>
    <w:rsid w:val="001F5AC9"/>
    <w:rsid w:val="001F6792"/>
    <w:rsid w:val="001F6AFE"/>
    <w:rsid w:val="001F7225"/>
    <w:rsid w:val="001F72FE"/>
    <w:rsid w:val="001F76F1"/>
    <w:rsid w:val="00200A09"/>
    <w:rsid w:val="002024D4"/>
    <w:rsid w:val="002029AD"/>
    <w:rsid w:val="002034FD"/>
    <w:rsid w:val="00203AA5"/>
    <w:rsid w:val="00203D33"/>
    <w:rsid w:val="00203D5F"/>
    <w:rsid w:val="00203E02"/>
    <w:rsid w:val="002046B7"/>
    <w:rsid w:val="00204AB5"/>
    <w:rsid w:val="00204DF4"/>
    <w:rsid w:val="00205526"/>
    <w:rsid w:val="00205933"/>
    <w:rsid w:val="00205B2F"/>
    <w:rsid w:val="002067E1"/>
    <w:rsid w:val="00206F17"/>
    <w:rsid w:val="00206FF1"/>
    <w:rsid w:val="002079B7"/>
    <w:rsid w:val="002106A6"/>
    <w:rsid w:val="00211018"/>
    <w:rsid w:val="00211465"/>
    <w:rsid w:val="00211659"/>
    <w:rsid w:val="00211D2C"/>
    <w:rsid w:val="00212CCE"/>
    <w:rsid w:val="002134D7"/>
    <w:rsid w:val="00213CD6"/>
    <w:rsid w:val="00213D1C"/>
    <w:rsid w:val="002148BA"/>
    <w:rsid w:val="00214E33"/>
    <w:rsid w:val="0021535E"/>
    <w:rsid w:val="00215B66"/>
    <w:rsid w:val="002163DE"/>
    <w:rsid w:val="00216657"/>
    <w:rsid w:val="00217630"/>
    <w:rsid w:val="00217B7A"/>
    <w:rsid w:val="002211F8"/>
    <w:rsid w:val="002215FE"/>
    <w:rsid w:val="0022187B"/>
    <w:rsid w:val="00221C25"/>
    <w:rsid w:val="00221F50"/>
    <w:rsid w:val="0022209F"/>
    <w:rsid w:val="00222372"/>
    <w:rsid w:val="00222915"/>
    <w:rsid w:val="00222AA4"/>
    <w:rsid w:val="00222BDF"/>
    <w:rsid w:val="00222D00"/>
    <w:rsid w:val="00222F2B"/>
    <w:rsid w:val="00222FDD"/>
    <w:rsid w:val="00223B74"/>
    <w:rsid w:val="00223F29"/>
    <w:rsid w:val="00223F36"/>
    <w:rsid w:val="00225233"/>
    <w:rsid w:val="00225B3A"/>
    <w:rsid w:val="002260C6"/>
    <w:rsid w:val="00226215"/>
    <w:rsid w:val="002262D0"/>
    <w:rsid w:val="002266F5"/>
    <w:rsid w:val="00226A72"/>
    <w:rsid w:val="00227580"/>
    <w:rsid w:val="00227801"/>
    <w:rsid w:val="00227E62"/>
    <w:rsid w:val="00227EA7"/>
    <w:rsid w:val="00230511"/>
    <w:rsid w:val="00230C6A"/>
    <w:rsid w:val="00230C91"/>
    <w:rsid w:val="00230D7F"/>
    <w:rsid w:val="002318C9"/>
    <w:rsid w:val="00231AA1"/>
    <w:rsid w:val="0023230D"/>
    <w:rsid w:val="00232BF0"/>
    <w:rsid w:val="00232CF4"/>
    <w:rsid w:val="00233156"/>
    <w:rsid w:val="002333D9"/>
    <w:rsid w:val="00233602"/>
    <w:rsid w:val="002339FA"/>
    <w:rsid w:val="002341FF"/>
    <w:rsid w:val="002345C6"/>
    <w:rsid w:val="00234C87"/>
    <w:rsid w:val="0023514D"/>
    <w:rsid w:val="0023597D"/>
    <w:rsid w:val="00235A4C"/>
    <w:rsid w:val="00235B44"/>
    <w:rsid w:val="00236830"/>
    <w:rsid w:val="00236BBF"/>
    <w:rsid w:val="00236E4D"/>
    <w:rsid w:val="00237598"/>
    <w:rsid w:val="00237676"/>
    <w:rsid w:val="0024010B"/>
    <w:rsid w:val="00241164"/>
    <w:rsid w:val="002418BE"/>
    <w:rsid w:val="00242155"/>
    <w:rsid w:val="002422F5"/>
    <w:rsid w:val="0024232D"/>
    <w:rsid w:val="00242339"/>
    <w:rsid w:val="00242490"/>
    <w:rsid w:val="0024281F"/>
    <w:rsid w:val="00242982"/>
    <w:rsid w:val="00243B0C"/>
    <w:rsid w:val="00243CE3"/>
    <w:rsid w:val="002447D3"/>
    <w:rsid w:val="00244973"/>
    <w:rsid w:val="00244CA7"/>
    <w:rsid w:val="00244E47"/>
    <w:rsid w:val="002451B4"/>
    <w:rsid w:val="0024527A"/>
    <w:rsid w:val="002461AF"/>
    <w:rsid w:val="0024620D"/>
    <w:rsid w:val="0024629B"/>
    <w:rsid w:val="002465AC"/>
    <w:rsid w:val="002465EA"/>
    <w:rsid w:val="00246896"/>
    <w:rsid w:val="00246BDB"/>
    <w:rsid w:val="00246D01"/>
    <w:rsid w:val="0025041D"/>
    <w:rsid w:val="00250E5E"/>
    <w:rsid w:val="0025136D"/>
    <w:rsid w:val="002513BA"/>
    <w:rsid w:val="002514F1"/>
    <w:rsid w:val="00251758"/>
    <w:rsid w:val="00251AEB"/>
    <w:rsid w:val="002522BD"/>
    <w:rsid w:val="00252855"/>
    <w:rsid w:val="0025291C"/>
    <w:rsid w:val="00252C42"/>
    <w:rsid w:val="002530D9"/>
    <w:rsid w:val="0025326D"/>
    <w:rsid w:val="00253797"/>
    <w:rsid w:val="00254633"/>
    <w:rsid w:val="00254762"/>
    <w:rsid w:val="00255335"/>
    <w:rsid w:val="00255E03"/>
    <w:rsid w:val="00255E50"/>
    <w:rsid w:val="00256074"/>
    <w:rsid w:val="00256430"/>
    <w:rsid w:val="002565B6"/>
    <w:rsid w:val="0025692B"/>
    <w:rsid w:val="002571FF"/>
    <w:rsid w:val="002576DB"/>
    <w:rsid w:val="00257849"/>
    <w:rsid w:val="002606EB"/>
    <w:rsid w:val="002613D5"/>
    <w:rsid w:val="002615AC"/>
    <w:rsid w:val="00261A58"/>
    <w:rsid w:val="00261CEB"/>
    <w:rsid w:val="002626FE"/>
    <w:rsid w:val="00262CA3"/>
    <w:rsid w:val="00262D9A"/>
    <w:rsid w:val="00263189"/>
    <w:rsid w:val="002636A0"/>
    <w:rsid w:val="002642C0"/>
    <w:rsid w:val="0026542B"/>
    <w:rsid w:val="002657EF"/>
    <w:rsid w:val="00265899"/>
    <w:rsid w:val="00265D62"/>
    <w:rsid w:val="0026609A"/>
    <w:rsid w:val="002663E6"/>
    <w:rsid w:val="00266C31"/>
    <w:rsid w:val="00266F6F"/>
    <w:rsid w:val="002670BD"/>
    <w:rsid w:val="00267397"/>
    <w:rsid w:val="00267D60"/>
    <w:rsid w:val="00270649"/>
    <w:rsid w:val="0027195B"/>
    <w:rsid w:val="00271DD3"/>
    <w:rsid w:val="0027261B"/>
    <w:rsid w:val="00272C54"/>
    <w:rsid w:val="0027315E"/>
    <w:rsid w:val="0027364C"/>
    <w:rsid w:val="002736ED"/>
    <w:rsid w:val="00273CEC"/>
    <w:rsid w:val="00274C8E"/>
    <w:rsid w:val="0027637A"/>
    <w:rsid w:val="00276C27"/>
    <w:rsid w:val="0027704E"/>
    <w:rsid w:val="00277225"/>
    <w:rsid w:val="0027754B"/>
    <w:rsid w:val="00277732"/>
    <w:rsid w:val="00281206"/>
    <w:rsid w:val="00281A11"/>
    <w:rsid w:val="00281F13"/>
    <w:rsid w:val="00282277"/>
    <w:rsid w:val="00282B41"/>
    <w:rsid w:val="00282E1B"/>
    <w:rsid w:val="002833F4"/>
    <w:rsid w:val="00283D94"/>
    <w:rsid w:val="00283FEB"/>
    <w:rsid w:val="00284161"/>
    <w:rsid w:val="002845C0"/>
    <w:rsid w:val="0028460F"/>
    <w:rsid w:val="00284A64"/>
    <w:rsid w:val="00284D0A"/>
    <w:rsid w:val="00285CAF"/>
    <w:rsid w:val="0028644B"/>
    <w:rsid w:val="0028733D"/>
    <w:rsid w:val="00287346"/>
    <w:rsid w:val="00287A01"/>
    <w:rsid w:val="00287E8C"/>
    <w:rsid w:val="002905DE"/>
    <w:rsid w:val="0029065D"/>
    <w:rsid w:val="002909B1"/>
    <w:rsid w:val="00290A20"/>
    <w:rsid w:val="00290B09"/>
    <w:rsid w:val="00290CCB"/>
    <w:rsid w:val="00291710"/>
    <w:rsid w:val="002919D1"/>
    <w:rsid w:val="00291F37"/>
    <w:rsid w:val="002938F6"/>
    <w:rsid w:val="00293CE8"/>
    <w:rsid w:val="002945F7"/>
    <w:rsid w:val="00294DCA"/>
    <w:rsid w:val="00296AAE"/>
    <w:rsid w:val="00297E9C"/>
    <w:rsid w:val="002A0C2E"/>
    <w:rsid w:val="002A1ED5"/>
    <w:rsid w:val="002A2E00"/>
    <w:rsid w:val="002A384E"/>
    <w:rsid w:val="002A3E37"/>
    <w:rsid w:val="002A44B5"/>
    <w:rsid w:val="002A47F8"/>
    <w:rsid w:val="002A4B49"/>
    <w:rsid w:val="002A5362"/>
    <w:rsid w:val="002A53A9"/>
    <w:rsid w:val="002A5428"/>
    <w:rsid w:val="002A5960"/>
    <w:rsid w:val="002A5CB0"/>
    <w:rsid w:val="002A607D"/>
    <w:rsid w:val="002A71BE"/>
    <w:rsid w:val="002A75A4"/>
    <w:rsid w:val="002A7A55"/>
    <w:rsid w:val="002B06F4"/>
    <w:rsid w:val="002B084B"/>
    <w:rsid w:val="002B0E92"/>
    <w:rsid w:val="002B0FCF"/>
    <w:rsid w:val="002B183B"/>
    <w:rsid w:val="002B1C18"/>
    <w:rsid w:val="002B2621"/>
    <w:rsid w:val="002B2B8C"/>
    <w:rsid w:val="002B2D39"/>
    <w:rsid w:val="002B355B"/>
    <w:rsid w:val="002B3C37"/>
    <w:rsid w:val="002B3D5A"/>
    <w:rsid w:val="002B403A"/>
    <w:rsid w:val="002B4251"/>
    <w:rsid w:val="002B4968"/>
    <w:rsid w:val="002B5CB1"/>
    <w:rsid w:val="002B616A"/>
    <w:rsid w:val="002B6732"/>
    <w:rsid w:val="002B7924"/>
    <w:rsid w:val="002B7B7D"/>
    <w:rsid w:val="002B7F55"/>
    <w:rsid w:val="002C1646"/>
    <w:rsid w:val="002C17C0"/>
    <w:rsid w:val="002C18CC"/>
    <w:rsid w:val="002C18EE"/>
    <w:rsid w:val="002C1AD3"/>
    <w:rsid w:val="002C1DC5"/>
    <w:rsid w:val="002C1F83"/>
    <w:rsid w:val="002C2489"/>
    <w:rsid w:val="002C255C"/>
    <w:rsid w:val="002C2586"/>
    <w:rsid w:val="002C2A18"/>
    <w:rsid w:val="002C2A39"/>
    <w:rsid w:val="002C2C97"/>
    <w:rsid w:val="002C369F"/>
    <w:rsid w:val="002C3831"/>
    <w:rsid w:val="002C3BC0"/>
    <w:rsid w:val="002C4193"/>
    <w:rsid w:val="002C4898"/>
    <w:rsid w:val="002C4EED"/>
    <w:rsid w:val="002C546A"/>
    <w:rsid w:val="002C5C6E"/>
    <w:rsid w:val="002C68B9"/>
    <w:rsid w:val="002C69AE"/>
    <w:rsid w:val="002C732E"/>
    <w:rsid w:val="002C78CD"/>
    <w:rsid w:val="002C7F79"/>
    <w:rsid w:val="002D0524"/>
    <w:rsid w:val="002D0C42"/>
    <w:rsid w:val="002D0EAF"/>
    <w:rsid w:val="002D11FD"/>
    <w:rsid w:val="002D12F9"/>
    <w:rsid w:val="002D1902"/>
    <w:rsid w:val="002D1F36"/>
    <w:rsid w:val="002D221C"/>
    <w:rsid w:val="002D24EA"/>
    <w:rsid w:val="002D2F80"/>
    <w:rsid w:val="002D3736"/>
    <w:rsid w:val="002D38E1"/>
    <w:rsid w:val="002D3B82"/>
    <w:rsid w:val="002D60A2"/>
    <w:rsid w:val="002D6303"/>
    <w:rsid w:val="002E0635"/>
    <w:rsid w:val="002E0C16"/>
    <w:rsid w:val="002E0FEB"/>
    <w:rsid w:val="002E101C"/>
    <w:rsid w:val="002E119D"/>
    <w:rsid w:val="002E1762"/>
    <w:rsid w:val="002E1B1E"/>
    <w:rsid w:val="002E237E"/>
    <w:rsid w:val="002E2FC1"/>
    <w:rsid w:val="002E3832"/>
    <w:rsid w:val="002E4421"/>
    <w:rsid w:val="002E47AA"/>
    <w:rsid w:val="002E4C0F"/>
    <w:rsid w:val="002E51AE"/>
    <w:rsid w:val="002E539F"/>
    <w:rsid w:val="002E59EC"/>
    <w:rsid w:val="002E6159"/>
    <w:rsid w:val="002E6714"/>
    <w:rsid w:val="002E6C2B"/>
    <w:rsid w:val="002E6F20"/>
    <w:rsid w:val="002E746E"/>
    <w:rsid w:val="002E7510"/>
    <w:rsid w:val="002E7767"/>
    <w:rsid w:val="002F0815"/>
    <w:rsid w:val="002F0D58"/>
    <w:rsid w:val="002F0FC9"/>
    <w:rsid w:val="002F4834"/>
    <w:rsid w:val="002F583A"/>
    <w:rsid w:val="002F58F4"/>
    <w:rsid w:val="002F5DD0"/>
    <w:rsid w:val="002F6BFF"/>
    <w:rsid w:val="002F6E1B"/>
    <w:rsid w:val="002F7881"/>
    <w:rsid w:val="002F7919"/>
    <w:rsid w:val="002F7C35"/>
    <w:rsid w:val="00300218"/>
    <w:rsid w:val="003002C9"/>
    <w:rsid w:val="0030089E"/>
    <w:rsid w:val="00301949"/>
    <w:rsid w:val="00301F34"/>
    <w:rsid w:val="0030388A"/>
    <w:rsid w:val="00303C47"/>
    <w:rsid w:val="0030433B"/>
    <w:rsid w:val="00304727"/>
    <w:rsid w:val="00304B99"/>
    <w:rsid w:val="003050F7"/>
    <w:rsid w:val="0030683F"/>
    <w:rsid w:val="00306B48"/>
    <w:rsid w:val="003070B2"/>
    <w:rsid w:val="0030772E"/>
    <w:rsid w:val="00307BEA"/>
    <w:rsid w:val="0031025B"/>
    <w:rsid w:val="00310454"/>
    <w:rsid w:val="00310570"/>
    <w:rsid w:val="00310775"/>
    <w:rsid w:val="0031110B"/>
    <w:rsid w:val="00311594"/>
    <w:rsid w:val="003116EE"/>
    <w:rsid w:val="00311BE5"/>
    <w:rsid w:val="00312836"/>
    <w:rsid w:val="00314142"/>
    <w:rsid w:val="00315348"/>
    <w:rsid w:val="00315694"/>
    <w:rsid w:val="00315BD9"/>
    <w:rsid w:val="00316644"/>
    <w:rsid w:val="00316801"/>
    <w:rsid w:val="003174B4"/>
    <w:rsid w:val="00317F27"/>
    <w:rsid w:val="00321258"/>
    <w:rsid w:val="00322693"/>
    <w:rsid w:val="00323630"/>
    <w:rsid w:val="003245C3"/>
    <w:rsid w:val="00324CE3"/>
    <w:rsid w:val="00324EA6"/>
    <w:rsid w:val="00325B32"/>
    <w:rsid w:val="00326105"/>
    <w:rsid w:val="0032671C"/>
    <w:rsid w:val="00327218"/>
    <w:rsid w:val="00327433"/>
    <w:rsid w:val="00327DD2"/>
    <w:rsid w:val="003301A6"/>
    <w:rsid w:val="00330ED5"/>
    <w:rsid w:val="00330F00"/>
    <w:rsid w:val="0033126C"/>
    <w:rsid w:val="00332C11"/>
    <w:rsid w:val="003332B6"/>
    <w:rsid w:val="003332C3"/>
    <w:rsid w:val="003334AA"/>
    <w:rsid w:val="0033364F"/>
    <w:rsid w:val="00333B9D"/>
    <w:rsid w:val="00333E4E"/>
    <w:rsid w:val="00334890"/>
    <w:rsid w:val="00334E44"/>
    <w:rsid w:val="003350EE"/>
    <w:rsid w:val="0033562C"/>
    <w:rsid w:val="00336324"/>
    <w:rsid w:val="0033694A"/>
    <w:rsid w:val="00337052"/>
    <w:rsid w:val="00337215"/>
    <w:rsid w:val="0033772A"/>
    <w:rsid w:val="00337FE4"/>
    <w:rsid w:val="003408B9"/>
    <w:rsid w:val="00340A73"/>
    <w:rsid w:val="00340CD1"/>
    <w:rsid w:val="00340D80"/>
    <w:rsid w:val="00340D8D"/>
    <w:rsid w:val="00341D6E"/>
    <w:rsid w:val="00341E88"/>
    <w:rsid w:val="003421A0"/>
    <w:rsid w:val="00342F0E"/>
    <w:rsid w:val="00343814"/>
    <w:rsid w:val="0034426B"/>
    <w:rsid w:val="003449A4"/>
    <w:rsid w:val="00344B98"/>
    <w:rsid w:val="003453E1"/>
    <w:rsid w:val="003454B5"/>
    <w:rsid w:val="0035055D"/>
    <w:rsid w:val="0035168B"/>
    <w:rsid w:val="003525F2"/>
    <w:rsid w:val="00353214"/>
    <w:rsid w:val="00354036"/>
    <w:rsid w:val="00354211"/>
    <w:rsid w:val="003548F6"/>
    <w:rsid w:val="00354BC3"/>
    <w:rsid w:val="00355135"/>
    <w:rsid w:val="00355510"/>
    <w:rsid w:val="003563CF"/>
    <w:rsid w:val="0035798D"/>
    <w:rsid w:val="00357ACB"/>
    <w:rsid w:val="00357FAF"/>
    <w:rsid w:val="0036159E"/>
    <w:rsid w:val="003617A3"/>
    <w:rsid w:val="00361E8F"/>
    <w:rsid w:val="00361F38"/>
    <w:rsid w:val="003642A4"/>
    <w:rsid w:val="00364399"/>
    <w:rsid w:val="0036459A"/>
    <w:rsid w:val="00364E90"/>
    <w:rsid w:val="00365541"/>
    <w:rsid w:val="003655AB"/>
    <w:rsid w:val="00366A0D"/>
    <w:rsid w:val="003671A7"/>
    <w:rsid w:val="00367EB0"/>
    <w:rsid w:val="003709DC"/>
    <w:rsid w:val="00370AB6"/>
    <w:rsid w:val="00370BA3"/>
    <w:rsid w:val="00370CC0"/>
    <w:rsid w:val="0037106B"/>
    <w:rsid w:val="003710B3"/>
    <w:rsid w:val="003716C0"/>
    <w:rsid w:val="00371C8B"/>
    <w:rsid w:val="00372176"/>
    <w:rsid w:val="00372E81"/>
    <w:rsid w:val="003736C4"/>
    <w:rsid w:val="00373F31"/>
    <w:rsid w:val="00373FF9"/>
    <w:rsid w:val="003747AB"/>
    <w:rsid w:val="0037494E"/>
    <w:rsid w:val="0037584E"/>
    <w:rsid w:val="00375949"/>
    <w:rsid w:val="00375BEF"/>
    <w:rsid w:val="003763F4"/>
    <w:rsid w:val="003767B5"/>
    <w:rsid w:val="00376852"/>
    <w:rsid w:val="003768CA"/>
    <w:rsid w:val="00376FD4"/>
    <w:rsid w:val="0037716C"/>
    <w:rsid w:val="003774A4"/>
    <w:rsid w:val="00377E63"/>
    <w:rsid w:val="00377F32"/>
    <w:rsid w:val="00377F68"/>
    <w:rsid w:val="003825F6"/>
    <w:rsid w:val="0038346D"/>
    <w:rsid w:val="00383841"/>
    <w:rsid w:val="00383955"/>
    <w:rsid w:val="00383E3F"/>
    <w:rsid w:val="003840E2"/>
    <w:rsid w:val="0038449B"/>
    <w:rsid w:val="0038584D"/>
    <w:rsid w:val="0038608A"/>
    <w:rsid w:val="003860C0"/>
    <w:rsid w:val="00386142"/>
    <w:rsid w:val="0038646B"/>
    <w:rsid w:val="00386761"/>
    <w:rsid w:val="00386A03"/>
    <w:rsid w:val="00386AAD"/>
    <w:rsid w:val="00387C12"/>
    <w:rsid w:val="0039025A"/>
    <w:rsid w:val="003904EB"/>
    <w:rsid w:val="00391324"/>
    <w:rsid w:val="00391398"/>
    <w:rsid w:val="003919BA"/>
    <w:rsid w:val="00392A4E"/>
    <w:rsid w:val="003936D6"/>
    <w:rsid w:val="003938BF"/>
    <w:rsid w:val="003951F8"/>
    <w:rsid w:val="00395729"/>
    <w:rsid w:val="003960E5"/>
    <w:rsid w:val="00396F04"/>
    <w:rsid w:val="00396FC6"/>
    <w:rsid w:val="0039702D"/>
    <w:rsid w:val="00397061"/>
    <w:rsid w:val="0039797E"/>
    <w:rsid w:val="00397F30"/>
    <w:rsid w:val="003A0FA8"/>
    <w:rsid w:val="003A1219"/>
    <w:rsid w:val="003A14C1"/>
    <w:rsid w:val="003A24DC"/>
    <w:rsid w:val="003A2897"/>
    <w:rsid w:val="003A367B"/>
    <w:rsid w:val="003A3B56"/>
    <w:rsid w:val="003A3E55"/>
    <w:rsid w:val="003A42F6"/>
    <w:rsid w:val="003A5168"/>
    <w:rsid w:val="003A5C59"/>
    <w:rsid w:val="003A6083"/>
    <w:rsid w:val="003A633C"/>
    <w:rsid w:val="003A63FE"/>
    <w:rsid w:val="003A67F9"/>
    <w:rsid w:val="003A691B"/>
    <w:rsid w:val="003A69CC"/>
    <w:rsid w:val="003A73B2"/>
    <w:rsid w:val="003B05CB"/>
    <w:rsid w:val="003B0B47"/>
    <w:rsid w:val="003B15F4"/>
    <w:rsid w:val="003B1C19"/>
    <w:rsid w:val="003B1C29"/>
    <w:rsid w:val="003B2F8F"/>
    <w:rsid w:val="003B538C"/>
    <w:rsid w:val="003B68F6"/>
    <w:rsid w:val="003B6B31"/>
    <w:rsid w:val="003B7671"/>
    <w:rsid w:val="003C014F"/>
    <w:rsid w:val="003C0299"/>
    <w:rsid w:val="003C110D"/>
    <w:rsid w:val="003C1C4D"/>
    <w:rsid w:val="003C2183"/>
    <w:rsid w:val="003C3569"/>
    <w:rsid w:val="003C358A"/>
    <w:rsid w:val="003C4AE5"/>
    <w:rsid w:val="003C5893"/>
    <w:rsid w:val="003C58E2"/>
    <w:rsid w:val="003C69B3"/>
    <w:rsid w:val="003C71F8"/>
    <w:rsid w:val="003C7C68"/>
    <w:rsid w:val="003D02C1"/>
    <w:rsid w:val="003D0EAE"/>
    <w:rsid w:val="003D0EE4"/>
    <w:rsid w:val="003D1832"/>
    <w:rsid w:val="003D1E41"/>
    <w:rsid w:val="003D2E8B"/>
    <w:rsid w:val="003D33A5"/>
    <w:rsid w:val="003D3760"/>
    <w:rsid w:val="003D394B"/>
    <w:rsid w:val="003D4700"/>
    <w:rsid w:val="003D484A"/>
    <w:rsid w:val="003D4EB8"/>
    <w:rsid w:val="003D564E"/>
    <w:rsid w:val="003D5B85"/>
    <w:rsid w:val="003D7163"/>
    <w:rsid w:val="003D7C08"/>
    <w:rsid w:val="003D7C3B"/>
    <w:rsid w:val="003D7D48"/>
    <w:rsid w:val="003E03EC"/>
    <w:rsid w:val="003E0E4D"/>
    <w:rsid w:val="003E178B"/>
    <w:rsid w:val="003E1E7A"/>
    <w:rsid w:val="003E27D4"/>
    <w:rsid w:val="003E3B3E"/>
    <w:rsid w:val="003E40D7"/>
    <w:rsid w:val="003E4339"/>
    <w:rsid w:val="003E4491"/>
    <w:rsid w:val="003E4A55"/>
    <w:rsid w:val="003E4C81"/>
    <w:rsid w:val="003E4EE9"/>
    <w:rsid w:val="003E5DF9"/>
    <w:rsid w:val="003E6404"/>
    <w:rsid w:val="003E6BB5"/>
    <w:rsid w:val="003E6DDF"/>
    <w:rsid w:val="003E74C0"/>
    <w:rsid w:val="003E7908"/>
    <w:rsid w:val="003F0637"/>
    <w:rsid w:val="003F0BEA"/>
    <w:rsid w:val="003F1408"/>
    <w:rsid w:val="003F2096"/>
    <w:rsid w:val="003F213D"/>
    <w:rsid w:val="003F2CE9"/>
    <w:rsid w:val="003F2ED1"/>
    <w:rsid w:val="003F3B23"/>
    <w:rsid w:val="003F3B40"/>
    <w:rsid w:val="003F3CAC"/>
    <w:rsid w:val="003F40A9"/>
    <w:rsid w:val="003F41D9"/>
    <w:rsid w:val="003F5542"/>
    <w:rsid w:val="003F5D55"/>
    <w:rsid w:val="003F62E6"/>
    <w:rsid w:val="003F6382"/>
    <w:rsid w:val="003F6D37"/>
    <w:rsid w:val="003F7654"/>
    <w:rsid w:val="003F7966"/>
    <w:rsid w:val="00400B0B"/>
    <w:rsid w:val="00400DC8"/>
    <w:rsid w:val="0040164B"/>
    <w:rsid w:val="00401662"/>
    <w:rsid w:val="0040178E"/>
    <w:rsid w:val="00402293"/>
    <w:rsid w:val="00402934"/>
    <w:rsid w:val="00403B40"/>
    <w:rsid w:val="00403D8C"/>
    <w:rsid w:val="00404F44"/>
    <w:rsid w:val="0040533F"/>
    <w:rsid w:val="00405448"/>
    <w:rsid w:val="004059AD"/>
    <w:rsid w:val="00405FD5"/>
    <w:rsid w:val="00406004"/>
    <w:rsid w:val="00406377"/>
    <w:rsid w:val="00407B20"/>
    <w:rsid w:val="004100F1"/>
    <w:rsid w:val="00410298"/>
    <w:rsid w:val="00410E34"/>
    <w:rsid w:val="00410E9C"/>
    <w:rsid w:val="00411A4B"/>
    <w:rsid w:val="00411E5B"/>
    <w:rsid w:val="004121F5"/>
    <w:rsid w:val="0041285F"/>
    <w:rsid w:val="00412917"/>
    <w:rsid w:val="00412C8F"/>
    <w:rsid w:val="00412D1F"/>
    <w:rsid w:val="00414301"/>
    <w:rsid w:val="004149E5"/>
    <w:rsid w:val="004149EF"/>
    <w:rsid w:val="00414A73"/>
    <w:rsid w:val="00415EAC"/>
    <w:rsid w:val="004161A3"/>
    <w:rsid w:val="0041657E"/>
    <w:rsid w:val="00416A24"/>
    <w:rsid w:val="00416C57"/>
    <w:rsid w:val="004174CD"/>
    <w:rsid w:val="00417717"/>
    <w:rsid w:val="004179CF"/>
    <w:rsid w:val="00417FE3"/>
    <w:rsid w:val="0042011A"/>
    <w:rsid w:val="004202BB"/>
    <w:rsid w:val="004205DD"/>
    <w:rsid w:val="004210EC"/>
    <w:rsid w:val="00421667"/>
    <w:rsid w:val="00421738"/>
    <w:rsid w:val="00421E59"/>
    <w:rsid w:val="0042200A"/>
    <w:rsid w:val="00422478"/>
    <w:rsid w:val="0042283E"/>
    <w:rsid w:val="00422A65"/>
    <w:rsid w:val="004231BE"/>
    <w:rsid w:val="0042378A"/>
    <w:rsid w:val="00423FA2"/>
    <w:rsid w:val="004240FA"/>
    <w:rsid w:val="0042421B"/>
    <w:rsid w:val="004246F3"/>
    <w:rsid w:val="004254C3"/>
    <w:rsid w:val="00425DE6"/>
    <w:rsid w:val="0042602B"/>
    <w:rsid w:val="00426122"/>
    <w:rsid w:val="00427148"/>
    <w:rsid w:val="004274E1"/>
    <w:rsid w:val="00427D89"/>
    <w:rsid w:val="00427EAC"/>
    <w:rsid w:val="004306BF"/>
    <w:rsid w:val="0043073B"/>
    <w:rsid w:val="00431304"/>
    <w:rsid w:val="00431824"/>
    <w:rsid w:val="004320BA"/>
    <w:rsid w:val="004325B6"/>
    <w:rsid w:val="00432D7A"/>
    <w:rsid w:val="004333FD"/>
    <w:rsid w:val="004336C3"/>
    <w:rsid w:val="00433C88"/>
    <w:rsid w:val="00434ABE"/>
    <w:rsid w:val="00434B07"/>
    <w:rsid w:val="00435055"/>
    <w:rsid w:val="004354BB"/>
    <w:rsid w:val="00435621"/>
    <w:rsid w:val="00435CD5"/>
    <w:rsid w:val="00435DDE"/>
    <w:rsid w:val="004372AC"/>
    <w:rsid w:val="00441430"/>
    <w:rsid w:val="00441713"/>
    <w:rsid w:val="004417E5"/>
    <w:rsid w:val="00442708"/>
    <w:rsid w:val="004427C4"/>
    <w:rsid w:val="00442AA4"/>
    <w:rsid w:val="00442AE2"/>
    <w:rsid w:val="004430C7"/>
    <w:rsid w:val="00443562"/>
    <w:rsid w:val="0044393F"/>
    <w:rsid w:val="00443F25"/>
    <w:rsid w:val="00443FC3"/>
    <w:rsid w:val="00444472"/>
    <w:rsid w:val="00444533"/>
    <w:rsid w:val="00444783"/>
    <w:rsid w:val="00444E67"/>
    <w:rsid w:val="00444FE4"/>
    <w:rsid w:val="00446531"/>
    <w:rsid w:val="00446DD0"/>
    <w:rsid w:val="004500E6"/>
    <w:rsid w:val="0045032B"/>
    <w:rsid w:val="00450D06"/>
    <w:rsid w:val="0045122C"/>
    <w:rsid w:val="004525F9"/>
    <w:rsid w:val="00452DCA"/>
    <w:rsid w:val="00453508"/>
    <w:rsid w:val="00453FEF"/>
    <w:rsid w:val="004543A2"/>
    <w:rsid w:val="00454C2A"/>
    <w:rsid w:val="00454D70"/>
    <w:rsid w:val="00454EA5"/>
    <w:rsid w:val="00457178"/>
    <w:rsid w:val="00457BA8"/>
    <w:rsid w:val="00461957"/>
    <w:rsid w:val="004631E5"/>
    <w:rsid w:val="004641D3"/>
    <w:rsid w:val="004642D9"/>
    <w:rsid w:val="00465687"/>
    <w:rsid w:val="0046570D"/>
    <w:rsid w:val="00465F0B"/>
    <w:rsid w:val="00465F5E"/>
    <w:rsid w:val="0046624C"/>
    <w:rsid w:val="004666DF"/>
    <w:rsid w:val="00466A1B"/>
    <w:rsid w:val="004679A1"/>
    <w:rsid w:val="00467FD4"/>
    <w:rsid w:val="0047039E"/>
    <w:rsid w:val="004709AF"/>
    <w:rsid w:val="004714E6"/>
    <w:rsid w:val="0047150F"/>
    <w:rsid w:val="004733EB"/>
    <w:rsid w:val="00473577"/>
    <w:rsid w:val="004741BE"/>
    <w:rsid w:val="004747E1"/>
    <w:rsid w:val="00475067"/>
    <w:rsid w:val="00475181"/>
    <w:rsid w:val="004755B4"/>
    <w:rsid w:val="00475DA2"/>
    <w:rsid w:val="00476036"/>
    <w:rsid w:val="004766C3"/>
    <w:rsid w:val="00476CC5"/>
    <w:rsid w:val="004770B5"/>
    <w:rsid w:val="00477153"/>
    <w:rsid w:val="004775DA"/>
    <w:rsid w:val="004814B1"/>
    <w:rsid w:val="0048154D"/>
    <w:rsid w:val="00481CA3"/>
    <w:rsid w:val="00481E30"/>
    <w:rsid w:val="004820DE"/>
    <w:rsid w:val="00482861"/>
    <w:rsid w:val="00482D28"/>
    <w:rsid w:val="004831C3"/>
    <w:rsid w:val="00484957"/>
    <w:rsid w:val="00484A1D"/>
    <w:rsid w:val="00484E7B"/>
    <w:rsid w:val="00485402"/>
    <w:rsid w:val="00486167"/>
    <w:rsid w:val="00486E18"/>
    <w:rsid w:val="004871C0"/>
    <w:rsid w:val="00487A19"/>
    <w:rsid w:val="00490470"/>
    <w:rsid w:val="0049065D"/>
    <w:rsid w:val="00490823"/>
    <w:rsid w:val="00490A57"/>
    <w:rsid w:val="004917C8"/>
    <w:rsid w:val="004919A4"/>
    <w:rsid w:val="00491DBB"/>
    <w:rsid w:val="00491F5B"/>
    <w:rsid w:val="00494000"/>
    <w:rsid w:val="00494A94"/>
    <w:rsid w:val="00494D84"/>
    <w:rsid w:val="00494EFC"/>
    <w:rsid w:val="004950F7"/>
    <w:rsid w:val="004957A2"/>
    <w:rsid w:val="00495F58"/>
    <w:rsid w:val="00496BCC"/>
    <w:rsid w:val="0049727F"/>
    <w:rsid w:val="004A00AA"/>
    <w:rsid w:val="004A0521"/>
    <w:rsid w:val="004A0FCB"/>
    <w:rsid w:val="004A1C8E"/>
    <w:rsid w:val="004A1DF1"/>
    <w:rsid w:val="004A1FC8"/>
    <w:rsid w:val="004A2AA9"/>
    <w:rsid w:val="004A3AC5"/>
    <w:rsid w:val="004A3B19"/>
    <w:rsid w:val="004A3F54"/>
    <w:rsid w:val="004A3F5E"/>
    <w:rsid w:val="004A47CD"/>
    <w:rsid w:val="004A4CBC"/>
    <w:rsid w:val="004A50DA"/>
    <w:rsid w:val="004A5494"/>
    <w:rsid w:val="004A5A7A"/>
    <w:rsid w:val="004A6D69"/>
    <w:rsid w:val="004A711C"/>
    <w:rsid w:val="004B06EA"/>
    <w:rsid w:val="004B162D"/>
    <w:rsid w:val="004B19AF"/>
    <w:rsid w:val="004B1A2E"/>
    <w:rsid w:val="004B1E4B"/>
    <w:rsid w:val="004B27C4"/>
    <w:rsid w:val="004B28F1"/>
    <w:rsid w:val="004B2902"/>
    <w:rsid w:val="004B29FC"/>
    <w:rsid w:val="004B2FA2"/>
    <w:rsid w:val="004B3677"/>
    <w:rsid w:val="004B3A50"/>
    <w:rsid w:val="004B3C05"/>
    <w:rsid w:val="004B46BF"/>
    <w:rsid w:val="004B4B80"/>
    <w:rsid w:val="004B53A5"/>
    <w:rsid w:val="004B6704"/>
    <w:rsid w:val="004B67E2"/>
    <w:rsid w:val="004B7369"/>
    <w:rsid w:val="004B78A2"/>
    <w:rsid w:val="004B7C6B"/>
    <w:rsid w:val="004B7DDA"/>
    <w:rsid w:val="004B7F99"/>
    <w:rsid w:val="004C0E95"/>
    <w:rsid w:val="004C1990"/>
    <w:rsid w:val="004C1C94"/>
    <w:rsid w:val="004C201C"/>
    <w:rsid w:val="004C2205"/>
    <w:rsid w:val="004C251E"/>
    <w:rsid w:val="004C2685"/>
    <w:rsid w:val="004C301A"/>
    <w:rsid w:val="004C4431"/>
    <w:rsid w:val="004C4C50"/>
    <w:rsid w:val="004C4CF2"/>
    <w:rsid w:val="004C4E4E"/>
    <w:rsid w:val="004C54E3"/>
    <w:rsid w:val="004C56D7"/>
    <w:rsid w:val="004C6954"/>
    <w:rsid w:val="004C6968"/>
    <w:rsid w:val="004C6AB9"/>
    <w:rsid w:val="004C6C4C"/>
    <w:rsid w:val="004C7BD7"/>
    <w:rsid w:val="004C7F8D"/>
    <w:rsid w:val="004D009A"/>
    <w:rsid w:val="004D0FFA"/>
    <w:rsid w:val="004D15D4"/>
    <w:rsid w:val="004D1E57"/>
    <w:rsid w:val="004D1EE5"/>
    <w:rsid w:val="004D1F49"/>
    <w:rsid w:val="004D2BBF"/>
    <w:rsid w:val="004D3B17"/>
    <w:rsid w:val="004D3FF9"/>
    <w:rsid w:val="004D4411"/>
    <w:rsid w:val="004D60D7"/>
    <w:rsid w:val="004D616C"/>
    <w:rsid w:val="004D6386"/>
    <w:rsid w:val="004D64E4"/>
    <w:rsid w:val="004D7D99"/>
    <w:rsid w:val="004E03C3"/>
    <w:rsid w:val="004E0DAC"/>
    <w:rsid w:val="004E126C"/>
    <w:rsid w:val="004E150A"/>
    <w:rsid w:val="004E16B0"/>
    <w:rsid w:val="004E1B1F"/>
    <w:rsid w:val="004E42B6"/>
    <w:rsid w:val="004E4F60"/>
    <w:rsid w:val="004E575A"/>
    <w:rsid w:val="004E5B90"/>
    <w:rsid w:val="004E6B62"/>
    <w:rsid w:val="004E6D86"/>
    <w:rsid w:val="004E78FE"/>
    <w:rsid w:val="004E7C8E"/>
    <w:rsid w:val="004E7E41"/>
    <w:rsid w:val="004F00EC"/>
    <w:rsid w:val="004F0B4A"/>
    <w:rsid w:val="004F10BF"/>
    <w:rsid w:val="004F16F4"/>
    <w:rsid w:val="004F17B6"/>
    <w:rsid w:val="004F233D"/>
    <w:rsid w:val="004F2E3A"/>
    <w:rsid w:val="004F34BD"/>
    <w:rsid w:val="004F4652"/>
    <w:rsid w:val="004F4730"/>
    <w:rsid w:val="004F53B0"/>
    <w:rsid w:val="004F5767"/>
    <w:rsid w:val="004F5C72"/>
    <w:rsid w:val="004F6A73"/>
    <w:rsid w:val="004F7010"/>
    <w:rsid w:val="004F7E99"/>
    <w:rsid w:val="005007F4"/>
    <w:rsid w:val="005008E6"/>
    <w:rsid w:val="0050090A"/>
    <w:rsid w:val="005010F1"/>
    <w:rsid w:val="0050131D"/>
    <w:rsid w:val="005014A9"/>
    <w:rsid w:val="00501819"/>
    <w:rsid w:val="00502304"/>
    <w:rsid w:val="00502EF7"/>
    <w:rsid w:val="0050406F"/>
    <w:rsid w:val="0050547C"/>
    <w:rsid w:val="0050551E"/>
    <w:rsid w:val="00505F30"/>
    <w:rsid w:val="0050644D"/>
    <w:rsid w:val="00506459"/>
    <w:rsid w:val="00506721"/>
    <w:rsid w:val="005070D2"/>
    <w:rsid w:val="0050735C"/>
    <w:rsid w:val="00507B22"/>
    <w:rsid w:val="005101B6"/>
    <w:rsid w:val="00510EA7"/>
    <w:rsid w:val="00512326"/>
    <w:rsid w:val="0051332F"/>
    <w:rsid w:val="005139F1"/>
    <w:rsid w:val="0051404B"/>
    <w:rsid w:val="00514285"/>
    <w:rsid w:val="0051479D"/>
    <w:rsid w:val="00514E99"/>
    <w:rsid w:val="00515A25"/>
    <w:rsid w:val="00515A49"/>
    <w:rsid w:val="00515DA7"/>
    <w:rsid w:val="0051647B"/>
    <w:rsid w:val="00517B06"/>
    <w:rsid w:val="00517EB6"/>
    <w:rsid w:val="00520869"/>
    <w:rsid w:val="005208DC"/>
    <w:rsid w:val="00520A78"/>
    <w:rsid w:val="00520DA8"/>
    <w:rsid w:val="00521615"/>
    <w:rsid w:val="00521ABE"/>
    <w:rsid w:val="0052310E"/>
    <w:rsid w:val="005238FE"/>
    <w:rsid w:val="00524F01"/>
    <w:rsid w:val="00524F38"/>
    <w:rsid w:val="00525066"/>
    <w:rsid w:val="005253B8"/>
    <w:rsid w:val="00526C8D"/>
    <w:rsid w:val="00526E4C"/>
    <w:rsid w:val="00527522"/>
    <w:rsid w:val="00527982"/>
    <w:rsid w:val="005303D4"/>
    <w:rsid w:val="00530995"/>
    <w:rsid w:val="00530E54"/>
    <w:rsid w:val="00530ECE"/>
    <w:rsid w:val="005321CB"/>
    <w:rsid w:val="00532FAC"/>
    <w:rsid w:val="00533053"/>
    <w:rsid w:val="005330EF"/>
    <w:rsid w:val="00534B4D"/>
    <w:rsid w:val="00535098"/>
    <w:rsid w:val="00535199"/>
    <w:rsid w:val="005356A1"/>
    <w:rsid w:val="00535808"/>
    <w:rsid w:val="00536A53"/>
    <w:rsid w:val="00537621"/>
    <w:rsid w:val="00537EFA"/>
    <w:rsid w:val="0054016F"/>
    <w:rsid w:val="005401F6"/>
    <w:rsid w:val="0054087D"/>
    <w:rsid w:val="005408D6"/>
    <w:rsid w:val="00540F06"/>
    <w:rsid w:val="00541E01"/>
    <w:rsid w:val="00541F94"/>
    <w:rsid w:val="00541FF6"/>
    <w:rsid w:val="0054274D"/>
    <w:rsid w:val="00542FDD"/>
    <w:rsid w:val="00542FF7"/>
    <w:rsid w:val="00543332"/>
    <w:rsid w:val="00543694"/>
    <w:rsid w:val="00543EFA"/>
    <w:rsid w:val="00543FAA"/>
    <w:rsid w:val="005441CE"/>
    <w:rsid w:val="0054433F"/>
    <w:rsid w:val="00544C2C"/>
    <w:rsid w:val="00544D3E"/>
    <w:rsid w:val="005453A1"/>
    <w:rsid w:val="0054546B"/>
    <w:rsid w:val="00545841"/>
    <w:rsid w:val="00546C26"/>
    <w:rsid w:val="00547494"/>
    <w:rsid w:val="005526E3"/>
    <w:rsid w:val="005544BE"/>
    <w:rsid w:val="00555080"/>
    <w:rsid w:val="00556596"/>
    <w:rsid w:val="00556D5A"/>
    <w:rsid w:val="00557AD5"/>
    <w:rsid w:val="00560A0E"/>
    <w:rsid w:val="00560E12"/>
    <w:rsid w:val="00561958"/>
    <w:rsid w:val="00561BA8"/>
    <w:rsid w:val="0056268B"/>
    <w:rsid w:val="00562EF1"/>
    <w:rsid w:val="00563B3E"/>
    <w:rsid w:val="00563BFA"/>
    <w:rsid w:val="00564255"/>
    <w:rsid w:val="00564347"/>
    <w:rsid w:val="00564401"/>
    <w:rsid w:val="0056440F"/>
    <w:rsid w:val="00564454"/>
    <w:rsid w:val="00565134"/>
    <w:rsid w:val="00565CCD"/>
    <w:rsid w:val="0056657D"/>
    <w:rsid w:val="005677C4"/>
    <w:rsid w:val="00567A3C"/>
    <w:rsid w:val="0057025F"/>
    <w:rsid w:val="005702FA"/>
    <w:rsid w:val="0057184E"/>
    <w:rsid w:val="00571E83"/>
    <w:rsid w:val="005725C4"/>
    <w:rsid w:val="00573124"/>
    <w:rsid w:val="005744CB"/>
    <w:rsid w:val="005748D3"/>
    <w:rsid w:val="00574CB9"/>
    <w:rsid w:val="005752A2"/>
    <w:rsid w:val="005752DD"/>
    <w:rsid w:val="00575902"/>
    <w:rsid w:val="00575D21"/>
    <w:rsid w:val="00576D44"/>
    <w:rsid w:val="005771C0"/>
    <w:rsid w:val="00577324"/>
    <w:rsid w:val="00577754"/>
    <w:rsid w:val="00580C2D"/>
    <w:rsid w:val="0058156A"/>
    <w:rsid w:val="00581FF2"/>
    <w:rsid w:val="0058204A"/>
    <w:rsid w:val="00582394"/>
    <w:rsid w:val="005825DA"/>
    <w:rsid w:val="00583440"/>
    <w:rsid w:val="00584400"/>
    <w:rsid w:val="00584C46"/>
    <w:rsid w:val="00585087"/>
    <w:rsid w:val="005855F3"/>
    <w:rsid w:val="00585AF4"/>
    <w:rsid w:val="005866CD"/>
    <w:rsid w:val="00586DC7"/>
    <w:rsid w:val="00587218"/>
    <w:rsid w:val="0058763F"/>
    <w:rsid w:val="00587B93"/>
    <w:rsid w:val="00587E41"/>
    <w:rsid w:val="00590321"/>
    <w:rsid w:val="00591D43"/>
    <w:rsid w:val="00592085"/>
    <w:rsid w:val="00592AF2"/>
    <w:rsid w:val="00592D59"/>
    <w:rsid w:val="00593FCD"/>
    <w:rsid w:val="0059400C"/>
    <w:rsid w:val="00594062"/>
    <w:rsid w:val="005944D8"/>
    <w:rsid w:val="005954E1"/>
    <w:rsid w:val="00595CA4"/>
    <w:rsid w:val="00595E54"/>
    <w:rsid w:val="0059602E"/>
    <w:rsid w:val="00596166"/>
    <w:rsid w:val="00596185"/>
    <w:rsid w:val="00596750"/>
    <w:rsid w:val="00596DE0"/>
    <w:rsid w:val="00597156"/>
    <w:rsid w:val="005976C2"/>
    <w:rsid w:val="0059781B"/>
    <w:rsid w:val="00597ACE"/>
    <w:rsid w:val="005A0840"/>
    <w:rsid w:val="005A0C38"/>
    <w:rsid w:val="005A1040"/>
    <w:rsid w:val="005A1358"/>
    <w:rsid w:val="005A1563"/>
    <w:rsid w:val="005A15E0"/>
    <w:rsid w:val="005A1AC4"/>
    <w:rsid w:val="005A1F3B"/>
    <w:rsid w:val="005A2A05"/>
    <w:rsid w:val="005A2DAE"/>
    <w:rsid w:val="005A2E92"/>
    <w:rsid w:val="005A425E"/>
    <w:rsid w:val="005A4563"/>
    <w:rsid w:val="005A4592"/>
    <w:rsid w:val="005A538F"/>
    <w:rsid w:val="005A59DF"/>
    <w:rsid w:val="005A5A9F"/>
    <w:rsid w:val="005A5FDD"/>
    <w:rsid w:val="005A79CC"/>
    <w:rsid w:val="005A7A5E"/>
    <w:rsid w:val="005A7DC0"/>
    <w:rsid w:val="005B0B86"/>
    <w:rsid w:val="005B101F"/>
    <w:rsid w:val="005B1122"/>
    <w:rsid w:val="005B1167"/>
    <w:rsid w:val="005B138D"/>
    <w:rsid w:val="005B20AE"/>
    <w:rsid w:val="005B24D9"/>
    <w:rsid w:val="005B2B2D"/>
    <w:rsid w:val="005B329C"/>
    <w:rsid w:val="005B403C"/>
    <w:rsid w:val="005B415D"/>
    <w:rsid w:val="005B4A03"/>
    <w:rsid w:val="005B5B01"/>
    <w:rsid w:val="005B6AA3"/>
    <w:rsid w:val="005B6EE4"/>
    <w:rsid w:val="005B7050"/>
    <w:rsid w:val="005B7CB2"/>
    <w:rsid w:val="005C00CD"/>
    <w:rsid w:val="005C1836"/>
    <w:rsid w:val="005C19C5"/>
    <w:rsid w:val="005C1B04"/>
    <w:rsid w:val="005C21F8"/>
    <w:rsid w:val="005C26E6"/>
    <w:rsid w:val="005C29E0"/>
    <w:rsid w:val="005C2B58"/>
    <w:rsid w:val="005C2F7F"/>
    <w:rsid w:val="005C3690"/>
    <w:rsid w:val="005C384A"/>
    <w:rsid w:val="005C389E"/>
    <w:rsid w:val="005C3D0C"/>
    <w:rsid w:val="005C4EF2"/>
    <w:rsid w:val="005C5125"/>
    <w:rsid w:val="005C5B8D"/>
    <w:rsid w:val="005C64F4"/>
    <w:rsid w:val="005C711C"/>
    <w:rsid w:val="005C7242"/>
    <w:rsid w:val="005D0828"/>
    <w:rsid w:val="005D0D78"/>
    <w:rsid w:val="005D11F6"/>
    <w:rsid w:val="005D275A"/>
    <w:rsid w:val="005D29F5"/>
    <w:rsid w:val="005D2A75"/>
    <w:rsid w:val="005D2D30"/>
    <w:rsid w:val="005D2EDE"/>
    <w:rsid w:val="005D323C"/>
    <w:rsid w:val="005D3B8C"/>
    <w:rsid w:val="005D407F"/>
    <w:rsid w:val="005D442A"/>
    <w:rsid w:val="005D4A89"/>
    <w:rsid w:val="005D52A8"/>
    <w:rsid w:val="005D54D0"/>
    <w:rsid w:val="005D6388"/>
    <w:rsid w:val="005D6A2C"/>
    <w:rsid w:val="005D6AE7"/>
    <w:rsid w:val="005D6C98"/>
    <w:rsid w:val="005D6E32"/>
    <w:rsid w:val="005D7536"/>
    <w:rsid w:val="005D7E55"/>
    <w:rsid w:val="005D7F41"/>
    <w:rsid w:val="005E0270"/>
    <w:rsid w:val="005E02E3"/>
    <w:rsid w:val="005E0862"/>
    <w:rsid w:val="005E0947"/>
    <w:rsid w:val="005E0A34"/>
    <w:rsid w:val="005E0ACA"/>
    <w:rsid w:val="005E11A9"/>
    <w:rsid w:val="005E166C"/>
    <w:rsid w:val="005E16A6"/>
    <w:rsid w:val="005E1BF1"/>
    <w:rsid w:val="005E207E"/>
    <w:rsid w:val="005E226F"/>
    <w:rsid w:val="005E2385"/>
    <w:rsid w:val="005E3B9F"/>
    <w:rsid w:val="005E3C43"/>
    <w:rsid w:val="005E3E52"/>
    <w:rsid w:val="005E3FCA"/>
    <w:rsid w:val="005E4A02"/>
    <w:rsid w:val="005E4AB4"/>
    <w:rsid w:val="005E4B86"/>
    <w:rsid w:val="005E51B2"/>
    <w:rsid w:val="005E525F"/>
    <w:rsid w:val="005E54F9"/>
    <w:rsid w:val="005E676A"/>
    <w:rsid w:val="005F0953"/>
    <w:rsid w:val="005F0B28"/>
    <w:rsid w:val="005F0E6A"/>
    <w:rsid w:val="005F16D3"/>
    <w:rsid w:val="005F1799"/>
    <w:rsid w:val="005F1851"/>
    <w:rsid w:val="005F1B91"/>
    <w:rsid w:val="005F1DBB"/>
    <w:rsid w:val="005F2016"/>
    <w:rsid w:val="005F301D"/>
    <w:rsid w:val="005F33D5"/>
    <w:rsid w:val="005F37DE"/>
    <w:rsid w:val="005F3F3D"/>
    <w:rsid w:val="005F4EFA"/>
    <w:rsid w:val="005F5156"/>
    <w:rsid w:val="005F5940"/>
    <w:rsid w:val="005F624F"/>
    <w:rsid w:val="005F690F"/>
    <w:rsid w:val="005F69E7"/>
    <w:rsid w:val="005F6C97"/>
    <w:rsid w:val="005F75D6"/>
    <w:rsid w:val="005F76A0"/>
    <w:rsid w:val="006019D9"/>
    <w:rsid w:val="00601DEE"/>
    <w:rsid w:val="0060207A"/>
    <w:rsid w:val="00602320"/>
    <w:rsid w:val="006027B3"/>
    <w:rsid w:val="00602A81"/>
    <w:rsid w:val="0060390D"/>
    <w:rsid w:val="006046F4"/>
    <w:rsid w:val="0060504A"/>
    <w:rsid w:val="006065D5"/>
    <w:rsid w:val="00606B60"/>
    <w:rsid w:val="0060723A"/>
    <w:rsid w:val="0060799D"/>
    <w:rsid w:val="00607D86"/>
    <w:rsid w:val="00610053"/>
    <w:rsid w:val="00610851"/>
    <w:rsid w:val="00610B26"/>
    <w:rsid w:val="00610B5B"/>
    <w:rsid w:val="00610CF4"/>
    <w:rsid w:val="00611145"/>
    <w:rsid w:val="00611677"/>
    <w:rsid w:val="006118DB"/>
    <w:rsid w:val="00612260"/>
    <w:rsid w:val="00612DA2"/>
    <w:rsid w:val="006131A7"/>
    <w:rsid w:val="00613689"/>
    <w:rsid w:val="00613C95"/>
    <w:rsid w:val="00613DD7"/>
    <w:rsid w:val="00614118"/>
    <w:rsid w:val="0061535A"/>
    <w:rsid w:val="00615B27"/>
    <w:rsid w:val="00615F83"/>
    <w:rsid w:val="0061689E"/>
    <w:rsid w:val="006175A8"/>
    <w:rsid w:val="0061777D"/>
    <w:rsid w:val="00617CA2"/>
    <w:rsid w:val="00620C62"/>
    <w:rsid w:val="006212F6"/>
    <w:rsid w:val="006216AB"/>
    <w:rsid w:val="006221B8"/>
    <w:rsid w:val="006228D5"/>
    <w:rsid w:val="00624E7E"/>
    <w:rsid w:val="00625D9B"/>
    <w:rsid w:val="006260D4"/>
    <w:rsid w:val="00626811"/>
    <w:rsid w:val="006276F1"/>
    <w:rsid w:val="00627C3A"/>
    <w:rsid w:val="00627D77"/>
    <w:rsid w:val="00630A29"/>
    <w:rsid w:val="00630D73"/>
    <w:rsid w:val="0063167F"/>
    <w:rsid w:val="00632112"/>
    <w:rsid w:val="00632632"/>
    <w:rsid w:val="006329A7"/>
    <w:rsid w:val="00632AF3"/>
    <w:rsid w:val="00632CFF"/>
    <w:rsid w:val="006330D3"/>
    <w:rsid w:val="006334C2"/>
    <w:rsid w:val="00633E00"/>
    <w:rsid w:val="00633E2F"/>
    <w:rsid w:val="00635981"/>
    <w:rsid w:val="006367F4"/>
    <w:rsid w:val="006409A3"/>
    <w:rsid w:val="00640E28"/>
    <w:rsid w:val="00641526"/>
    <w:rsid w:val="006417B5"/>
    <w:rsid w:val="00641847"/>
    <w:rsid w:val="00641C25"/>
    <w:rsid w:val="00642035"/>
    <w:rsid w:val="00642367"/>
    <w:rsid w:val="0064251E"/>
    <w:rsid w:val="00642739"/>
    <w:rsid w:val="00642C4E"/>
    <w:rsid w:val="00642F22"/>
    <w:rsid w:val="006433D3"/>
    <w:rsid w:val="006459E4"/>
    <w:rsid w:val="00645C33"/>
    <w:rsid w:val="00646F3B"/>
    <w:rsid w:val="00647396"/>
    <w:rsid w:val="0065016A"/>
    <w:rsid w:val="00650C72"/>
    <w:rsid w:val="006526BC"/>
    <w:rsid w:val="00652F80"/>
    <w:rsid w:val="00653A17"/>
    <w:rsid w:val="00653EB3"/>
    <w:rsid w:val="006541EE"/>
    <w:rsid w:val="006546FE"/>
    <w:rsid w:val="0065470C"/>
    <w:rsid w:val="00654B33"/>
    <w:rsid w:val="00654DE0"/>
    <w:rsid w:val="0065503C"/>
    <w:rsid w:val="0065584A"/>
    <w:rsid w:val="00655DE8"/>
    <w:rsid w:val="00655EAA"/>
    <w:rsid w:val="00656502"/>
    <w:rsid w:val="006568AB"/>
    <w:rsid w:val="0065740F"/>
    <w:rsid w:val="00660459"/>
    <w:rsid w:val="006609BB"/>
    <w:rsid w:val="00661FDB"/>
    <w:rsid w:val="006623BE"/>
    <w:rsid w:val="00663176"/>
    <w:rsid w:val="006631D7"/>
    <w:rsid w:val="006638D1"/>
    <w:rsid w:val="00663C67"/>
    <w:rsid w:val="00663EE5"/>
    <w:rsid w:val="00664130"/>
    <w:rsid w:val="0066445C"/>
    <w:rsid w:val="00664884"/>
    <w:rsid w:val="006649FA"/>
    <w:rsid w:val="00664D0E"/>
    <w:rsid w:val="00665682"/>
    <w:rsid w:val="006657BD"/>
    <w:rsid w:val="00665930"/>
    <w:rsid w:val="00665B5D"/>
    <w:rsid w:val="00665B74"/>
    <w:rsid w:val="0066638A"/>
    <w:rsid w:val="00666575"/>
    <w:rsid w:val="00666AB1"/>
    <w:rsid w:val="00667027"/>
    <w:rsid w:val="00667105"/>
    <w:rsid w:val="0066736A"/>
    <w:rsid w:val="00667763"/>
    <w:rsid w:val="00667CD8"/>
    <w:rsid w:val="00670DEC"/>
    <w:rsid w:val="006714F0"/>
    <w:rsid w:val="00672ACE"/>
    <w:rsid w:val="006730BB"/>
    <w:rsid w:val="00673503"/>
    <w:rsid w:val="00673D05"/>
    <w:rsid w:val="00674041"/>
    <w:rsid w:val="00674D9F"/>
    <w:rsid w:val="006750EB"/>
    <w:rsid w:val="0067568A"/>
    <w:rsid w:val="00676172"/>
    <w:rsid w:val="00676256"/>
    <w:rsid w:val="00676AF3"/>
    <w:rsid w:val="006777AE"/>
    <w:rsid w:val="00677997"/>
    <w:rsid w:val="00677C45"/>
    <w:rsid w:val="006800F9"/>
    <w:rsid w:val="006803DD"/>
    <w:rsid w:val="00680546"/>
    <w:rsid w:val="00680622"/>
    <w:rsid w:val="00680681"/>
    <w:rsid w:val="00680904"/>
    <w:rsid w:val="00680B72"/>
    <w:rsid w:val="0068140E"/>
    <w:rsid w:val="006815CC"/>
    <w:rsid w:val="00681A3C"/>
    <w:rsid w:val="006825A8"/>
    <w:rsid w:val="00682818"/>
    <w:rsid w:val="006828B2"/>
    <w:rsid w:val="00682E19"/>
    <w:rsid w:val="006853F7"/>
    <w:rsid w:val="00685676"/>
    <w:rsid w:val="006857A3"/>
    <w:rsid w:val="00685960"/>
    <w:rsid w:val="00686BB7"/>
    <w:rsid w:val="00687291"/>
    <w:rsid w:val="006876C1"/>
    <w:rsid w:val="0068771C"/>
    <w:rsid w:val="006878F5"/>
    <w:rsid w:val="00687BC9"/>
    <w:rsid w:val="00687E5F"/>
    <w:rsid w:val="0069019E"/>
    <w:rsid w:val="006907C9"/>
    <w:rsid w:val="00690832"/>
    <w:rsid w:val="0069087D"/>
    <w:rsid w:val="00691107"/>
    <w:rsid w:val="00691E5A"/>
    <w:rsid w:val="00692C6E"/>
    <w:rsid w:val="00693366"/>
    <w:rsid w:val="0069361E"/>
    <w:rsid w:val="00694424"/>
    <w:rsid w:val="006951C1"/>
    <w:rsid w:val="00695210"/>
    <w:rsid w:val="00695424"/>
    <w:rsid w:val="00695AB8"/>
    <w:rsid w:val="0069735D"/>
    <w:rsid w:val="006976E8"/>
    <w:rsid w:val="00697861"/>
    <w:rsid w:val="00697FCC"/>
    <w:rsid w:val="006A07C4"/>
    <w:rsid w:val="006A14B6"/>
    <w:rsid w:val="006A14E6"/>
    <w:rsid w:val="006A1FAE"/>
    <w:rsid w:val="006A298A"/>
    <w:rsid w:val="006A2C54"/>
    <w:rsid w:val="006A2E54"/>
    <w:rsid w:val="006A31F7"/>
    <w:rsid w:val="006A3473"/>
    <w:rsid w:val="006A3A38"/>
    <w:rsid w:val="006A3A5D"/>
    <w:rsid w:val="006A466A"/>
    <w:rsid w:val="006A527F"/>
    <w:rsid w:val="006A53A8"/>
    <w:rsid w:val="006A5552"/>
    <w:rsid w:val="006A5B1E"/>
    <w:rsid w:val="006A5B4C"/>
    <w:rsid w:val="006A7706"/>
    <w:rsid w:val="006A771B"/>
    <w:rsid w:val="006A780D"/>
    <w:rsid w:val="006A7EE1"/>
    <w:rsid w:val="006B0F9F"/>
    <w:rsid w:val="006B13AD"/>
    <w:rsid w:val="006B1E57"/>
    <w:rsid w:val="006B1EFF"/>
    <w:rsid w:val="006B23DE"/>
    <w:rsid w:val="006B24F8"/>
    <w:rsid w:val="006B2982"/>
    <w:rsid w:val="006B2D2C"/>
    <w:rsid w:val="006B31BD"/>
    <w:rsid w:val="006B42A6"/>
    <w:rsid w:val="006B43AA"/>
    <w:rsid w:val="006B4B64"/>
    <w:rsid w:val="006B4D99"/>
    <w:rsid w:val="006B5621"/>
    <w:rsid w:val="006B66CC"/>
    <w:rsid w:val="006B71AE"/>
    <w:rsid w:val="006B7284"/>
    <w:rsid w:val="006B7A91"/>
    <w:rsid w:val="006C027C"/>
    <w:rsid w:val="006C03CB"/>
    <w:rsid w:val="006C06D3"/>
    <w:rsid w:val="006C0F2F"/>
    <w:rsid w:val="006C13AF"/>
    <w:rsid w:val="006C28D3"/>
    <w:rsid w:val="006C2A52"/>
    <w:rsid w:val="006C2FFF"/>
    <w:rsid w:val="006C3128"/>
    <w:rsid w:val="006C33ED"/>
    <w:rsid w:val="006C3EC2"/>
    <w:rsid w:val="006C4065"/>
    <w:rsid w:val="006C4579"/>
    <w:rsid w:val="006C5178"/>
    <w:rsid w:val="006C520D"/>
    <w:rsid w:val="006C5CC6"/>
    <w:rsid w:val="006C5D03"/>
    <w:rsid w:val="006C5D9C"/>
    <w:rsid w:val="006C5ECB"/>
    <w:rsid w:val="006C6E06"/>
    <w:rsid w:val="006C70E6"/>
    <w:rsid w:val="006C7248"/>
    <w:rsid w:val="006C73DB"/>
    <w:rsid w:val="006C781E"/>
    <w:rsid w:val="006D04D1"/>
    <w:rsid w:val="006D0872"/>
    <w:rsid w:val="006D10A2"/>
    <w:rsid w:val="006D17F3"/>
    <w:rsid w:val="006D4D39"/>
    <w:rsid w:val="006D5455"/>
    <w:rsid w:val="006D5845"/>
    <w:rsid w:val="006D62C1"/>
    <w:rsid w:val="006D632C"/>
    <w:rsid w:val="006D696B"/>
    <w:rsid w:val="006E0422"/>
    <w:rsid w:val="006E051F"/>
    <w:rsid w:val="006E095C"/>
    <w:rsid w:val="006E0DE5"/>
    <w:rsid w:val="006E0DF0"/>
    <w:rsid w:val="006E17B5"/>
    <w:rsid w:val="006E1B80"/>
    <w:rsid w:val="006E2645"/>
    <w:rsid w:val="006E277A"/>
    <w:rsid w:val="006E2A32"/>
    <w:rsid w:val="006E305B"/>
    <w:rsid w:val="006E34FD"/>
    <w:rsid w:val="006E383F"/>
    <w:rsid w:val="006E434A"/>
    <w:rsid w:val="006E5164"/>
    <w:rsid w:val="006E5998"/>
    <w:rsid w:val="006E5D71"/>
    <w:rsid w:val="006E7A6A"/>
    <w:rsid w:val="006F0DCE"/>
    <w:rsid w:val="006F162E"/>
    <w:rsid w:val="006F1A9F"/>
    <w:rsid w:val="006F23F9"/>
    <w:rsid w:val="006F31ED"/>
    <w:rsid w:val="006F3F42"/>
    <w:rsid w:val="006F422C"/>
    <w:rsid w:val="006F4680"/>
    <w:rsid w:val="006F47E1"/>
    <w:rsid w:val="006F581D"/>
    <w:rsid w:val="006F6024"/>
    <w:rsid w:val="006F6047"/>
    <w:rsid w:val="006F6233"/>
    <w:rsid w:val="006F6838"/>
    <w:rsid w:val="006F6945"/>
    <w:rsid w:val="006F6CCA"/>
    <w:rsid w:val="006F7277"/>
    <w:rsid w:val="006F7305"/>
    <w:rsid w:val="006F7AE0"/>
    <w:rsid w:val="00700111"/>
    <w:rsid w:val="00700497"/>
    <w:rsid w:val="00700696"/>
    <w:rsid w:val="00700766"/>
    <w:rsid w:val="00701369"/>
    <w:rsid w:val="007015DB"/>
    <w:rsid w:val="007016C2"/>
    <w:rsid w:val="007019DA"/>
    <w:rsid w:val="00703C8A"/>
    <w:rsid w:val="007048BD"/>
    <w:rsid w:val="007049DA"/>
    <w:rsid w:val="00705A2F"/>
    <w:rsid w:val="00705A5E"/>
    <w:rsid w:val="00705B42"/>
    <w:rsid w:val="00706089"/>
    <w:rsid w:val="00706669"/>
    <w:rsid w:val="0070689E"/>
    <w:rsid w:val="00706AA6"/>
    <w:rsid w:val="00706CCB"/>
    <w:rsid w:val="00707A37"/>
    <w:rsid w:val="00707B66"/>
    <w:rsid w:val="00710A95"/>
    <w:rsid w:val="00710BA0"/>
    <w:rsid w:val="0071126A"/>
    <w:rsid w:val="00711A62"/>
    <w:rsid w:val="00711D69"/>
    <w:rsid w:val="00712B2B"/>
    <w:rsid w:val="0071316E"/>
    <w:rsid w:val="00713EEC"/>
    <w:rsid w:val="00714E24"/>
    <w:rsid w:val="00714FC8"/>
    <w:rsid w:val="00715254"/>
    <w:rsid w:val="00715516"/>
    <w:rsid w:val="00715E2F"/>
    <w:rsid w:val="00715F55"/>
    <w:rsid w:val="0071661A"/>
    <w:rsid w:val="00716811"/>
    <w:rsid w:val="007170D5"/>
    <w:rsid w:val="0071781E"/>
    <w:rsid w:val="007204AD"/>
    <w:rsid w:val="00720DA6"/>
    <w:rsid w:val="007211E4"/>
    <w:rsid w:val="0072166B"/>
    <w:rsid w:val="00721753"/>
    <w:rsid w:val="00722326"/>
    <w:rsid w:val="00722487"/>
    <w:rsid w:val="00722C66"/>
    <w:rsid w:val="00723406"/>
    <w:rsid w:val="00723489"/>
    <w:rsid w:val="00724B31"/>
    <w:rsid w:val="00724B74"/>
    <w:rsid w:val="00724BCC"/>
    <w:rsid w:val="00725158"/>
    <w:rsid w:val="00726391"/>
    <w:rsid w:val="00726619"/>
    <w:rsid w:val="00726FE5"/>
    <w:rsid w:val="00727A90"/>
    <w:rsid w:val="00727DD5"/>
    <w:rsid w:val="00727DFF"/>
    <w:rsid w:val="0073055B"/>
    <w:rsid w:val="007314F2"/>
    <w:rsid w:val="007316D6"/>
    <w:rsid w:val="00733109"/>
    <w:rsid w:val="00733354"/>
    <w:rsid w:val="007333DA"/>
    <w:rsid w:val="00733A8D"/>
    <w:rsid w:val="0073472D"/>
    <w:rsid w:val="007349CE"/>
    <w:rsid w:val="00735146"/>
    <w:rsid w:val="0073551B"/>
    <w:rsid w:val="00735705"/>
    <w:rsid w:val="00735E39"/>
    <w:rsid w:val="007365CE"/>
    <w:rsid w:val="0073683C"/>
    <w:rsid w:val="00736BBD"/>
    <w:rsid w:val="00736C63"/>
    <w:rsid w:val="007375BF"/>
    <w:rsid w:val="00737CE8"/>
    <w:rsid w:val="00740CBB"/>
    <w:rsid w:val="00740DAC"/>
    <w:rsid w:val="00741F3E"/>
    <w:rsid w:val="00741FC2"/>
    <w:rsid w:val="00743278"/>
    <w:rsid w:val="00743868"/>
    <w:rsid w:val="007446AD"/>
    <w:rsid w:val="007459C7"/>
    <w:rsid w:val="00745F13"/>
    <w:rsid w:val="00746D70"/>
    <w:rsid w:val="00746DCF"/>
    <w:rsid w:val="007473DC"/>
    <w:rsid w:val="0074754F"/>
    <w:rsid w:val="00747AA4"/>
    <w:rsid w:val="00750BE4"/>
    <w:rsid w:val="00751571"/>
    <w:rsid w:val="00751A53"/>
    <w:rsid w:val="00752428"/>
    <w:rsid w:val="007527E6"/>
    <w:rsid w:val="007549FC"/>
    <w:rsid w:val="00754C70"/>
    <w:rsid w:val="00754CBE"/>
    <w:rsid w:val="00755819"/>
    <w:rsid w:val="00755D53"/>
    <w:rsid w:val="00756110"/>
    <w:rsid w:val="007563A7"/>
    <w:rsid w:val="00756495"/>
    <w:rsid w:val="00756870"/>
    <w:rsid w:val="007568E0"/>
    <w:rsid w:val="007579A2"/>
    <w:rsid w:val="007579B0"/>
    <w:rsid w:val="00757F87"/>
    <w:rsid w:val="00760AB5"/>
    <w:rsid w:val="00760BC1"/>
    <w:rsid w:val="00760DA6"/>
    <w:rsid w:val="00761432"/>
    <w:rsid w:val="0076233F"/>
    <w:rsid w:val="007625C9"/>
    <w:rsid w:val="00762BAA"/>
    <w:rsid w:val="00763EFA"/>
    <w:rsid w:val="00763F09"/>
    <w:rsid w:val="00763FA5"/>
    <w:rsid w:val="007649EF"/>
    <w:rsid w:val="00764AFD"/>
    <w:rsid w:val="00764BA5"/>
    <w:rsid w:val="00765A3D"/>
    <w:rsid w:val="00765EBF"/>
    <w:rsid w:val="00766121"/>
    <w:rsid w:val="007666FC"/>
    <w:rsid w:val="007669CB"/>
    <w:rsid w:val="007679BF"/>
    <w:rsid w:val="00767E0B"/>
    <w:rsid w:val="00767ECD"/>
    <w:rsid w:val="00772B60"/>
    <w:rsid w:val="0077361B"/>
    <w:rsid w:val="00773DB2"/>
    <w:rsid w:val="007742BE"/>
    <w:rsid w:val="00774507"/>
    <w:rsid w:val="0077459A"/>
    <w:rsid w:val="007750DD"/>
    <w:rsid w:val="0077529E"/>
    <w:rsid w:val="00775753"/>
    <w:rsid w:val="0077715E"/>
    <w:rsid w:val="00777CB9"/>
    <w:rsid w:val="0078047A"/>
    <w:rsid w:val="00780A80"/>
    <w:rsid w:val="007812F4"/>
    <w:rsid w:val="00781894"/>
    <w:rsid w:val="00781B51"/>
    <w:rsid w:val="00781F4C"/>
    <w:rsid w:val="00782645"/>
    <w:rsid w:val="0078294E"/>
    <w:rsid w:val="007829FE"/>
    <w:rsid w:val="00783360"/>
    <w:rsid w:val="00783F2B"/>
    <w:rsid w:val="0078551B"/>
    <w:rsid w:val="00785941"/>
    <w:rsid w:val="0078633B"/>
    <w:rsid w:val="007873E2"/>
    <w:rsid w:val="0079009E"/>
    <w:rsid w:val="007901CB"/>
    <w:rsid w:val="00790642"/>
    <w:rsid w:val="007906B2"/>
    <w:rsid w:val="00790D7F"/>
    <w:rsid w:val="00791141"/>
    <w:rsid w:val="0079123F"/>
    <w:rsid w:val="00791288"/>
    <w:rsid w:val="007918CF"/>
    <w:rsid w:val="00792360"/>
    <w:rsid w:val="00793263"/>
    <w:rsid w:val="0079349B"/>
    <w:rsid w:val="00794555"/>
    <w:rsid w:val="007948EA"/>
    <w:rsid w:val="00795195"/>
    <w:rsid w:val="00795FF7"/>
    <w:rsid w:val="007962BE"/>
    <w:rsid w:val="007964E4"/>
    <w:rsid w:val="0079670B"/>
    <w:rsid w:val="007968C5"/>
    <w:rsid w:val="00797367"/>
    <w:rsid w:val="007978E2"/>
    <w:rsid w:val="007A0A37"/>
    <w:rsid w:val="007A0D40"/>
    <w:rsid w:val="007A16DA"/>
    <w:rsid w:val="007A1EED"/>
    <w:rsid w:val="007A247D"/>
    <w:rsid w:val="007A3111"/>
    <w:rsid w:val="007A36D6"/>
    <w:rsid w:val="007A39CD"/>
    <w:rsid w:val="007A4104"/>
    <w:rsid w:val="007A45C8"/>
    <w:rsid w:val="007A4F64"/>
    <w:rsid w:val="007A5B8C"/>
    <w:rsid w:val="007A5DB9"/>
    <w:rsid w:val="007A6ACE"/>
    <w:rsid w:val="007A6B52"/>
    <w:rsid w:val="007A7181"/>
    <w:rsid w:val="007A76FC"/>
    <w:rsid w:val="007B06EF"/>
    <w:rsid w:val="007B0B68"/>
    <w:rsid w:val="007B124A"/>
    <w:rsid w:val="007B15A4"/>
    <w:rsid w:val="007B1694"/>
    <w:rsid w:val="007B2462"/>
    <w:rsid w:val="007B3B3C"/>
    <w:rsid w:val="007B3F42"/>
    <w:rsid w:val="007B4740"/>
    <w:rsid w:val="007B510C"/>
    <w:rsid w:val="007B5C60"/>
    <w:rsid w:val="007B640B"/>
    <w:rsid w:val="007B69C7"/>
    <w:rsid w:val="007B7048"/>
    <w:rsid w:val="007B735C"/>
    <w:rsid w:val="007C0834"/>
    <w:rsid w:val="007C40B2"/>
    <w:rsid w:val="007C4255"/>
    <w:rsid w:val="007C42EA"/>
    <w:rsid w:val="007C4852"/>
    <w:rsid w:val="007C48F1"/>
    <w:rsid w:val="007C76D0"/>
    <w:rsid w:val="007C7D8A"/>
    <w:rsid w:val="007D0D17"/>
    <w:rsid w:val="007D1401"/>
    <w:rsid w:val="007D1B61"/>
    <w:rsid w:val="007D33BC"/>
    <w:rsid w:val="007D3C83"/>
    <w:rsid w:val="007D4BB1"/>
    <w:rsid w:val="007D4D70"/>
    <w:rsid w:val="007D4F53"/>
    <w:rsid w:val="007D50DD"/>
    <w:rsid w:val="007D5215"/>
    <w:rsid w:val="007D5430"/>
    <w:rsid w:val="007D5BE5"/>
    <w:rsid w:val="007D63AF"/>
    <w:rsid w:val="007D7159"/>
    <w:rsid w:val="007D7590"/>
    <w:rsid w:val="007D7C4B"/>
    <w:rsid w:val="007E231A"/>
    <w:rsid w:val="007E28CD"/>
    <w:rsid w:val="007E4271"/>
    <w:rsid w:val="007E4525"/>
    <w:rsid w:val="007E5450"/>
    <w:rsid w:val="007E5714"/>
    <w:rsid w:val="007E59A9"/>
    <w:rsid w:val="007E648E"/>
    <w:rsid w:val="007E6698"/>
    <w:rsid w:val="007E6BE2"/>
    <w:rsid w:val="007E707E"/>
    <w:rsid w:val="007E76A4"/>
    <w:rsid w:val="007E7F96"/>
    <w:rsid w:val="007F0AF3"/>
    <w:rsid w:val="007F0D05"/>
    <w:rsid w:val="007F0D7C"/>
    <w:rsid w:val="007F0FF5"/>
    <w:rsid w:val="007F1393"/>
    <w:rsid w:val="007F1C17"/>
    <w:rsid w:val="007F1C3C"/>
    <w:rsid w:val="007F23E5"/>
    <w:rsid w:val="007F26D6"/>
    <w:rsid w:val="007F27E9"/>
    <w:rsid w:val="007F293B"/>
    <w:rsid w:val="007F2F10"/>
    <w:rsid w:val="007F342A"/>
    <w:rsid w:val="007F3882"/>
    <w:rsid w:val="007F3EA0"/>
    <w:rsid w:val="007F47FB"/>
    <w:rsid w:val="007F566C"/>
    <w:rsid w:val="007F7CF9"/>
    <w:rsid w:val="007F7E52"/>
    <w:rsid w:val="00803093"/>
    <w:rsid w:val="008031C4"/>
    <w:rsid w:val="00803D24"/>
    <w:rsid w:val="00803E68"/>
    <w:rsid w:val="00804650"/>
    <w:rsid w:val="00804A36"/>
    <w:rsid w:val="00804AD9"/>
    <w:rsid w:val="00804BE3"/>
    <w:rsid w:val="00804EEB"/>
    <w:rsid w:val="00806295"/>
    <w:rsid w:val="008065C9"/>
    <w:rsid w:val="008069F5"/>
    <w:rsid w:val="00806C52"/>
    <w:rsid w:val="00806CC1"/>
    <w:rsid w:val="008078E0"/>
    <w:rsid w:val="0080796E"/>
    <w:rsid w:val="00807B49"/>
    <w:rsid w:val="0081012C"/>
    <w:rsid w:val="008121FD"/>
    <w:rsid w:val="0081231C"/>
    <w:rsid w:val="0081390A"/>
    <w:rsid w:val="00813C4B"/>
    <w:rsid w:val="00813DC0"/>
    <w:rsid w:val="00814DE8"/>
    <w:rsid w:val="00815041"/>
    <w:rsid w:val="00815111"/>
    <w:rsid w:val="00815650"/>
    <w:rsid w:val="008168D1"/>
    <w:rsid w:val="0081739C"/>
    <w:rsid w:val="008174A7"/>
    <w:rsid w:val="00817EF7"/>
    <w:rsid w:val="00820424"/>
    <w:rsid w:val="0082070C"/>
    <w:rsid w:val="00821458"/>
    <w:rsid w:val="008214FF"/>
    <w:rsid w:val="008220EC"/>
    <w:rsid w:val="00822340"/>
    <w:rsid w:val="00822D64"/>
    <w:rsid w:val="00823956"/>
    <w:rsid w:val="00824F16"/>
    <w:rsid w:val="0082692A"/>
    <w:rsid w:val="00826F59"/>
    <w:rsid w:val="00826FB5"/>
    <w:rsid w:val="0082793F"/>
    <w:rsid w:val="00827BA3"/>
    <w:rsid w:val="00827C33"/>
    <w:rsid w:val="00827CCD"/>
    <w:rsid w:val="00827EA4"/>
    <w:rsid w:val="00827FAF"/>
    <w:rsid w:val="00830D13"/>
    <w:rsid w:val="00831271"/>
    <w:rsid w:val="0083136D"/>
    <w:rsid w:val="00831725"/>
    <w:rsid w:val="00831FAC"/>
    <w:rsid w:val="0083276B"/>
    <w:rsid w:val="00832A15"/>
    <w:rsid w:val="00832A51"/>
    <w:rsid w:val="00832C4E"/>
    <w:rsid w:val="008335FE"/>
    <w:rsid w:val="00834150"/>
    <w:rsid w:val="008341AB"/>
    <w:rsid w:val="0083500B"/>
    <w:rsid w:val="008367B5"/>
    <w:rsid w:val="00837BD7"/>
    <w:rsid w:val="008401FD"/>
    <w:rsid w:val="00840309"/>
    <w:rsid w:val="0084119C"/>
    <w:rsid w:val="0084122E"/>
    <w:rsid w:val="00841563"/>
    <w:rsid w:val="008416CA"/>
    <w:rsid w:val="00841B61"/>
    <w:rsid w:val="0084265D"/>
    <w:rsid w:val="0084345C"/>
    <w:rsid w:val="00843771"/>
    <w:rsid w:val="00844469"/>
    <w:rsid w:val="00844AB9"/>
    <w:rsid w:val="008452C6"/>
    <w:rsid w:val="00845789"/>
    <w:rsid w:val="00845A86"/>
    <w:rsid w:val="00846096"/>
    <w:rsid w:val="008467BD"/>
    <w:rsid w:val="008468F8"/>
    <w:rsid w:val="008470E4"/>
    <w:rsid w:val="00847307"/>
    <w:rsid w:val="008501E4"/>
    <w:rsid w:val="00850631"/>
    <w:rsid w:val="008506EB"/>
    <w:rsid w:val="00850A36"/>
    <w:rsid w:val="00850C9B"/>
    <w:rsid w:val="008513F7"/>
    <w:rsid w:val="0085144D"/>
    <w:rsid w:val="008517B3"/>
    <w:rsid w:val="008522ED"/>
    <w:rsid w:val="008524D0"/>
    <w:rsid w:val="00852524"/>
    <w:rsid w:val="008539EB"/>
    <w:rsid w:val="00853D64"/>
    <w:rsid w:val="0085468C"/>
    <w:rsid w:val="00854972"/>
    <w:rsid w:val="00854A9F"/>
    <w:rsid w:val="00854D7C"/>
    <w:rsid w:val="00855654"/>
    <w:rsid w:val="008558A3"/>
    <w:rsid w:val="00855C95"/>
    <w:rsid w:val="00855D38"/>
    <w:rsid w:val="008564ED"/>
    <w:rsid w:val="00856653"/>
    <w:rsid w:val="008566E3"/>
    <w:rsid w:val="00857077"/>
    <w:rsid w:val="00857400"/>
    <w:rsid w:val="008575E1"/>
    <w:rsid w:val="008602CC"/>
    <w:rsid w:val="0086036D"/>
    <w:rsid w:val="008604AA"/>
    <w:rsid w:val="008604B9"/>
    <w:rsid w:val="00860941"/>
    <w:rsid w:val="00860A60"/>
    <w:rsid w:val="008610C5"/>
    <w:rsid w:val="008619F3"/>
    <w:rsid w:val="00861DE1"/>
    <w:rsid w:val="008622AB"/>
    <w:rsid w:val="008622FC"/>
    <w:rsid w:val="00862474"/>
    <w:rsid w:val="008625B1"/>
    <w:rsid w:val="008625CC"/>
    <w:rsid w:val="008627B5"/>
    <w:rsid w:val="008628E5"/>
    <w:rsid w:val="00862C71"/>
    <w:rsid w:val="00863029"/>
    <w:rsid w:val="008632BF"/>
    <w:rsid w:val="00863344"/>
    <w:rsid w:val="00863C00"/>
    <w:rsid w:val="00864354"/>
    <w:rsid w:val="008649D7"/>
    <w:rsid w:val="0086501B"/>
    <w:rsid w:val="008657C1"/>
    <w:rsid w:val="008659E2"/>
    <w:rsid w:val="0086688C"/>
    <w:rsid w:val="00866BCB"/>
    <w:rsid w:val="00866C37"/>
    <w:rsid w:val="00870688"/>
    <w:rsid w:val="0087069B"/>
    <w:rsid w:val="00871437"/>
    <w:rsid w:val="008714F3"/>
    <w:rsid w:val="00871541"/>
    <w:rsid w:val="008718D9"/>
    <w:rsid w:val="00871EC9"/>
    <w:rsid w:val="00872464"/>
    <w:rsid w:val="00872505"/>
    <w:rsid w:val="00873167"/>
    <w:rsid w:val="00873430"/>
    <w:rsid w:val="00873A33"/>
    <w:rsid w:val="0087405C"/>
    <w:rsid w:val="008741C1"/>
    <w:rsid w:val="00874537"/>
    <w:rsid w:val="00874567"/>
    <w:rsid w:val="008747B3"/>
    <w:rsid w:val="00874D66"/>
    <w:rsid w:val="008751E6"/>
    <w:rsid w:val="0087522E"/>
    <w:rsid w:val="00876304"/>
    <w:rsid w:val="00876606"/>
    <w:rsid w:val="008766DF"/>
    <w:rsid w:val="008770B2"/>
    <w:rsid w:val="008774D5"/>
    <w:rsid w:val="008777AB"/>
    <w:rsid w:val="00880693"/>
    <w:rsid w:val="0088079F"/>
    <w:rsid w:val="008811CF"/>
    <w:rsid w:val="0088150B"/>
    <w:rsid w:val="00881514"/>
    <w:rsid w:val="00881DCA"/>
    <w:rsid w:val="008841FF"/>
    <w:rsid w:val="008843A0"/>
    <w:rsid w:val="00885BD8"/>
    <w:rsid w:val="00886378"/>
    <w:rsid w:val="008869AA"/>
    <w:rsid w:val="0088752F"/>
    <w:rsid w:val="008876BC"/>
    <w:rsid w:val="00887A8E"/>
    <w:rsid w:val="00887D9A"/>
    <w:rsid w:val="00890394"/>
    <w:rsid w:val="0089093E"/>
    <w:rsid w:val="00890FD5"/>
    <w:rsid w:val="0089196B"/>
    <w:rsid w:val="00891B29"/>
    <w:rsid w:val="00891C15"/>
    <w:rsid w:val="00892128"/>
    <w:rsid w:val="0089255B"/>
    <w:rsid w:val="00892CB8"/>
    <w:rsid w:val="00892D29"/>
    <w:rsid w:val="00892F36"/>
    <w:rsid w:val="008936F2"/>
    <w:rsid w:val="008936FE"/>
    <w:rsid w:val="00893752"/>
    <w:rsid w:val="00893D6A"/>
    <w:rsid w:val="00893E3E"/>
    <w:rsid w:val="008941C4"/>
    <w:rsid w:val="008947D9"/>
    <w:rsid w:val="00895A64"/>
    <w:rsid w:val="00895D2A"/>
    <w:rsid w:val="00895E65"/>
    <w:rsid w:val="00896DB7"/>
    <w:rsid w:val="00897062"/>
    <w:rsid w:val="00897FA8"/>
    <w:rsid w:val="008A02BE"/>
    <w:rsid w:val="008A0361"/>
    <w:rsid w:val="008A038C"/>
    <w:rsid w:val="008A0A7F"/>
    <w:rsid w:val="008A11E4"/>
    <w:rsid w:val="008A1B70"/>
    <w:rsid w:val="008A24ED"/>
    <w:rsid w:val="008A2E60"/>
    <w:rsid w:val="008A38D0"/>
    <w:rsid w:val="008A40BE"/>
    <w:rsid w:val="008A55FB"/>
    <w:rsid w:val="008A5621"/>
    <w:rsid w:val="008A5760"/>
    <w:rsid w:val="008A593F"/>
    <w:rsid w:val="008A5B72"/>
    <w:rsid w:val="008A5BE8"/>
    <w:rsid w:val="008A5E87"/>
    <w:rsid w:val="008A6673"/>
    <w:rsid w:val="008A671F"/>
    <w:rsid w:val="008A686B"/>
    <w:rsid w:val="008A6D1B"/>
    <w:rsid w:val="008A6F50"/>
    <w:rsid w:val="008A749E"/>
    <w:rsid w:val="008B0370"/>
    <w:rsid w:val="008B0FFD"/>
    <w:rsid w:val="008B133C"/>
    <w:rsid w:val="008B1A0E"/>
    <w:rsid w:val="008B2165"/>
    <w:rsid w:val="008B2BCD"/>
    <w:rsid w:val="008B39EB"/>
    <w:rsid w:val="008B3C34"/>
    <w:rsid w:val="008B485D"/>
    <w:rsid w:val="008B5A5A"/>
    <w:rsid w:val="008B6498"/>
    <w:rsid w:val="008B6CED"/>
    <w:rsid w:val="008B7018"/>
    <w:rsid w:val="008B704F"/>
    <w:rsid w:val="008B729D"/>
    <w:rsid w:val="008B788B"/>
    <w:rsid w:val="008B7C20"/>
    <w:rsid w:val="008B7C89"/>
    <w:rsid w:val="008B7EBA"/>
    <w:rsid w:val="008C10FC"/>
    <w:rsid w:val="008C1C3F"/>
    <w:rsid w:val="008C1D55"/>
    <w:rsid w:val="008C1D80"/>
    <w:rsid w:val="008C1F60"/>
    <w:rsid w:val="008C1F9C"/>
    <w:rsid w:val="008C2898"/>
    <w:rsid w:val="008C2CE5"/>
    <w:rsid w:val="008C326A"/>
    <w:rsid w:val="008C36C6"/>
    <w:rsid w:val="008C4080"/>
    <w:rsid w:val="008C6226"/>
    <w:rsid w:val="008C78ED"/>
    <w:rsid w:val="008D01A6"/>
    <w:rsid w:val="008D2177"/>
    <w:rsid w:val="008D25C8"/>
    <w:rsid w:val="008D2D0C"/>
    <w:rsid w:val="008D2EFE"/>
    <w:rsid w:val="008D31F1"/>
    <w:rsid w:val="008D4099"/>
    <w:rsid w:val="008D5B25"/>
    <w:rsid w:val="008D5C72"/>
    <w:rsid w:val="008D5E25"/>
    <w:rsid w:val="008D6E79"/>
    <w:rsid w:val="008D6EE0"/>
    <w:rsid w:val="008D6F84"/>
    <w:rsid w:val="008D717F"/>
    <w:rsid w:val="008D73EC"/>
    <w:rsid w:val="008D7D7B"/>
    <w:rsid w:val="008E0758"/>
    <w:rsid w:val="008E13E4"/>
    <w:rsid w:val="008E1578"/>
    <w:rsid w:val="008E1DDF"/>
    <w:rsid w:val="008E22D7"/>
    <w:rsid w:val="008E242A"/>
    <w:rsid w:val="008E2EC6"/>
    <w:rsid w:val="008E3B73"/>
    <w:rsid w:val="008E3D27"/>
    <w:rsid w:val="008E4193"/>
    <w:rsid w:val="008E44CE"/>
    <w:rsid w:val="008E546A"/>
    <w:rsid w:val="008E57FE"/>
    <w:rsid w:val="008E5ADB"/>
    <w:rsid w:val="008E68E8"/>
    <w:rsid w:val="008E6CC8"/>
    <w:rsid w:val="008E6F3C"/>
    <w:rsid w:val="008E7348"/>
    <w:rsid w:val="008E788C"/>
    <w:rsid w:val="008E7C37"/>
    <w:rsid w:val="008F02AA"/>
    <w:rsid w:val="008F0856"/>
    <w:rsid w:val="008F09E2"/>
    <w:rsid w:val="008F0FD5"/>
    <w:rsid w:val="008F104B"/>
    <w:rsid w:val="008F168D"/>
    <w:rsid w:val="008F1765"/>
    <w:rsid w:val="008F1C3B"/>
    <w:rsid w:val="008F1E41"/>
    <w:rsid w:val="008F2015"/>
    <w:rsid w:val="008F25A1"/>
    <w:rsid w:val="008F2DA3"/>
    <w:rsid w:val="008F2E31"/>
    <w:rsid w:val="008F3233"/>
    <w:rsid w:val="008F3521"/>
    <w:rsid w:val="008F430C"/>
    <w:rsid w:val="008F48A7"/>
    <w:rsid w:val="008F4D21"/>
    <w:rsid w:val="008F5184"/>
    <w:rsid w:val="008F5770"/>
    <w:rsid w:val="008F593C"/>
    <w:rsid w:val="008F607C"/>
    <w:rsid w:val="008F66C2"/>
    <w:rsid w:val="008F68C8"/>
    <w:rsid w:val="008F72FC"/>
    <w:rsid w:val="009007C4"/>
    <w:rsid w:val="00901A9A"/>
    <w:rsid w:val="00902904"/>
    <w:rsid w:val="009029C6"/>
    <w:rsid w:val="009032B9"/>
    <w:rsid w:val="00903408"/>
    <w:rsid w:val="00903E0D"/>
    <w:rsid w:val="00903FE3"/>
    <w:rsid w:val="00904A4A"/>
    <w:rsid w:val="009059C9"/>
    <w:rsid w:val="009072CA"/>
    <w:rsid w:val="009102CE"/>
    <w:rsid w:val="00910D58"/>
    <w:rsid w:val="00910D81"/>
    <w:rsid w:val="00910F36"/>
    <w:rsid w:val="0091136C"/>
    <w:rsid w:val="009119BF"/>
    <w:rsid w:val="00911A81"/>
    <w:rsid w:val="00911BB4"/>
    <w:rsid w:val="00912069"/>
    <w:rsid w:val="00912926"/>
    <w:rsid w:val="009132DF"/>
    <w:rsid w:val="0091368E"/>
    <w:rsid w:val="00913955"/>
    <w:rsid w:val="00913C02"/>
    <w:rsid w:val="00913EBC"/>
    <w:rsid w:val="0091446C"/>
    <w:rsid w:val="009147E3"/>
    <w:rsid w:val="00914903"/>
    <w:rsid w:val="00914A28"/>
    <w:rsid w:val="009164F3"/>
    <w:rsid w:val="00916BF5"/>
    <w:rsid w:val="00916DA8"/>
    <w:rsid w:val="0091728A"/>
    <w:rsid w:val="0091799A"/>
    <w:rsid w:val="00917B33"/>
    <w:rsid w:val="00920BB9"/>
    <w:rsid w:val="00920E48"/>
    <w:rsid w:val="00920F36"/>
    <w:rsid w:val="00920F42"/>
    <w:rsid w:val="00921053"/>
    <w:rsid w:val="00921D69"/>
    <w:rsid w:val="00921FD5"/>
    <w:rsid w:val="00923135"/>
    <w:rsid w:val="00924B00"/>
    <w:rsid w:val="00924D90"/>
    <w:rsid w:val="00924DF2"/>
    <w:rsid w:val="0092587E"/>
    <w:rsid w:val="00925A39"/>
    <w:rsid w:val="00925DA1"/>
    <w:rsid w:val="00925FD1"/>
    <w:rsid w:val="0092656C"/>
    <w:rsid w:val="00926D88"/>
    <w:rsid w:val="0092777B"/>
    <w:rsid w:val="009277DF"/>
    <w:rsid w:val="00930450"/>
    <w:rsid w:val="009307E3"/>
    <w:rsid w:val="00930A92"/>
    <w:rsid w:val="00930CFC"/>
    <w:rsid w:val="00930D08"/>
    <w:rsid w:val="009316BC"/>
    <w:rsid w:val="0093177C"/>
    <w:rsid w:val="00932008"/>
    <w:rsid w:val="0093229E"/>
    <w:rsid w:val="00932A4C"/>
    <w:rsid w:val="009335A3"/>
    <w:rsid w:val="0093395D"/>
    <w:rsid w:val="00934DBA"/>
    <w:rsid w:val="00935597"/>
    <w:rsid w:val="009361A8"/>
    <w:rsid w:val="009362C4"/>
    <w:rsid w:val="00936819"/>
    <w:rsid w:val="009374B8"/>
    <w:rsid w:val="0093763F"/>
    <w:rsid w:val="00937645"/>
    <w:rsid w:val="00940B14"/>
    <w:rsid w:val="00941574"/>
    <w:rsid w:val="00941886"/>
    <w:rsid w:val="00941CA7"/>
    <w:rsid w:val="00941CEB"/>
    <w:rsid w:val="00942A91"/>
    <w:rsid w:val="00942BCF"/>
    <w:rsid w:val="00943941"/>
    <w:rsid w:val="00944447"/>
    <w:rsid w:val="00944E70"/>
    <w:rsid w:val="0094500A"/>
    <w:rsid w:val="00945381"/>
    <w:rsid w:val="009455E0"/>
    <w:rsid w:val="00945699"/>
    <w:rsid w:val="0094703C"/>
    <w:rsid w:val="00947F1D"/>
    <w:rsid w:val="009501CE"/>
    <w:rsid w:val="00951D85"/>
    <w:rsid w:val="00952051"/>
    <w:rsid w:val="00952730"/>
    <w:rsid w:val="00954B6B"/>
    <w:rsid w:val="00954CF7"/>
    <w:rsid w:val="00954D97"/>
    <w:rsid w:val="00955265"/>
    <w:rsid w:val="00955BBF"/>
    <w:rsid w:val="0095648D"/>
    <w:rsid w:val="0095745B"/>
    <w:rsid w:val="009574CC"/>
    <w:rsid w:val="009576D4"/>
    <w:rsid w:val="00957844"/>
    <w:rsid w:val="0095785F"/>
    <w:rsid w:val="00957B0F"/>
    <w:rsid w:val="00957E30"/>
    <w:rsid w:val="00960A21"/>
    <w:rsid w:val="0096109E"/>
    <w:rsid w:val="00961160"/>
    <w:rsid w:val="009616FE"/>
    <w:rsid w:val="00961B2F"/>
    <w:rsid w:val="00961EB1"/>
    <w:rsid w:val="0096214B"/>
    <w:rsid w:val="00962205"/>
    <w:rsid w:val="0096268A"/>
    <w:rsid w:val="0096277E"/>
    <w:rsid w:val="00963321"/>
    <w:rsid w:val="0096363C"/>
    <w:rsid w:val="00963AC1"/>
    <w:rsid w:val="00963E12"/>
    <w:rsid w:val="00964201"/>
    <w:rsid w:val="009646EB"/>
    <w:rsid w:val="00964C3F"/>
    <w:rsid w:val="00965453"/>
    <w:rsid w:val="0096627D"/>
    <w:rsid w:val="0096638A"/>
    <w:rsid w:val="009670E9"/>
    <w:rsid w:val="009703A2"/>
    <w:rsid w:val="00970478"/>
    <w:rsid w:val="00970503"/>
    <w:rsid w:val="009712C0"/>
    <w:rsid w:val="00971E55"/>
    <w:rsid w:val="00972310"/>
    <w:rsid w:val="00972A4C"/>
    <w:rsid w:val="00972C05"/>
    <w:rsid w:val="009734A1"/>
    <w:rsid w:val="009737B3"/>
    <w:rsid w:val="00973D8C"/>
    <w:rsid w:val="009745F1"/>
    <w:rsid w:val="009749AD"/>
    <w:rsid w:val="009749ED"/>
    <w:rsid w:val="009758BE"/>
    <w:rsid w:val="009759A1"/>
    <w:rsid w:val="009759CF"/>
    <w:rsid w:val="00975E06"/>
    <w:rsid w:val="009769BE"/>
    <w:rsid w:val="00976C39"/>
    <w:rsid w:val="0097734D"/>
    <w:rsid w:val="00977917"/>
    <w:rsid w:val="00977C2C"/>
    <w:rsid w:val="009802DE"/>
    <w:rsid w:val="009812CA"/>
    <w:rsid w:val="00981896"/>
    <w:rsid w:val="00981BF2"/>
    <w:rsid w:val="00981BF6"/>
    <w:rsid w:val="00981E5C"/>
    <w:rsid w:val="009820C2"/>
    <w:rsid w:val="00982802"/>
    <w:rsid w:val="00983600"/>
    <w:rsid w:val="00983F41"/>
    <w:rsid w:val="00984154"/>
    <w:rsid w:val="0098422A"/>
    <w:rsid w:val="00984328"/>
    <w:rsid w:val="0098461A"/>
    <w:rsid w:val="0098498A"/>
    <w:rsid w:val="009849CF"/>
    <w:rsid w:val="00985467"/>
    <w:rsid w:val="00985509"/>
    <w:rsid w:val="009859D5"/>
    <w:rsid w:val="00985ACA"/>
    <w:rsid w:val="00985B9A"/>
    <w:rsid w:val="00985E9E"/>
    <w:rsid w:val="00986189"/>
    <w:rsid w:val="009866D3"/>
    <w:rsid w:val="00986C1E"/>
    <w:rsid w:val="0098760B"/>
    <w:rsid w:val="009903AD"/>
    <w:rsid w:val="00990582"/>
    <w:rsid w:val="009913AC"/>
    <w:rsid w:val="00991761"/>
    <w:rsid w:val="0099244D"/>
    <w:rsid w:val="00992999"/>
    <w:rsid w:val="0099333F"/>
    <w:rsid w:val="00993E71"/>
    <w:rsid w:val="0099455E"/>
    <w:rsid w:val="00994F9A"/>
    <w:rsid w:val="00995B8E"/>
    <w:rsid w:val="0099678C"/>
    <w:rsid w:val="00996A13"/>
    <w:rsid w:val="009974D2"/>
    <w:rsid w:val="009A0A37"/>
    <w:rsid w:val="009A0A52"/>
    <w:rsid w:val="009A0E35"/>
    <w:rsid w:val="009A1BDC"/>
    <w:rsid w:val="009A31AC"/>
    <w:rsid w:val="009A47C3"/>
    <w:rsid w:val="009A4B1C"/>
    <w:rsid w:val="009A4F1B"/>
    <w:rsid w:val="009A5294"/>
    <w:rsid w:val="009A52FF"/>
    <w:rsid w:val="009A56DD"/>
    <w:rsid w:val="009A5B55"/>
    <w:rsid w:val="009A5DD0"/>
    <w:rsid w:val="009A6A3A"/>
    <w:rsid w:val="009A6F9B"/>
    <w:rsid w:val="009A7412"/>
    <w:rsid w:val="009B054D"/>
    <w:rsid w:val="009B07AD"/>
    <w:rsid w:val="009B0BA1"/>
    <w:rsid w:val="009B0F60"/>
    <w:rsid w:val="009B1E11"/>
    <w:rsid w:val="009B1EE6"/>
    <w:rsid w:val="009B1F56"/>
    <w:rsid w:val="009B29FC"/>
    <w:rsid w:val="009B2FA5"/>
    <w:rsid w:val="009B2FED"/>
    <w:rsid w:val="009B326E"/>
    <w:rsid w:val="009B3546"/>
    <w:rsid w:val="009B357F"/>
    <w:rsid w:val="009B40FD"/>
    <w:rsid w:val="009B4BFF"/>
    <w:rsid w:val="009B4E3F"/>
    <w:rsid w:val="009B573E"/>
    <w:rsid w:val="009B5947"/>
    <w:rsid w:val="009B6A3C"/>
    <w:rsid w:val="009B6D59"/>
    <w:rsid w:val="009B739A"/>
    <w:rsid w:val="009B7653"/>
    <w:rsid w:val="009C062E"/>
    <w:rsid w:val="009C0BF9"/>
    <w:rsid w:val="009C0D36"/>
    <w:rsid w:val="009C2840"/>
    <w:rsid w:val="009C2940"/>
    <w:rsid w:val="009C2C09"/>
    <w:rsid w:val="009C396C"/>
    <w:rsid w:val="009C46C9"/>
    <w:rsid w:val="009C4DB5"/>
    <w:rsid w:val="009C5A98"/>
    <w:rsid w:val="009C5B5D"/>
    <w:rsid w:val="009C5C90"/>
    <w:rsid w:val="009C6097"/>
    <w:rsid w:val="009C6147"/>
    <w:rsid w:val="009C6F53"/>
    <w:rsid w:val="009C6F74"/>
    <w:rsid w:val="009C712F"/>
    <w:rsid w:val="009D0271"/>
    <w:rsid w:val="009D04F2"/>
    <w:rsid w:val="009D09D1"/>
    <w:rsid w:val="009D18F4"/>
    <w:rsid w:val="009D19FB"/>
    <w:rsid w:val="009D1E93"/>
    <w:rsid w:val="009D2198"/>
    <w:rsid w:val="009D24F4"/>
    <w:rsid w:val="009D25D7"/>
    <w:rsid w:val="009D260B"/>
    <w:rsid w:val="009D2755"/>
    <w:rsid w:val="009D279C"/>
    <w:rsid w:val="009D27C4"/>
    <w:rsid w:val="009D2918"/>
    <w:rsid w:val="009D3C04"/>
    <w:rsid w:val="009D3D63"/>
    <w:rsid w:val="009D4A33"/>
    <w:rsid w:val="009D4F2C"/>
    <w:rsid w:val="009D5944"/>
    <w:rsid w:val="009D608C"/>
    <w:rsid w:val="009D7105"/>
    <w:rsid w:val="009D71B2"/>
    <w:rsid w:val="009E01D8"/>
    <w:rsid w:val="009E1857"/>
    <w:rsid w:val="009E1E30"/>
    <w:rsid w:val="009E2F25"/>
    <w:rsid w:val="009E33CE"/>
    <w:rsid w:val="009E363A"/>
    <w:rsid w:val="009E3F84"/>
    <w:rsid w:val="009E407A"/>
    <w:rsid w:val="009E4227"/>
    <w:rsid w:val="009E4589"/>
    <w:rsid w:val="009E501E"/>
    <w:rsid w:val="009E5B93"/>
    <w:rsid w:val="009E615C"/>
    <w:rsid w:val="009E659D"/>
    <w:rsid w:val="009E662D"/>
    <w:rsid w:val="009E6769"/>
    <w:rsid w:val="009E6999"/>
    <w:rsid w:val="009E6D4A"/>
    <w:rsid w:val="009E6D81"/>
    <w:rsid w:val="009E6EF8"/>
    <w:rsid w:val="009E6F6E"/>
    <w:rsid w:val="009E74A2"/>
    <w:rsid w:val="009E7691"/>
    <w:rsid w:val="009E7DF6"/>
    <w:rsid w:val="009F0B7E"/>
    <w:rsid w:val="009F1195"/>
    <w:rsid w:val="009F15CD"/>
    <w:rsid w:val="009F180C"/>
    <w:rsid w:val="009F1868"/>
    <w:rsid w:val="009F1AF7"/>
    <w:rsid w:val="009F1E90"/>
    <w:rsid w:val="009F1F29"/>
    <w:rsid w:val="009F2E43"/>
    <w:rsid w:val="009F301C"/>
    <w:rsid w:val="009F315B"/>
    <w:rsid w:val="009F3CF9"/>
    <w:rsid w:val="009F3D56"/>
    <w:rsid w:val="009F463B"/>
    <w:rsid w:val="009F4683"/>
    <w:rsid w:val="009F489F"/>
    <w:rsid w:val="009F48E9"/>
    <w:rsid w:val="009F50C4"/>
    <w:rsid w:val="009F5662"/>
    <w:rsid w:val="009F71A5"/>
    <w:rsid w:val="009F7467"/>
    <w:rsid w:val="00A00A73"/>
    <w:rsid w:val="00A00EB7"/>
    <w:rsid w:val="00A0156A"/>
    <w:rsid w:val="00A01669"/>
    <w:rsid w:val="00A01C5E"/>
    <w:rsid w:val="00A01D57"/>
    <w:rsid w:val="00A02235"/>
    <w:rsid w:val="00A02645"/>
    <w:rsid w:val="00A032A2"/>
    <w:rsid w:val="00A034A3"/>
    <w:rsid w:val="00A04627"/>
    <w:rsid w:val="00A04EEB"/>
    <w:rsid w:val="00A04F50"/>
    <w:rsid w:val="00A050EC"/>
    <w:rsid w:val="00A0525E"/>
    <w:rsid w:val="00A0666A"/>
    <w:rsid w:val="00A06C9C"/>
    <w:rsid w:val="00A10B75"/>
    <w:rsid w:val="00A10F77"/>
    <w:rsid w:val="00A1155C"/>
    <w:rsid w:val="00A11F27"/>
    <w:rsid w:val="00A1249D"/>
    <w:rsid w:val="00A125DF"/>
    <w:rsid w:val="00A132E7"/>
    <w:rsid w:val="00A163E9"/>
    <w:rsid w:val="00A16DD1"/>
    <w:rsid w:val="00A17B82"/>
    <w:rsid w:val="00A204D0"/>
    <w:rsid w:val="00A20614"/>
    <w:rsid w:val="00A20799"/>
    <w:rsid w:val="00A212A1"/>
    <w:rsid w:val="00A216F5"/>
    <w:rsid w:val="00A21F75"/>
    <w:rsid w:val="00A227B6"/>
    <w:rsid w:val="00A22CA7"/>
    <w:rsid w:val="00A22F61"/>
    <w:rsid w:val="00A22FBD"/>
    <w:rsid w:val="00A2383A"/>
    <w:rsid w:val="00A24028"/>
    <w:rsid w:val="00A2434B"/>
    <w:rsid w:val="00A252C8"/>
    <w:rsid w:val="00A25B91"/>
    <w:rsid w:val="00A25E8E"/>
    <w:rsid w:val="00A26226"/>
    <w:rsid w:val="00A2642F"/>
    <w:rsid w:val="00A26DB0"/>
    <w:rsid w:val="00A26EA5"/>
    <w:rsid w:val="00A272D1"/>
    <w:rsid w:val="00A27498"/>
    <w:rsid w:val="00A2761B"/>
    <w:rsid w:val="00A27B45"/>
    <w:rsid w:val="00A304AC"/>
    <w:rsid w:val="00A309C9"/>
    <w:rsid w:val="00A3126B"/>
    <w:rsid w:val="00A318FF"/>
    <w:rsid w:val="00A31AEB"/>
    <w:rsid w:val="00A32739"/>
    <w:rsid w:val="00A32B69"/>
    <w:rsid w:val="00A32C72"/>
    <w:rsid w:val="00A33836"/>
    <w:rsid w:val="00A33D6A"/>
    <w:rsid w:val="00A340FE"/>
    <w:rsid w:val="00A34D82"/>
    <w:rsid w:val="00A34E2D"/>
    <w:rsid w:val="00A353FB"/>
    <w:rsid w:val="00A354DC"/>
    <w:rsid w:val="00A35C8B"/>
    <w:rsid w:val="00A37495"/>
    <w:rsid w:val="00A41287"/>
    <w:rsid w:val="00A42E08"/>
    <w:rsid w:val="00A437DD"/>
    <w:rsid w:val="00A43B74"/>
    <w:rsid w:val="00A44D4C"/>
    <w:rsid w:val="00A45224"/>
    <w:rsid w:val="00A4571F"/>
    <w:rsid w:val="00A4572F"/>
    <w:rsid w:val="00A461BD"/>
    <w:rsid w:val="00A46233"/>
    <w:rsid w:val="00A464F3"/>
    <w:rsid w:val="00A47625"/>
    <w:rsid w:val="00A47DE0"/>
    <w:rsid w:val="00A47ED4"/>
    <w:rsid w:val="00A47F18"/>
    <w:rsid w:val="00A501E4"/>
    <w:rsid w:val="00A51936"/>
    <w:rsid w:val="00A523EB"/>
    <w:rsid w:val="00A524D3"/>
    <w:rsid w:val="00A52B9F"/>
    <w:rsid w:val="00A52E04"/>
    <w:rsid w:val="00A53EA0"/>
    <w:rsid w:val="00A552D9"/>
    <w:rsid w:val="00A55F85"/>
    <w:rsid w:val="00A5633F"/>
    <w:rsid w:val="00A565B4"/>
    <w:rsid w:val="00A57986"/>
    <w:rsid w:val="00A61977"/>
    <w:rsid w:val="00A61BBB"/>
    <w:rsid w:val="00A622B9"/>
    <w:rsid w:val="00A62863"/>
    <w:rsid w:val="00A63528"/>
    <w:rsid w:val="00A640EA"/>
    <w:rsid w:val="00A64496"/>
    <w:rsid w:val="00A64852"/>
    <w:rsid w:val="00A64A23"/>
    <w:rsid w:val="00A65160"/>
    <w:rsid w:val="00A65591"/>
    <w:rsid w:val="00A658D3"/>
    <w:rsid w:val="00A65A75"/>
    <w:rsid w:val="00A666D9"/>
    <w:rsid w:val="00A66AF7"/>
    <w:rsid w:val="00A66E7F"/>
    <w:rsid w:val="00A67AC1"/>
    <w:rsid w:val="00A67B89"/>
    <w:rsid w:val="00A67C33"/>
    <w:rsid w:val="00A70A98"/>
    <w:rsid w:val="00A715D5"/>
    <w:rsid w:val="00A7185F"/>
    <w:rsid w:val="00A725BF"/>
    <w:rsid w:val="00A72874"/>
    <w:rsid w:val="00A72C66"/>
    <w:rsid w:val="00A7342E"/>
    <w:rsid w:val="00A73B58"/>
    <w:rsid w:val="00A73CA8"/>
    <w:rsid w:val="00A73D55"/>
    <w:rsid w:val="00A73E40"/>
    <w:rsid w:val="00A741F8"/>
    <w:rsid w:val="00A74451"/>
    <w:rsid w:val="00A74623"/>
    <w:rsid w:val="00A75051"/>
    <w:rsid w:val="00A752E1"/>
    <w:rsid w:val="00A7578D"/>
    <w:rsid w:val="00A758BA"/>
    <w:rsid w:val="00A758F0"/>
    <w:rsid w:val="00A7590B"/>
    <w:rsid w:val="00A75922"/>
    <w:rsid w:val="00A75CEF"/>
    <w:rsid w:val="00A76138"/>
    <w:rsid w:val="00A76FD0"/>
    <w:rsid w:val="00A77792"/>
    <w:rsid w:val="00A81184"/>
    <w:rsid w:val="00A823D0"/>
    <w:rsid w:val="00A82AEE"/>
    <w:rsid w:val="00A83CD5"/>
    <w:rsid w:val="00A84507"/>
    <w:rsid w:val="00A8453F"/>
    <w:rsid w:val="00A84C6A"/>
    <w:rsid w:val="00A84C98"/>
    <w:rsid w:val="00A851EB"/>
    <w:rsid w:val="00A85A6D"/>
    <w:rsid w:val="00A879B0"/>
    <w:rsid w:val="00A87ACB"/>
    <w:rsid w:val="00A9056E"/>
    <w:rsid w:val="00A91483"/>
    <w:rsid w:val="00A91ACD"/>
    <w:rsid w:val="00A91CB3"/>
    <w:rsid w:val="00A926D5"/>
    <w:rsid w:val="00A92D2F"/>
    <w:rsid w:val="00A93455"/>
    <w:rsid w:val="00A93F79"/>
    <w:rsid w:val="00A94013"/>
    <w:rsid w:val="00A948B9"/>
    <w:rsid w:val="00A94C5A"/>
    <w:rsid w:val="00A94CC2"/>
    <w:rsid w:val="00A95147"/>
    <w:rsid w:val="00A955FF"/>
    <w:rsid w:val="00A95A63"/>
    <w:rsid w:val="00A961CA"/>
    <w:rsid w:val="00A96540"/>
    <w:rsid w:val="00A96F86"/>
    <w:rsid w:val="00A97005"/>
    <w:rsid w:val="00A972E9"/>
    <w:rsid w:val="00A9752E"/>
    <w:rsid w:val="00AA0731"/>
    <w:rsid w:val="00AA0AB0"/>
    <w:rsid w:val="00AA0BE9"/>
    <w:rsid w:val="00AA0CE5"/>
    <w:rsid w:val="00AA0D8C"/>
    <w:rsid w:val="00AA1039"/>
    <w:rsid w:val="00AA20CD"/>
    <w:rsid w:val="00AA254F"/>
    <w:rsid w:val="00AA2A36"/>
    <w:rsid w:val="00AA2D5D"/>
    <w:rsid w:val="00AA343D"/>
    <w:rsid w:val="00AA43DE"/>
    <w:rsid w:val="00AA46B3"/>
    <w:rsid w:val="00AA4B16"/>
    <w:rsid w:val="00AA590D"/>
    <w:rsid w:val="00AA6C9E"/>
    <w:rsid w:val="00AA6D29"/>
    <w:rsid w:val="00AA715F"/>
    <w:rsid w:val="00AA74BD"/>
    <w:rsid w:val="00AA7C64"/>
    <w:rsid w:val="00AB0BDD"/>
    <w:rsid w:val="00AB0E84"/>
    <w:rsid w:val="00AB1676"/>
    <w:rsid w:val="00AB1874"/>
    <w:rsid w:val="00AB2037"/>
    <w:rsid w:val="00AB24DB"/>
    <w:rsid w:val="00AB3399"/>
    <w:rsid w:val="00AB448E"/>
    <w:rsid w:val="00AB4724"/>
    <w:rsid w:val="00AB53D9"/>
    <w:rsid w:val="00AB5728"/>
    <w:rsid w:val="00AB5F8C"/>
    <w:rsid w:val="00AB6A57"/>
    <w:rsid w:val="00AB6E8E"/>
    <w:rsid w:val="00AC06EE"/>
    <w:rsid w:val="00AC09DB"/>
    <w:rsid w:val="00AC0F38"/>
    <w:rsid w:val="00AC1AEA"/>
    <w:rsid w:val="00AC3C5A"/>
    <w:rsid w:val="00AC3F5D"/>
    <w:rsid w:val="00AC4140"/>
    <w:rsid w:val="00AC4B1C"/>
    <w:rsid w:val="00AC50CD"/>
    <w:rsid w:val="00AC5D54"/>
    <w:rsid w:val="00AC70EF"/>
    <w:rsid w:val="00AC746E"/>
    <w:rsid w:val="00AC760B"/>
    <w:rsid w:val="00AD01D5"/>
    <w:rsid w:val="00AD148C"/>
    <w:rsid w:val="00AD1E9C"/>
    <w:rsid w:val="00AD220E"/>
    <w:rsid w:val="00AD2378"/>
    <w:rsid w:val="00AD241A"/>
    <w:rsid w:val="00AD3123"/>
    <w:rsid w:val="00AD3271"/>
    <w:rsid w:val="00AD3B22"/>
    <w:rsid w:val="00AD3CAD"/>
    <w:rsid w:val="00AD47A2"/>
    <w:rsid w:val="00AD49B7"/>
    <w:rsid w:val="00AD4AEF"/>
    <w:rsid w:val="00AD4E75"/>
    <w:rsid w:val="00AD5489"/>
    <w:rsid w:val="00AD584A"/>
    <w:rsid w:val="00AD621D"/>
    <w:rsid w:val="00AD630B"/>
    <w:rsid w:val="00AD69E9"/>
    <w:rsid w:val="00AD791D"/>
    <w:rsid w:val="00AE0606"/>
    <w:rsid w:val="00AE10F8"/>
    <w:rsid w:val="00AE142C"/>
    <w:rsid w:val="00AE15EA"/>
    <w:rsid w:val="00AE1828"/>
    <w:rsid w:val="00AE1FD9"/>
    <w:rsid w:val="00AE2C35"/>
    <w:rsid w:val="00AE3556"/>
    <w:rsid w:val="00AE3663"/>
    <w:rsid w:val="00AE3FF5"/>
    <w:rsid w:val="00AE483D"/>
    <w:rsid w:val="00AE489E"/>
    <w:rsid w:val="00AE495F"/>
    <w:rsid w:val="00AE527C"/>
    <w:rsid w:val="00AE5741"/>
    <w:rsid w:val="00AE59B8"/>
    <w:rsid w:val="00AE5DA0"/>
    <w:rsid w:val="00AE6D12"/>
    <w:rsid w:val="00AE7794"/>
    <w:rsid w:val="00AE79B9"/>
    <w:rsid w:val="00AF0B4E"/>
    <w:rsid w:val="00AF0B6C"/>
    <w:rsid w:val="00AF208C"/>
    <w:rsid w:val="00AF22FA"/>
    <w:rsid w:val="00AF233D"/>
    <w:rsid w:val="00AF24E5"/>
    <w:rsid w:val="00AF2698"/>
    <w:rsid w:val="00AF3004"/>
    <w:rsid w:val="00AF335C"/>
    <w:rsid w:val="00AF353E"/>
    <w:rsid w:val="00AF3776"/>
    <w:rsid w:val="00AF3881"/>
    <w:rsid w:val="00AF3AB9"/>
    <w:rsid w:val="00AF3F72"/>
    <w:rsid w:val="00AF4139"/>
    <w:rsid w:val="00AF432D"/>
    <w:rsid w:val="00AF45D1"/>
    <w:rsid w:val="00AF4B56"/>
    <w:rsid w:val="00AF4CC0"/>
    <w:rsid w:val="00AF4E0E"/>
    <w:rsid w:val="00AF5458"/>
    <w:rsid w:val="00AF5B0D"/>
    <w:rsid w:val="00AF63D1"/>
    <w:rsid w:val="00AF6895"/>
    <w:rsid w:val="00AF7197"/>
    <w:rsid w:val="00AF7CE1"/>
    <w:rsid w:val="00B007A4"/>
    <w:rsid w:val="00B00AD7"/>
    <w:rsid w:val="00B00B1A"/>
    <w:rsid w:val="00B01431"/>
    <w:rsid w:val="00B0157F"/>
    <w:rsid w:val="00B019EC"/>
    <w:rsid w:val="00B01EC1"/>
    <w:rsid w:val="00B02080"/>
    <w:rsid w:val="00B02193"/>
    <w:rsid w:val="00B02BFC"/>
    <w:rsid w:val="00B02E8D"/>
    <w:rsid w:val="00B043DD"/>
    <w:rsid w:val="00B04420"/>
    <w:rsid w:val="00B04971"/>
    <w:rsid w:val="00B04B7B"/>
    <w:rsid w:val="00B051BE"/>
    <w:rsid w:val="00B0532C"/>
    <w:rsid w:val="00B055F0"/>
    <w:rsid w:val="00B05FCF"/>
    <w:rsid w:val="00B061F0"/>
    <w:rsid w:val="00B062EB"/>
    <w:rsid w:val="00B062EE"/>
    <w:rsid w:val="00B06420"/>
    <w:rsid w:val="00B0645A"/>
    <w:rsid w:val="00B06494"/>
    <w:rsid w:val="00B06899"/>
    <w:rsid w:val="00B06C5B"/>
    <w:rsid w:val="00B06DFA"/>
    <w:rsid w:val="00B07748"/>
    <w:rsid w:val="00B07F13"/>
    <w:rsid w:val="00B07F1B"/>
    <w:rsid w:val="00B1045A"/>
    <w:rsid w:val="00B110E5"/>
    <w:rsid w:val="00B11611"/>
    <w:rsid w:val="00B11680"/>
    <w:rsid w:val="00B11FF6"/>
    <w:rsid w:val="00B12423"/>
    <w:rsid w:val="00B124EF"/>
    <w:rsid w:val="00B127C2"/>
    <w:rsid w:val="00B12894"/>
    <w:rsid w:val="00B12FBE"/>
    <w:rsid w:val="00B13514"/>
    <w:rsid w:val="00B14029"/>
    <w:rsid w:val="00B14893"/>
    <w:rsid w:val="00B14CDE"/>
    <w:rsid w:val="00B151F5"/>
    <w:rsid w:val="00B155FA"/>
    <w:rsid w:val="00B1575B"/>
    <w:rsid w:val="00B16FF7"/>
    <w:rsid w:val="00B1731C"/>
    <w:rsid w:val="00B1737F"/>
    <w:rsid w:val="00B175D4"/>
    <w:rsid w:val="00B176F8"/>
    <w:rsid w:val="00B200AC"/>
    <w:rsid w:val="00B2032D"/>
    <w:rsid w:val="00B20581"/>
    <w:rsid w:val="00B21539"/>
    <w:rsid w:val="00B21712"/>
    <w:rsid w:val="00B2174C"/>
    <w:rsid w:val="00B219D8"/>
    <w:rsid w:val="00B2226F"/>
    <w:rsid w:val="00B22557"/>
    <w:rsid w:val="00B227D5"/>
    <w:rsid w:val="00B22B69"/>
    <w:rsid w:val="00B22B9F"/>
    <w:rsid w:val="00B22C1D"/>
    <w:rsid w:val="00B22D61"/>
    <w:rsid w:val="00B23AA1"/>
    <w:rsid w:val="00B23E1A"/>
    <w:rsid w:val="00B23E73"/>
    <w:rsid w:val="00B2487E"/>
    <w:rsid w:val="00B24EF9"/>
    <w:rsid w:val="00B2515D"/>
    <w:rsid w:val="00B252BA"/>
    <w:rsid w:val="00B2538F"/>
    <w:rsid w:val="00B264E3"/>
    <w:rsid w:val="00B26987"/>
    <w:rsid w:val="00B273D1"/>
    <w:rsid w:val="00B27CD3"/>
    <w:rsid w:val="00B27EBC"/>
    <w:rsid w:val="00B301F6"/>
    <w:rsid w:val="00B30DC0"/>
    <w:rsid w:val="00B314AA"/>
    <w:rsid w:val="00B315D3"/>
    <w:rsid w:val="00B31A93"/>
    <w:rsid w:val="00B32C36"/>
    <w:rsid w:val="00B32E0F"/>
    <w:rsid w:val="00B32F22"/>
    <w:rsid w:val="00B3365E"/>
    <w:rsid w:val="00B339A6"/>
    <w:rsid w:val="00B33B73"/>
    <w:rsid w:val="00B34189"/>
    <w:rsid w:val="00B34A9A"/>
    <w:rsid w:val="00B35BA1"/>
    <w:rsid w:val="00B363CF"/>
    <w:rsid w:val="00B364EC"/>
    <w:rsid w:val="00B36501"/>
    <w:rsid w:val="00B36509"/>
    <w:rsid w:val="00B368FB"/>
    <w:rsid w:val="00B36E75"/>
    <w:rsid w:val="00B3793E"/>
    <w:rsid w:val="00B37E77"/>
    <w:rsid w:val="00B37F6B"/>
    <w:rsid w:val="00B400AF"/>
    <w:rsid w:val="00B407E1"/>
    <w:rsid w:val="00B40A3D"/>
    <w:rsid w:val="00B41481"/>
    <w:rsid w:val="00B41921"/>
    <w:rsid w:val="00B42209"/>
    <w:rsid w:val="00B42C11"/>
    <w:rsid w:val="00B439BA"/>
    <w:rsid w:val="00B43CCE"/>
    <w:rsid w:val="00B43CE9"/>
    <w:rsid w:val="00B43DD5"/>
    <w:rsid w:val="00B442E9"/>
    <w:rsid w:val="00B451CD"/>
    <w:rsid w:val="00B45DD1"/>
    <w:rsid w:val="00B45F0C"/>
    <w:rsid w:val="00B46339"/>
    <w:rsid w:val="00B467C6"/>
    <w:rsid w:val="00B4690F"/>
    <w:rsid w:val="00B46FA8"/>
    <w:rsid w:val="00B4708D"/>
    <w:rsid w:val="00B478ED"/>
    <w:rsid w:val="00B514BE"/>
    <w:rsid w:val="00B5223A"/>
    <w:rsid w:val="00B5246C"/>
    <w:rsid w:val="00B52E7A"/>
    <w:rsid w:val="00B531BE"/>
    <w:rsid w:val="00B53C68"/>
    <w:rsid w:val="00B53E1D"/>
    <w:rsid w:val="00B54128"/>
    <w:rsid w:val="00B54934"/>
    <w:rsid w:val="00B54F02"/>
    <w:rsid w:val="00B557F7"/>
    <w:rsid w:val="00B558BE"/>
    <w:rsid w:val="00B55B7F"/>
    <w:rsid w:val="00B55D9C"/>
    <w:rsid w:val="00B56586"/>
    <w:rsid w:val="00B56899"/>
    <w:rsid w:val="00B574E5"/>
    <w:rsid w:val="00B578D0"/>
    <w:rsid w:val="00B579B9"/>
    <w:rsid w:val="00B60C44"/>
    <w:rsid w:val="00B60D33"/>
    <w:rsid w:val="00B61F98"/>
    <w:rsid w:val="00B621D5"/>
    <w:rsid w:val="00B6334C"/>
    <w:rsid w:val="00B6363F"/>
    <w:rsid w:val="00B63736"/>
    <w:rsid w:val="00B63B54"/>
    <w:rsid w:val="00B641E9"/>
    <w:rsid w:val="00B658FA"/>
    <w:rsid w:val="00B65DD4"/>
    <w:rsid w:val="00B66692"/>
    <w:rsid w:val="00B66A59"/>
    <w:rsid w:val="00B674CC"/>
    <w:rsid w:val="00B67B05"/>
    <w:rsid w:val="00B70209"/>
    <w:rsid w:val="00B70659"/>
    <w:rsid w:val="00B709D2"/>
    <w:rsid w:val="00B71671"/>
    <w:rsid w:val="00B71E28"/>
    <w:rsid w:val="00B72795"/>
    <w:rsid w:val="00B72F82"/>
    <w:rsid w:val="00B73E99"/>
    <w:rsid w:val="00B74848"/>
    <w:rsid w:val="00B74AE9"/>
    <w:rsid w:val="00B75B9C"/>
    <w:rsid w:val="00B75CAA"/>
    <w:rsid w:val="00B766C1"/>
    <w:rsid w:val="00B76854"/>
    <w:rsid w:val="00B77592"/>
    <w:rsid w:val="00B8006C"/>
    <w:rsid w:val="00B80384"/>
    <w:rsid w:val="00B809AD"/>
    <w:rsid w:val="00B815F2"/>
    <w:rsid w:val="00B818FE"/>
    <w:rsid w:val="00B81910"/>
    <w:rsid w:val="00B81E1F"/>
    <w:rsid w:val="00B8210C"/>
    <w:rsid w:val="00B8212D"/>
    <w:rsid w:val="00B82B03"/>
    <w:rsid w:val="00B839FF"/>
    <w:rsid w:val="00B83B3F"/>
    <w:rsid w:val="00B844A2"/>
    <w:rsid w:val="00B845AD"/>
    <w:rsid w:val="00B85000"/>
    <w:rsid w:val="00B85034"/>
    <w:rsid w:val="00B8503E"/>
    <w:rsid w:val="00B85D8C"/>
    <w:rsid w:val="00B85E86"/>
    <w:rsid w:val="00B86361"/>
    <w:rsid w:val="00B863D5"/>
    <w:rsid w:val="00B86AC5"/>
    <w:rsid w:val="00B87141"/>
    <w:rsid w:val="00B877A7"/>
    <w:rsid w:val="00B87D11"/>
    <w:rsid w:val="00B906D4"/>
    <w:rsid w:val="00B912D9"/>
    <w:rsid w:val="00B918B1"/>
    <w:rsid w:val="00B91EB4"/>
    <w:rsid w:val="00B91FCD"/>
    <w:rsid w:val="00B930B0"/>
    <w:rsid w:val="00B956DE"/>
    <w:rsid w:val="00B95935"/>
    <w:rsid w:val="00B959A4"/>
    <w:rsid w:val="00B95EB0"/>
    <w:rsid w:val="00B96FD5"/>
    <w:rsid w:val="00BA02AB"/>
    <w:rsid w:val="00BA03DD"/>
    <w:rsid w:val="00BA06F5"/>
    <w:rsid w:val="00BA0F47"/>
    <w:rsid w:val="00BA0F4A"/>
    <w:rsid w:val="00BA11D4"/>
    <w:rsid w:val="00BA230E"/>
    <w:rsid w:val="00BA3071"/>
    <w:rsid w:val="00BA35F3"/>
    <w:rsid w:val="00BA431F"/>
    <w:rsid w:val="00BA4EA8"/>
    <w:rsid w:val="00BA53D8"/>
    <w:rsid w:val="00BA586E"/>
    <w:rsid w:val="00BA5BF9"/>
    <w:rsid w:val="00BA61FF"/>
    <w:rsid w:val="00BA6405"/>
    <w:rsid w:val="00BA6F47"/>
    <w:rsid w:val="00BA7374"/>
    <w:rsid w:val="00BA7B2D"/>
    <w:rsid w:val="00BB013C"/>
    <w:rsid w:val="00BB0189"/>
    <w:rsid w:val="00BB0248"/>
    <w:rsid w:val="00BB0731"/>
    <w:rsid w:val="00BB180B"/>
    <w:rsid w:val="00BB2120"/>
    <w:rsid w:val="00BB223C"/>
    <w:rsid w:val="00BB29D9"/>
    <w:rsid w:val="00BB2AFB"/>
    <w:rsid w:val="00BB2B10"/>
    <w:rsid w:val="00BB2CCC"/>
    <w:rsid w:val="00BB2D77"/>
    <w:rsid w:val="00BB30B2"/>
    <w:rsid w:val="00BB3504"/>
    <w:rsid w:val="00BB426D"/>
    <w:rsid w:val="00BB4716"/>
    <w:rsid w:val="00BB485E"/>
    <w:rsid w:val="00BB550D"/>
    <w:rsid w:val="00BB67A7"/>
    <w:rsid w:val="00BB75D7"/>
    <w:rsid w:val="00BC04EF"/>
    <w:rsid w:val="00BC1347"/>
    <w:rsid w:val="00BC192E"/>
    <w:rsid w:val="00BC3173"/>
    <w:rsid w:val="00BC3BAE"/>
    <w:rsid w:val="00BC3DB3"/>
    <w:rsid w:val="00BC3EE0"/>
    <w:rsid w:val="00BC4151"/>
    <w:rsid w:val="00BC4238"/>
    <w:rsid w:val="00BC443E"/>
    <w:rsid w:val="00BC4615"/>
    <w:rsid w:val="00BC5298"/>
    <w:rsid w:val="00BC597D"/>
    <w:rsid w:val="00BC59BD"/>
    <w:rsid w:val="00BC6AD8"/>
    <w:rsid w:val="00BC6EDE"/>
    <w:rsid w:val="00BC7D05"/>
    <w:rsid w:val="00BD0A2E"/>
    <w:rsid w:val="00BD0D41"/>
    <w:rsid w:val="00BD0FB3"/>
    <w:rsid w:val="00BD10C8"/>
    <w:rsid w:val="00BD13A7"/>
    <w:rsid w:val="00BD171B"/>
    <w:rsid w:val="00BD1A2D"/>
    <w:rsid w:val="00BD23D7"/>
    <w:rsid w:val="00BD23EA"/>
    <w:rsid w:val="00BD37AA"/>
    <w:rsid w:val="00BD3DB7"/>
    <w:rsid w:val="00BD47BB"/>
    <w:rsid w:val="00BD55EB"/>
    <w:rsid w:val="00BD591C"/>
    <w:rsid w:val="00BD5A69"/>
    <w:rsid w:val="00BD5C8B"/>
    <w:rsid w:val="00BD6188"/>
    <w:rsid w:val="00BD6408"/>
    <w:rsid w:val="00BD6F79"/>
    <w:rsid w:val="00BD724B"/>
    <w:rsid w:val="00BE0151"/>
    <w:rsid w:val="00BE0177"/>
    <w:rsid w:val="00BE0200"/>
    <w:rsid w:val="00BE0B88"/>
    <w:rsid w:val="00BE141B"/>
    <w:rsid w:val="00BE17F5"/>
    <w:rsid w:val="00BE1BBF"/>
    <w:rsid w:val="00BE1F46"/>
    <w:rsid w:val="00BE2ABF"/>
    <w:rsid w:val="00BE3218"/>
    <w:rsid w:val="00BE3359"/>
    <w:rsid w:val="00BE371B"/>
    <w:rsid w:val="00BE3D30"/>
    <w:rsid w:val="00BE4297"/>
    <w:rsid w:val="00BE44F8"/>
    <w:rsid w:val="00BE45FB"/>
    <w:rsid w:val="00BE4A8E"/>
    <w:rsid w:val="00BE561B"/>
    <w:rsid w:val="00BE5893"/>
    <w:rsid w:val="00BE5D00"/>
    <w:rsid w:val="00BE5E6D"/>
    <w:rsid w:val="00BE6ACD"/>
    <w:rsid w:val="00BE774B"/>
    <w:rsid w:val="00BE7998"/>
    <w:rsid w:val="00BE7D09"/>
    <w:rsid w:val="00BF0450"/>
    <w:rsid w:val="00BF096D"/>
    <w:rsid w:val="00BF10CF"/>
    <w:rsid w:val="00BF2C35"/>
    <w:rsid w:val="00BF3047"/>
    <w:rsid w:val="00BF33CE"/>
    <w:rsid w:val="00BF3624"/>
    <w:rsid w:val="00BF3660"/>
    <w:rsid w:val="00BF3894"/>
    <w:rsid w:val="00BF3E41"/>
    <w:rsid w:val="00BF41B1"/>
    <w:rsid w:val="00BF43B6"/>
    <w:rsid w:val="00BF43D0"/>
    <w:rsid w:val="00BF481E"/>
    <w:rsid w:val="00BF50E0"/>
    <w:rsid w:val="00BF52BD"/>
    <w:rsid w:val="00BF6202"/>
    <w:rsid w:val="00BF69B8"/>
    <w:rsid w:val="00BF6A8B"/>
    <w:rsid w:val="00BF6C51"/>
    <w:rsid w:val="00BF741E"/>
    <w:rsid w:val="00C00521"/>
    <w:rsid w:val="00C0119D"/>
    <w:rsid w:val="00C01FEF"/>
    <w:rsid w:val="00C02136"/>
    <w:rsid w:val="00C02DD4"/>
    <w:rsid w:val="00C035A8"/>
    <w:rsid w:val="00C039C6"/>
    <w:rsid w:val="00C03F0B"/>
    <w:rsid w:val="00C03F1E"/>
    <w:rsid w:val="00C03FF0"/>
    <w:rsid w:val="00C040DB"/>
    <w:rsid w:val="00C040DE"/>
    <w:rsid w:val="00C04E4A"/>
    <w:rsid w:val="00C050C1"/>
    <w:rsid w:val="00C05A98"/>
    <w:rsid w:val="00C05C07"/>
    <w:rsid w:val="00C05DAF"/>
    <w:rsid w:val="00C06396"/>
    <w:rsid w:val="00C10D79"/>
    <w:rsid w:val="00C11484"/>
    <w:rsid w:val="00C11E7B"/>
    <w:rsid w:val="00C11F26"/>
    <w:rsid w:val="00C122DB"/>
    <w:rsid w:val="00C12D6F"/>
    <w:rsid w:val="00C135B0"/>
    <w:rsid w:val="00C13E50"/>
    <w:rsid w:val="00C14704"/>
    <w:rsid w:val="00C151CB"/>
    <w:rsid w:val="00C15609"/>
    <w:rsid w:val="00C15E3F"/>
    <w:rsid w:val="00C16344"/>
    <w:rsid w:val="00C1726C"/>
    <w:rsid w:val="00C174D8"/>
    <w:rsid w:val="00C20863"/>
    <w:rsid w:val="00C2094B"/>
    <w:rsid w:val="00C20C31"/>
    <w:rsid w:val="00C2117A"/>
    <w:rsid w:val="00C21336"/>
    <w:rsid w:val="00C21368"/>
    <w:rsid w:val="00C21445"/>
    <w:rsid w:val="00C216ED"/>
    <w:rsid w:val="00C21F71"/>
    <w:rsid w:val="00C22541"/>
    <w:rsid w:val="00C2286C"/>
    <w:rsid w:val="00C22BB0"/>
    <w:rsid w:val="00C22ECD"/>
    <w:rsid w:val="00C23357"/>
    <w:rsid w:val="00C23AF5"/>
    <w:rsid w:val="00C23D7C"/>
    <w:rsid w:val="00C24716"/>
    <w:rsid w:val="00C24A05"/>
    <w:rsid w:val="00C24C59"/>
    <w:rsid w:val="00C24C7E"/>
    <w:rsid w:val="00C25B27"/>
    <w:rsid w:val="00C25E60"/>
    <w:rsid w:val="00C264E8"/>
    <w:rsid w:val="00C271B0"/>
    <w:rsid w:val="00C274B8"/>
    <w:rsid w:val="00C27A77"/>
    <w:rsid w:val="00C3058C"/>
    <w:rsid w:val="00C307B8"/>
    <w:rsid w:val="00C30E94"/>
    <w:rsid w:val="00C31211"/>
    <w:rsid w:val="00C319BF"/>
    <w:rsid w:val="00C3233E"/>
    <w:rsid w:val="00C33695"/>
    <w:rsid w:val="00C346AB"/>
    <w:rsid w:val="00C34AB0"/>
    <w:rsid w:val="00C34AED"/>
    <w:rsid w:val="00C34F71"/>
    <w:rsid w:val="00C366C4"/>
    <w:rsid w:val="00C368FA"/>
    <w:rsid w:val="00C36A18"/>
    <w:rsid w:val="00C372AC"/>
    <w:rsid w:val="00C401C2"/>
    <w:rsid w:val="00C42356"/>
    <w:rsid w:val="00C43948"/>
    <w:rsid w:val="00C43AEE"/>
    <w:rsid w:val="00C43CF5"/>
    <w:rsid w:val="00C44063"/>
    <w:rsid w:val="00C443B8"/>
    <w:rsid w:val="00C44DCE"/>
    <w:rsid w:val="00C459EA"/>
    <w:rsid w:val="00C45F9F"/>
    <w:rsid w:val="00C46101"/>
    <w:rsid w:val="00C46183"/>
    <w:rsid w:val="00C4691D"/>
    <w:rsid w:val="00C46ABE"/>
    <w:rsid w:val="00C47200"/>
    <w:rsid w:val="00C47514"/>
    <w:rsid w:val="00C47AB0"/>
    <w:rsid w:val="00C47BE9"/>
    <w:rsid w:val="00C5030B"/>
    <w:rsid w:val="00C503D3"/>
    <w:rsid w:val="00C50441"/>
    <w:rsid w:val="00C5081B"/>
    <w:rsid w:val="00C50AA2"/>
    <w:rsid w:val="00C51802"/>
    <w:rsid w:val="00C51ADE"/>
    <w:rsid w:val="00C51CAC"/>
    <w:rsid w:val="00C51CC7"/>
    <w:rsid w:val="00C52021"/>
    <w:rsid w:val="00C52045"/>
    <w:rsid w:val="00C52271"/>
    <w:rsid w:val="00C53A44"/>
    <w:rsid w:val="00C54413"/>
    <w:rsid w:val="00C547B2"/>
    <w:rsid w:val="00C54AE4"/>
    <w:rsid w:val="00C54F95"/>
    <w:rsid w:val="00C556F0"/>
    <w:rsid w:val="00C55CEA"/>
    <w:rsid w:val="00C55EE9"/>
    <w:rsid w:val="00C56DBE"/>
    <w:rsid w:val="00C578B4"/>
    <w:rsid w:val="00C57B6F"/>
    <w:rsid w:val="00C57E47"/>
    <w:rsid w:val="00C60901"/>
    <w:rsid w:val="00C610D6"/>
    <w:rsid w:val="00C61345"/>
    <w:rsid w:val="00C61556"/>
    <w:rsid w:val="00C6157E"/>
    <w:rsid w:val="00C617C5"/>
    <w:rsid w:val="00C61ECD"/>
    <w:rsid w:val="00C62893"/>
    <w:rsid w:val="00C629DB"/>
    <w:rsid w:val="00C62C89"/>
    <w:rsid w:val="00C62D40"/>
    <w:rsid w:val="00C63254"/>
    <w:rsid w:val="00C636A8"/>
    <w:rsid w:val="00C63704"/>
    <w:rsid w:val="00C63B66"/>
    <w:rsid w:val="00C641EA"/>
    <w:rsid w:val="00C645A5"/>
    <w:rsid w:val="00C6471A"/>
    <w:rsid w:val="00C64B5D"/>
    <w:rsid w:val="00C6508B"/>
    <w:rsid w:val="00C65201"/>
    <w:rsid w:val="00C6526D"/>
    <w:rsid w:val="00C6550F"/>
    <w:rsid w:val="00C656C5"/>
    <w:rsid w:val="00C668D3"/>
    <w:rsid w:val="00C67E92"/>
    <w:rsid w:val="00C72BDB"/>
    <w:rsid w:val="00C72DF4"/>
    <w:rsid w:val="00C732FF"/>
    <w:rsid w:val="00C73433"/>
    <w:rsid w:val="00C73468"/>
    <w:rsid w:val="00C73D49"/>
    <w:rsid w:val="00C73EE1"/>
    <w:rsid w:val="00C74616"/>
    <w:rsid w:val="00C748D1"/>
    <w:rsid w:val="00C74A54"/>
    <w:rsid w:val="00C74ADA"/>
    <w:rsid w:val="00C7510A"/>
    <w:rsid w:val="00C758F0"/>
    <w:rsid w:val="00C75CDF"/>
    <w:rsid w:val="00C766F3"/>
    <w:rsid w:val="00C77D2F"/>
    <w:rsid w:val="00C8048B"/>
    <w:rsid w:val="00C80A5D"/>
    <w:rsid w:val="00C81D5A"/>
    <w:rsid w:val="00C81E0D"/>
    <w:rsid w:val="00C81FFD"/>
    <w:rsid w:val="00C82146"/>
    <w:rsid w:val="00C821F4"/>
    <w:rsid w:val="00C82253"/>
    <w:rsid w:val="00C82AAD"/>
    <w:rsid w:val="00C82AB5"/>
    <w:rsid w:val="00C832A7"/>
    <w:rsid w:val="00C83360"/>
    <w:rsid w:val="00C83623"/>
    <w:rsid w:val="00C8374D"/>
    <w:rsid w:val="00C8472F"/>
    <w:rsid w:val="00C865F4"/>
    <w:rsid w:val="00C86CF2"/>
    <w:rsid w:val="00C8708F"/>
    <w:rsid w:val="00C874C5"/>
    <w:rsid w:val="00C87BEB"/>
    <w:rsid w:val="00C906ED"/>
    <w:rsid w:val="00C9098C"/>
    <w:rsid w:val="00C90E42"/>
    <w:rsid w:val="00C90F98"/>
    <w:rsid w:val="00C92BB9"/>
    <w:rsid w:val="00C92DD1"/>
    <w:rsid w:val="00C93016"/>
    <w:rsid w:val="00C9376C"/>
    <w:rsid w:val="00C93E59"/>
    <w:rsid w:val="00C943B2"/>
    <w:rsid w:val="00C9441B"/>
    <w:rsid w:val="00C94C4E"/>
    <w:rsid w:val="00C94E2A"/>
    <w:rsid w:val="00C950BB"/>
    <w:rsid w:val="00C95171"/>
    <w:rsid w:val="00C9530D"/>
    <w:rsid w:val="00C95C77"/>
    <w:rsid w:val="00C95F79"/>
    <w:rsid w:val="00C9600F"/>
    <w:rsid w:val="00C96345"/>
    <w:rsid w:val="00C96A74"/>
    <w:rsid w:val="00C9707F"/>
    <w:rsid w:val="00C97447"/>
    <w:rsid w:val="00C975EB"/>
    <w:rsid w:val="00CA0321"/>
    <w:rsid w:val="00CA0465"/>
    <w:rsid w:val="00CA0C40"/>
    <w:rsid w:val="00CA1015"/>
    <w:rsid w:val="00CA113F"/>
    <w:rsid w:val="00CA1254"/>
    <w:rsid w:val="00CA1E9D"/>
    <w:rsid w:val="00CA24CF"/>
    <w:rsid w:val="00CA26C5"/>
    <w:rsid w:val="00CA2B68"/>
    <w:rsid w:val="00CA2D11"/>
    <w:rsid w:val="00CA4D73"/>
    <w:rsid w:val="00CA5976"/>
    <w:rsid w:val="00CA5B40"/>
    <w:rsid w:val="00CA63A0"/>
    <w:rsid w:val="00CA6682"/>
    <w:rsid w:val="00CA669A"/>
    <w:rsid w:val="00CA6745"/>
    <w:rsid w:val="00CA68F9"/>
    <w:rsid w:val="00CA6DD7"/>
    <w:rsid w:val="00CB00DE"/>
    <w:rsid w:val="00CB09AA"/>
    <w:rsid w:val="00CB0A62"/>
    <w:rsid w:val="00CB0A8E"/>
    <w:rsid w:val="00CB1D2C"/>
    <w:rsid w:val="00CB1FBF"/>
    <w:rsid w:val="00CB212D"/>
    <w:rsid w:val="00CB23E9"/>
    <w:rsid w:val="00CB2779"/>
    <w:rsid w:val="00CB2B13"/>
    <w:rsid w:val="00CB3059"/>
    <w:rsid w:val="00CB31E1"/>
    <w:rsid w:val="00CB3AFB"/>
    <w:rsid w:val="00CB3FA0"/>
    <w:rsid w:val="00CB4014"/>
    <w:rsid w:val="00CB51E2"/>
    <w:rsid w:val="00CB62C6"/>
    <w:rsid w:val="00CB6B7C"/>
    <w:rsid w:val="00CB6FE0"/>
    <w:rsid w:val="00CC0598"/>
    <w:rsid w:val="00CC0609"/>
    <w:rsid w:val="00CC0B33"/>
    <w:rsid w:val="00CC0F84"/>
    <w:rsid w:val="00CC10DC"/>
    <w:rsid w:val="00CC12C1"/>
    <w:rsid w:val="00CC1C77"/>
    <w:rsid w:val="00CC1D2E"/>
    <w:rsid w:val="00CC212F"/>
    <w:rsid w:val="00CC2949"/>
    <w:rsid w:val="00CC3D72"/>
    <w:rsid w:val="00CC41E3"/>
    <w:rsid w:val="00CC48CB"/>
    <w:rsid w:val="00CC5077"/>
    <w:rsid w:val="00CC532E"/>
    <w:rsid w:val="00CC5934"/>
    <w:rsid w:val="00CC682B"/>
    <w:rsid w:val="00CC6AB2"/>
    <w:rsid w:val="00CC6B51"/>
    <w:rsid w:val="00CD0E9B"/>
    <w:rsid w:val="00CD25B9"/>
    <w:rsid w:val="00CD2FCC"/>
    <w:rsid w:val="00CD30C7"/>
    <w:rsid w:val="00CD352B"/>
    <w:rsid w:val="00CD3A00"/>
    <w:rsid w:val="00CD4115"/>
    <w:rsid w:val="00CD4F85"/>
    <w:rsid w:val="00CD60DC"/>
    <w:rsid w:val="00CD6650"/>
    <w:rsid w:val="00CD6C5E"/>
    <w:rsid w:val="00CD6FBE"/>
    <w:rsid w:val="00CD7A61"/>
    <w:rsid w:val="00CD7CC9"/>
    <w:rsid w:val="00CE050C"/>
    <w:rsid w:val="00CE0DF2"/>
    <w:rsid w:val="00CE0FD9"/>
    <w:rsid w:val="00CE1669"/>
    <w:rsid w:val="00CE1FF0"/>
    <w:rsid w:val="00CE2312"/>
    <w:rsid w:val="00CE28A2"/>
    <w:rsid w:val="00CE2CD3"/>
    <w:rsid w:val="00CE308E"/>
    <w:rsid w:val="00CE3287"/>
    <w:rsid w:val="00CE32CE"/>
    <w:rsid w:val="00CE35B2"/>
    <w:rsid w:val="00CE4076"/>
    <w:rsid w:val="00CE4131"/>
    <w:rsid w:val="00CE4383"/>
    <w:rsid w:val="00CE58E8"/>
    <w:rsid w:val="00CE5C22"/>
    <w:rsid w:val="00CE634A"/>
    <w:rsid w:val="00CE6D40"/>
    <w:rsid w:val="00CE6F72"/>
    <w:rsid w:val="00CE6F7A"/>
    <w:rsid w:val="00CF0FBF"/>
    <w:rsid w:val="00CF1D1D"/>
    <w:rsid w:val="00CF1E40"/>
    <w:rsid w:val="00CF2411"/>
    <w:rsid w:val="00CF2D27"/>
    <w:rsid w:val="00CF364D"/>
    <w:rsid w:val="00CF4652"/>
    <w:rsid w:val="00CF4887"/>
    <w:rsid w:val="00CF4D2D"/>
    <w:rsid w:val="00CF684A"/>
    <w:rsid w:val="00CF6AD9"/>
    <w:rsid w:val="00CF6EB7"/>
    <w:rsid w:val="00CF6EF3"/>
    <w:rsid w:val="00CF7200"/>
    <w:rsid w:val="00CF7C43"/>
    <w:rsid w:val="00D00333"/>
    <w:rsid w:val="00D00A72"/>
    <w:rsid w:val="00D00D9E"/>
    <w:rsid w:val="00D01069"/>
    <w:rsid w:val="00D014CC"/>
    <w:rsid w:val="00D01D4A"/>
    <w:rsid w:val="00D021CD"/>
    <w:rsid w:val="00D02217"/>
    <w:rsid w:val="00D02232"/>
    <w:rsid w:val="00D0258D"/>
    <w:rsid w:val="00D03391"/>
    <w:rsid w:val="00D03A4F"/>
    <w:rsid w:val="00D04672"/>
    <w:rsid w:val="00D04B81"/>
    <w:rsid w:val="00D04EDC"/>
    <w:rsid w:val="00D05827"/>
    <w:rsid w:val="00D05E84"/>
    <w:rsid w:val="00D05F58"/>
    <w:rsid w:val="00D05F60"/>
    <w:rsid w:val="00D06625"/>
    <w:rsid w:val="00D06826"/>
    <w:rsid w:val="00D073D1"/>
    <w:rsid w:val="00D074F6"/>
    <w:rsid w:val="00D10124"/>
    <w:rsid w:val="00D10992"/>
    <w:rsid w:val="00D10A75"/>
    <w:rsid w:val="00D10E48"/>
    <w:rsid w:val="00D11286"/>
    <w:rsid w:val="00D113B4"/>
    <w:rsid w:val="00D1155E"/>
    <w:rsid w:val="00D127F8"/>
    <w:rsid w:val="00D133D0"/>
    <w:rsid w:val="00D13E82"/>
    <w:rsid w:val="00D147B3"/>
    <w:rsid w:val="00D15F57"/>
    <w:rsid w:val="00D16160"/>
    <w:rsid w:val="00D16BBB"/>
    <w:rsid w:val="00D16D5B"/>
    <w:rsid w:val="00D17001"/>
    <w:rsid w:val="00D175CF"/>
    <w:rsid w:val="00D17C3A"/>
    <w:rsid w:val="00D17DFB"/>
    <w:rsid w:val="00D2076C"/>
    <w:rsid w:val="00D207FE"/>
    <w:rsid w:val="00D20B76"/>
    <w:rsid w:val="00D21556"/>
    <w:rsid w:val="00D21F35"/>
    <w:rsid w:val="00D22816"/>
    <w:rsid w:val="00D22FB9"/>
    <w:rsid w:val="00D23FB0"/>
    <w:rsid w:val="00D24459"/>
    <w:rsid w:val="00D2452E"/>
    <w:rsid w:val="00D25053"/>
    <w:rsid w:val="00D250EC"/>
    <w:rsid w:val="00D2512E"/>
    <w:rsid w:val="00D25341"/>
    <w:rsid w:val="00D257BF"/>
    <w:rsid w:val="00D25A9E"/>
    <w:rsid w:val="00D26126"/>
    <w:rsid w:val="00D264ED"/>
    <w:rsid w:val="00D27974"/>
    <w:rsid w:val="00D308EE"/>
    <w:rsid w:val="00D308EF"/>
    <w:rsid w:val="00D309DA"/>
    <w:rsid w:val="00D3169D"/>
    <w:rsid w:val="00D3177E"/>
    <w:rsid w:val="00D31A95"/>
    <w:rsid w:val="00D3261B"/>
    <w:rsid w:val="00D326C8"/>
    <w:rsid w:val="00D33930"/>
    <w:rsid w:val="00D340AD"/>
    <w:rsid w:val="00D341B5"/>
    <w:rsid w:val="00D3421E"/>
    <w:rsid w:val="00D34502"/>
    <w:rsid w:val="00D35968"/>
    <w:rsid w:val="00D3696F"/>
    <w:rsid w:val="00D37194"/>
    <w:rsid w:val="00D372E6"/>
    <w:rsid w:val="00D40000"/>
    <w:rsid w:val="00D401F3"/>
    <w:rsid w:val="00D40317"/>
    <w:rsid w:val="00D407E3"/>
    <w:rsid w:val="00D40D47"/>
    <w:rsid w:val="00D41350"/>
    <w:rsid w:val="00D415F7"/>
    <w:rsid w:val="00D41C05"/>
    <w:rsid w:val="00D41C66"/>
    <w:rsid w:val="00D41EDB"/>
    <w:rsid w:val="00D42251"/>
    <w:rsid w:val="00D43623"/>
    <w:rsid w:val="00D43684"/>
    <w:rsid w:val="00D43AE1"/>
    <w:rsid w:val="00D45FD9"/>
    <w:rsid w:val="00D4606D"/>
    <w:rsid w:val="00D465F8"/>
    <w:rsid w:val="00D469B1"/>
    <w:rsid w:val="00D47076"/>
    <w:rsid w:val="00D47BF6"/>
    <w:rsid w:val="00D47D21"/>
    <w:rsid w:val="00D5062F"/>
    <w:rsid w:val="00D516A3"/>
    <w:rsid w:val="00D51C93"/>
    <w:rsid w:val="00D51D1C"/>
    <w:rsid w:val="00D51E97"/>
    <w:rsid w:val="00D5240A"/>
    <w:rsid w:val="00D52687"/>
    <w:rsid w:val="00D535D0"/>
    <w:rsid w:val="00D53BF2"/>
    <w:rsid w:val="00D5496B"/>
    <w:rsid w:val="00D54D1A"/>
    <w:rsid w:val="00D553B2"/>
    <w:rsid w:val="00D55811"/>
    <w:rsid w:val="00D55CAB"/>
    <w:rsid w:val="00D55EE0"/>
    <w:rsid w:val="00D563FC"/>
    <w:rsid w:val="00D56450"/>
    <w:rsid w:val="00D5702A"/>
    <w:rsid w:val="00D57269"/>
    <w:rsid w:val="00D60312"/>
    <w:rsid w:val="00D6039F"/>
    <w:rsid w:val="00D60D50"/>
    <w:rsid w:val="00D60E46"/>
    <w:rsid w:val="00D612C6"/>
    <w:rsid w:val="00D6142F"/>
    <w:rsid w:val="00D61458"/>
    <w:rsid w:val="00D6187F"/>
    <w:rsid w:val="00D618DA"/>
    <w:rsid w:val="00D62541"/>
    <w:rsid w:val="00D62B98"/>
    <w:rsid w:val="00D637F4"/>
    <w:rsid w:val="00D64E24"/>
    <w:rsid w:val="00D657C6"/>
    <w:rsid w:val="00D65C24"/>
    <w:rsid w:val="00D66461"/>
    <w:rsid w:val="00D6658C"/>
    <w:rsid w:val="00D668FB"/>
    <w:rsid w:val="00D66E29"/>
    <w:rsid w:val="00D670E3"/>
    <w:rsid w:val="00D67320"/>
    <w:rsid w:val="00D67694"/>
    <w:rsid w:val="00D70354"/>
    <w:rsid w:val="00D70714"/>
    <w:rsid w:val="00D70782"/>
    <w:rsid w:val="00D70C82"/>
    <w:rsid w:val="00D70E43"/>
    <w:rsid w:val="00D70E71"/>
    <w:rsid w:val="00D7104C"/>
    <w:rsid w:val="00D71C08"/>
    <w:rsid w:val="00D725AC"/>
    <w:rsid w:val="00D72DDD"/>
    <w:rsid w:val="00D741C9"/>
    <w:rsid w:val="00D74C1F"/>
    <w:rsid w:val="00D758CD"/>
    <w:rsid w:val="00D765D5"/>
    <w:rsid w:val="00D76632"/>
    <w:rsid w:val="00D76AE2"/>
    <w:rsid w:val="00D76F7E"/>
    <w:rsid w:val="00D77190"/>
    <w:rsid w:val="00D80935"/>
    <w:rsid w:val="00D80BF1"/>
    <w:rsid w:val="00D80F43"/>
    <w:rsid w:val="00D81D0B"/>
    <w:rsid w:val="00D81D8F"/>
    <w:rsid w:val="00D824FA"/>
    <w:rsid w:val="00D82D69"/>
    <w:rsid w:val="00D82FAE"/>
    <w:rsid w:val="00D83047"/>
    <w:rsid w:val="00D83747"/>
    <w:rsid w:val="00D8389B"/>
    <w:rsid w:val="00D841D2"/>
    <w:rsid w:val="00D843D5"/>
    <w:rsid w:val="00D843F7"/>
    <w:rsid w:val="00D84F13"/>
    <w:rsid w:val="00D85000"/>
    <w:rsid w:val="00D85A10"/>
    <w:rsid w:val="00D85D5C"/>
    <w:rsid w:val="00D85F16"/>
    <w:rsid w:val="00D86106"/>
    <w:rsid w:val="00D8614B"/>
    <w:rsid w:val="00D86775"/>
    <w:rsid w:val="00D86978"/>
    <w:rsid w:val="00D87201"/>
    <w:rsid w:val="00D87430"/>
    <w:rsid w:val="00D87DEA"/>
    <w:rsid w:val="00D87F99"/>
    <w:rsid w:val="00D90197"/>
    <w:rsid w:val="00D90601"/>
    <w:rsid w:val="00D9073D"/>
    <w:rsid w:val="00D90C43"/>
    <w:rsid w:val="00D91CAC"/>
    <w:rsid w:val="00D91E3B"/>
    <w:rsid w:val="00D91FEF"/>
    <w:rsid w:val="00D92131"/>
    <w:rsid w:val="00D92261"/>
    <w:rsid w:val="00D92381"/>
    <w:rsid w:val="00D92ED6"/>
    <w:rsid w:val="00D9309E"/>
    <w:rsid w:val="00D93172"/>
    <w:rsid w:val="00D932D4"/>
    <w:rsid w:val="00D93C58"/>
    <w:rsid w:val="00D9481C"/>
    <w:rsid w:val="00D95068"/>
    <w:rsid w:val="00D95DB0"/>
    <w:rsid w:val="00D95ECE"/>
    <w:rsid w:val="00D96044"/>
    <w:rsid w:val="00D961DC"/>
    <w:rsid w:val="00D96665"/>
    <w:rsid w:val="00D96BBD"/>
    <w:rsid w:val="00D96F34"/>
    <w:rsid w:val="00D97DEF"/>
    <w:rsid w:val="00DA06CF"/>
    <w:rsid w:val="00DA0D23"/>
    <w:rsid w:val="00DA14EA"/>
    <w:rsid w:val="00DA18C5"/>
    <w:rsid w:val="00DA199B"/>
    <w:rsid w:val="00DA4CD6"/>
    <w:rsid w:val="00DA5D52"/>
    <w:rsid w:val="00DA5F9E"/>
    <w:rsid w:val="00DA7EED"/>
    <w:rsid w:val="00DB11D0"/>
    <w:rsid w:val="00DB134B"/>
    <w:rsid w:val="00DB166D"/>
    <w:rsid w:val="00DB1C7B"/>
    <w:rsid w:val="00DB1F11"/>
    <w:rsid w:val="00DB2131"/>
    <w:rsid w:val="00DB2193"/>
    <w:rsid w:val="00DB298C"/>
    <w:rsid w:val="00DB3017"/>
    <w:rsid w:val="00DB34FB"/>
    <w:rsid w:val="00DB3698"/>
    <w:rsid w:val="00DB44DF"/>
    <w:rsid w:val="00DB4873"/>
    <w:rsid w:val="00DB4B74"/>
    <w:rsid w:val="00DB4C80"/>
    <w:rsid w:val="00DB4CFA"/>
    <w:rsid w:val="00DB585B"/>
    <w:rsid w:val="00DB5DF0"/>
    <w:rsid w:val="00DB643D"/>
    <w:rsid w:val="00DB68C5"/>
    <w:rsid w:val="00DB6D91"/>
    <w:rsid w:val="00DB7AAC"/>
    <w:rsid w:val="00DB7B59"/>
    <w:rsid w:val="00DC0609"/>
    <w:rsid w:val="00DC073C"/>
    <w:rsid w:val="00DC1A09"/>
    <w:rsid w:val="00DC2A47"/>
    <w:rsid w:val="00DC2D3F"/>
    <w:rsid w:val="00DC3543"/>
    <w:rsid w:val="00DC360F"/>
    <w:rsid w:val="00DC39C4"/>
    <w:rsid w:val="00DC3D8E"/>
    <w:rsid w:val="00DC4F69"/>
    <w:rsid w:val="00DC5C95"/>
    <w:rsid w:val="00DC641F"/>
    <w:rsid w:val="00DC76B8"/>
    <w:rsid w:val="00DC770E"/>
    <w:rsid w:val="00DC77DE"/>
    <w:rsid w:val="00DC782D"/>
    <w:rsid w:val="00DC7C4C"/>
    <w:rsid w:val="00DC7CDC"/>
    <w:rsid w:val="00DD168D"/>
    <w:rsid w:val="00DD2127"/>
    <w:rsid w:val="00DD22A0"/>
    <w:rsid w:val="00DD248F"/>
    <w:rsid w:val="00DD3649"/>
    <w:rsid w:val="00DD39B2"/>
    <w:rsid w:val="00DD413F"/>
    <w:rsid w:val="00DD49A5"/>
    <w:rsid w:val="00DD4C39"/>
    <w:rsid w:val="00DD4FE2"/>
    <w:rsid w:val="00DD522F"/>
    <w:rsid w:val="00DD5888"/>
    <w:rsid w:val="00DD690A"/>
    <w:rsid w:val="00DD692E"/>
    <w:rsid w:val="00DD6CE9"/>
    <w:rsid w:val="00DE0639"/>
    <w:rsid w:val="00DE08A0"/>
    <w:rsid w:val="00DE0A06"/>
    <w:rsid w:val="00DE0A29"/>
    <w:rsid w:val="00DE13CE"/>
    <w:rsid w:val="00DE17CD"/>
    <w:rsid w:val="00DE17E1"/>
    <w:rsid w:val="00DE25EC"/>
    <w:rsid w:val="00DE2794"/>
    <w:rsid w:val="00DE284C"/>
    <w:rsid w:val="00DE291A"/>
    <w:rsid w:val="00DE37C1"/>
    <w:rsid w:val="00DE3B56"/>
    <w:rsid w:val="00DE41CD"/>
    <w:rsid w:val="00DE4B10"/>
    <w:rsid w:val="00DE548A"/>
    <w:rsid w:val="00DE5D6C"/>
    <w:rsid w:val="00DE5FFE"/>
    <w:rsid w:val="00DE62AB"/>
    <w:rsid w:val="00DE64D8"/>
    <w:rsid w:val="00DE69C6"/>
    <w:rsid w:val="00DE6E1B"/>
    <w:rsid w:val="00DE7B63"/>
    <w:rsid w:val="00DF1CA5"/>
    <w:rsid w:val="00DF2030"/>
    <w:rsid w:val="00DF21ED"/>
    <w:rsid w:val="00DF267F"/>
    <w:rsid w:val="00DF2732"/>
    <w:rsid w:val="00DF35E6"/>
    <w:rsid w:val="00DF4214"/>
    <w:rsid w:val="00DF486B"/>
    <w:rsid w:val="00DF530B"/>
    <w:rsid w:val="00DF5689"/>
    <w:rsid w:val="00DF58B7"/>
    <w:rsid w:val="00DF5DE7"/>
    <w:rsid w:val="00DF68A0"/>
    <w:rsid w:val="00DF6BCE"/>
    <w:rsid w:val="00E0034B"/>
    <w:rsid w:val="00E0084C"/>
    <w:rsid w:val="00E00942"/>
    <w:rsid w:val="00E00A0F"/>
    <w:rsid w:val="00E00C69"/>
    <w:rsid w:val="00E00CEF"/>
    <w:rsid w:val="00E014A9"/>
    <w:rsid w:val="00E01658"/>
    <w:rsid w:val="00E026FC"/>
    <w:rsid w:val="00E03332"/>
    <w:rsid w:val="00E033B8"/>
    <w:rsid w:val="00E0370B"/>
    <w:rsid w:val="00E03B45"/>
    <w:rsid w:val="00E064D5"/>
    <w:rsid w:val="00E06FFB"/>
    <w:rsid w:val="00E0792E"/>
    <w:rsid w:val="00E07A88"/>
    <w:rsid w:val="00E07D34"/>
    <w:rsid w:val="00E07D5C"/>
    <w:rsid w:val="00E07FA3"/>
    <w:rsid w:val="00E100AA"/>
    <w:rsid w:val="00E10263"/>
    <w:rsid w:val="00E106B2"/>
    <w:rsid w:val="00E106F9"/>
    <w:rsid w:val="00E10F14"/>
    <w:rsid w:val="00E1145C"/>
    <w:rsid w:val="00E12361"/>
    <w:rsid w:val="00E12509"/>
    <w:rsid w:val="00E1281E"/>
    <w:rsid w:val="00E12DB9"/>
    <w:rsid w:val="00E12EC0"/>
    <w:rsid w:val="00E1334A"/>
    <w:rsid w:val="00E139C5"/>
    <w:rsid w:val="00E13DA4"/>
    <w:rsid w:val="00E140BB"/>
    <w:rsid w:val="00E1416F"/>
    <w:rsid w:val="00E145CD"/>
    <w:rsid w:val="00E14FFC"/>
    <w:rsid w:val="00E156AE"/>
    <w:rsid w:val="00E15AC0"/>
    <w:rsid w:val="00E16013"/>
    <w:rsid w:val="00E16110"/>
    <w:rsid w:val="00E16722"/>
    <w:rsid w:val="00E16D93"/>
    <w:rsid w:val="00E1752B"/>
    <w:rsid w:val="00E2023C"/>
    <w:rsid w:val="00E20487"/>
    <w:rsid w:val="00E21185"/>
    <w:rsid w:val="00E21D9F"/>
    <w:rsid w:val="00E222B0"/>
    <w:rsid w:val="00E22333"/>
    <w:rsid w:val="00E226BC"/>
    <w:rsid w:val="00E229D1"/>
    <w:rsid w:val="00E22CBB"/>
    <w:rsid w:val="00E230DA"/>
    <w:rsid w:val="00E23C67"/>
    <w:rsid w:val="00E240E1"/>
    <w:rsid w:val="00E247A0"/>
    <w:rsid w:val="00E25650"/>
    <w:rsid w:val="00E26449"/>
    <w:rsid w:val="00E26CD4"/>
    <w:rsid w:val="00E27854"/>
    <w:rsid w:val="00E300F9"/>
    <w:rsid w:val="00E30A66"/>
    <w:rsid w:val="00E31FBE"/>
    <w:rsid w:val="00E3379E"/>
    <w:rsid w:val="00E339CF"/>
    <w:rsid w:val="00E35374"/>
    <w:rsid w:val="00E35478"/>
    <w:rsid w:val="00E35971"/>
    <w:rsid w:val="00E35A19"/>
    <w:rsid w:val="00E35E83"/>
    <w:rsid w:val="00E364E6"/>
    <w:rsid w:val="00E36800"/>
    <w:rsid w:val="00E370B5"/>
    <w:rsid w:val="00E371E2"/>
    <w:rsid w:val="00E37288"/>
    <w:rsid w:val="00E37AF2"/>
    <w:rsid w:val="00E37BF6"/>
    <w:rsid w:val="00E402D6"/>
    <w:rsid w:val="00E4030A"/>
    <w:rsid w:val="00E406DC"/>
    <w:rsid w:val="00E40853"/>
    <w:rsid w:val="00E40D7D"/>
    <w:rsid w:val="00E411A2"/>
    <w:rsid w:val="00E412AB"/>
    <w:rsid w:val="00E418A4"/>
    <w:rsid w:val="00E421E4"/>
    <w:rsid w:val="00E42824"/>
    <w:rsid w:val="00E43143"/>
    <w:rsid w:val="00E4374E"/>
    <w:rsid w:val="00E4474F"/>
    <w:rsid w:val="00E44B7D"/>
    <w:rsid w:val="00E44E58"/>
    <w:rsid w:val="00E4506C"/>
    <w:rsid w:val="00E45608"/>
    <w:rsid w:val="00E457C9"/>
    <w:rsid w:val="00E459F4"/>
    <w:rsid w:val="00E45B07"/>
    <w:rsid w:val="00E45E7A"/>
    <w:rsid w:val="00E46C31"/>
    <w:rsid w:val="00E46CCC"/>
    <w:rsid w:val="00E470F0"/>
    <w:rsid w:val="00E47E7D"/>
    <w:rsid w:val="00E5087C"/>
    <w:rsid w:val="00E50960"/>
    <w:rsid w:val="00E5130A"/>
    <w:rsid w:val="00E5150D"/>
    <w:rsid w:val="00E517EE"/>
    <w:rsid w:val="00E51A66"/>
    <w:rsid w:val="00E5216C"/>
    <w:rsid w:val="00E522AA"/>
    <w:rsid w:val="00E52865"/>
    <w:rsid w:val="00E5286B"/>
    <w:rsid w:val="00E52E26"/>
    <w:rsid w:val="00E53577"/>
    <w:rsid w:val="00E53824"/>
    <w:rsid w:val="00E53BB3"/>
    <w:rsid w:val="00E53D8F"/>
    <w:rsid w:val="00E54698"/>
    <w:rsid w:val="00E54F14"/>
    <w:rsid w:val="00E55243"/>
    <w:rsid w:val="00E5542B"/>
    <w:rsid w:val="00E557F8"/>
    <w:rsid w:val="00E56896"/>
    <w:rsid w:val="00E56F77"/>
    <w:rsid w:val="00E57236"/>
    <w:rsid w:val="00E576D3"/>
    <w:rsid w:val="00E57912"/>
    <w:rsid w:val="00E57B90"/>
    <w:rsid w:val="00E57E50"/>
    <w:rsid w:val="00E60C94"/>
    <w:rsid w:val="00E60EA8"/>
    <w:rsid w:val="00E6175B"/>
    <w:rsid w:val="00E62017"/>
    <w:rsid w:val="00E627DC"/>
    <w:rsid w:val="00E63508"/>
    <w:rsid w:val="00E63705"/>
    <w:rsid w:val="00E638C4"/>
    <w:rsid w:val="00E63EC9"/>
    <w:rsid w:val="00E645AD"/>
    <w:rsid w:val="00E6473A"/>
    <w:rsid w:val="00E647AF"/>
    <w:rsid w:val="00E64E39"/>
    <w:rsid w:val="00E664D7"/>
    <w:rsid w:val="00E667AE"/>
    <w:rsid w:val="00E66D28"/>
    <w:rsid w:val="00E67CB4"/>
    <w:rsid w:val="00E7007A"/>
    <w:rsid w:val="00E70C8F"/>
    <w:rsid w:val="00E70EB6"/>
    <w:rsid w:val="00E72228"/>
    <w:rsid w:val="00E72568"/>
    <w:rsid w:val="00E73A0E"/>
    <w:rsid w:val="00E745B0"/>
    <w:rsid w:val="00E749FC"/>
    <w:rsid w:val="00E7562B"/>
    <w:rsid w:val="00E76E16"/>
    <w:rsid w:val="00E772B3"/>
    <w:rsid w:val="00E80B7A"/>
    <w:rsid w:val="00E81966"/>
    <w:rsid w:val="00E81F77"/>
    <w:rsid w:val="00E82757"/>
    <w:rsid w:val="00E82A5A"/>
    <w:rsid w:val="00E83767"/>
    <w:rsid w:val="00E83D19"/>
    <w:rsid w:val="00E8471E"/>
    <w:rsid w:val="00E847CA"/>
    <w:rsid w:val="00E84CFE"/>
    <w:rsid w:val="00E851B0"/>
    <w:rsid w:val="00E85A62"/>
    <w:rsid w:val="00E8614F"/>
    <w:rsid w:val="00E86426"/>
    <w:rsid w:val="00E86BB3"/>
    <w:rsid w:val="00E87800"/>
    <w:rsid w:val="00E90131"/>
    <w:rsid w:val="00E90415"/>
    <w:rsid w:val="00E911DD"/>
    <w:rsid w:val="00E917D8"/>
    <w:rsid w:val="00E91BB0"/>
    <w:rsid w:val="00E92341"/>
    <w:rsid w:val="00E9277E"/>
    <w:rsid w:val="00E93EA8"/>
    <w:rsid w:val="00E94409"/>
    <w:rsid w:val="00E953CB"/>
    <w:rsid w:val="00E95636"/>
    <w:rsid w:val="00E95AFC"/>
    <w:rsid w:val="00E96092"/>
    <w:rsid w:val="00EA077A"/>
    <w:rsid w:val="00EA126D"/>
    <w:rsid w:val="00EA12AD"/>
    <w:rsid w:val="00EA1482"/>
    <w:rsid w:val="00EA322B"/>
    <w:rsid w:val="00EA3902"/>
    <w:rsid w:val="00EA39D3"/>
    <w:rsid w:val="00EA3A60"/>
    <w:rsid w:val="00EA43FB"/>
    <w:rsid w:val="00EA4C9C"/>
    <w:rsid w:val="00EA5AB6"/>
    <w:rsid w:val="00EA5C01"/>
    <w:rsid w:val="00EA5E01"/>
    <w:rsid w:val="00EA6054"/>
    <w:rsid w:val="00EA62A8"/>
    <w:rsid w:val="00EA65FF"/>
    <w:rsid w:val="00EA6B82"/>
    <w:rsid w:val="00EA6E4F"/>
    <w:rsid w:val="00EA7434"/>
    <w:rsid w:val="00EA78A2"/>
    <w:rsid w:val="00EA7951"/>
    <w:rsid w:val="00EA7E13"/>
    <w:rsid w:val="00EB0390"/>
    <w:rsid w:val="00EB0B2B"/>
    <w:rsid w:val="00EB22EC"/>
    <w:rsid w:val="00EB27CC"/>
    <w:rsid w:val="00EB2D9F"/>
    <w:rsid w:val="00EB3217"/>
    <w:rsid w:val="00EB3CC6"/>
    <w:rsid w:val="00EB48C8"/>
    <w:rsid w:val="00EB4AD1"/>
    <w:rsid w:val="00EB553D"/>
    <w:rsid w:val="00EB6678"/>
    <w:rsid w:val="00EB7882"/>
    <w:rsid w:val="00EB78CD"/>
    <w:rsid w:val="00EC0705"/>
    <w:rsid w:val="00EC0C1B"/>
    <w:rsid w:val="00EC20DF"/>
    <w:rsid w:val="00EC3377"/>
    <w:rsid w:val="00EC3586"/>
    <w:rsid w:val="00EC534A"/>
    <w:rsid w:val="00EC5598"/>
    <w:rsid w:val="00EC5D06"/>
    <w:rsid w:val="00EC696B"/>
    <w:rsid w:val="00EC69C3"/>
    <w:rsid w:val="00EC6F20"/>
    <w:rsid w:val="00EC72A6"/>
    <w:rsid w:val="00EC736A"/>
    <w:rsid w:val="00EC74ED"/>
    <w:rsid w:val="00EC77AF"/>
    <w:rsid w:val="00EC7B4B"/>
    <w:rsid w:val="00ED055B"/>
    <w:rsid w:val="00ED0672"/>
    <w:rsid w:val="00ED1700"/>
    <w:rsid w:val="00ED2FD1"/>
    <w:rsid w:val="00ED3927"/>
    <w:rsid w:val="00ED3B3F"/>
    <w:rsid w:val="00ED3DB7"/>
    <w:rsid w:val="00ED4580"/>
    <w:rsid w:val="00ED54D3"/>
    <w:rsid w:val="00ED6705"/>
    <w:rsid w:val="00ED6FCE"/>
    <w:rsid w:val="00ED74F2"/>
    <w:rsid w:val="00ED7C66"/>
    <w:rsid w:val="00EE0035"/>
    <w:rsid w:val="00EE03B9"/>
    <w:rsid w:val="00EE0449"/>
    <w:rsid w:val="00EE0F05"/>
    <w:rsid w:val="00EE0F75"/>
    <w:rsid w:val="00EE1059"/>
    <w:rsid w:val="00EE1FB6"/>
    <w:rsid w:val="00EE271B"/>
    <w:rsid w:val="00EE2CD0"/>
    <w:rsid w:val="00EE2F22"/>
    <w:rsid w:val="00EE34E1"/>
    <w:rsid w:val="00EE354C"/>
    <w:rsid w:val="00EE384F"/>
    <w:rsid w:val="00EE3AD4"/>
    <w:rsid w:val="00EE572E"/>
    <w:rsid w:val="00EE69C9"/>
    <w:rsid w:val="00EE6B89"/>
    <w:rsid w:val="00EE6C25"/>
    <w:rsid w:val="00EE7DE2"/>
    <w:rsid w:val="00EF028B"/>
    <w:rsid w:val="00EF047E"/>
    <w:rsid w:val="00EF0658"/>
    <w:rsid w:val="00EF0ED6"/>
    <w:rsid w:val="00EF108D"/>
    <w:rsid w:val="00EF1237"/>
    <w:rsid w:val="00EF1961"/>
    <w:rsid w:val="00EF2121"/>
    <w:rsid w:val="00EF2E54"/>
    <w:rsid w:val="00EF30AC"/>
    <w:rsid w:val="00EF34F8"/>
    <w:rsid w:val="00EF3727"/>
    <w:rsid w:val="00EF39BE"/>
    <w:rsid w:val="00EF3B76"/>
    <w:rsid w:val="00EF3E7D"/>
    <w:rsid w:val="00EF4613"/>
    <w:rsid w:val="00EF46DE"/>
    <w:rsid w:val="00EF49AE"/>
    <w:rsid w:val="00EF504D"/>
    <w:rsid w:val="00EF5A48"/>
    <w:rsid w:val="00EF6949"/>
    <w:rsid w:val="00EF69B5"/>
    <w:rsid w:val="00EF6BA0"/>
    <w:rsid w:val="00EF7F19"/>
    <w:rsid w:val="00F00AA1"/>
    <w:rsid w:val="00F00D34"/>
    <w:rsid w:val="00F013B9"/>
    <w:rsid w:val="00F0183A"/>
    <w:rsid w:val="00F01ED1"/>
    <w:rsid w:val="00F02246"/>
    <w:rsid w:val="00F02B87"/>
    <w:rsid w:val="00F02D1B"/>
    <w:rsid w:val="00F03550"/>
    <w:rsid w:val="00F03B8E"/>
    <w:rsid w:val="00F05188"/>
    <w:rsid w:val="00F0563D"/>
    <w:rsid w:val="00F057ED"/>
    <w:rsid w:val="00F059F5"/>
    <w:rsid w:val="00F0621F"/>
    <w:rsid w:val="00F06223"/>
    <w:rsid w:val="00F063FD"/>
    <w:rsid w:val="00F06D25"/>
    <w:rsid w:val="00F071AD"/>
    <w:rsid w:val="00F07AAE"/>
    <w:rsid w:val="00F1044C"/>
    <w:rsid w:val="00F109D0"/>
    <w:rsid w:val="00F12F4D"/>
    <w:rsid w:val="00F1371C"/>
    <w:rsid w:val="00F139D3"/>
    <w:rsid w:val="00F14CAB"/>
    <w:rsid w:val="00F154CD"/>
    <w:rsid w:val="00F169FA"/>
    <w:rsid w:val="00F17051"/>
    <w:rsid w:val="00F20348"/>
    <w:rsid w:val="00F209E9"/>
    <w:rsid w:val="00F21153"/>
    <w:rsid w:val="00F21252"/>
    <w:rsid w:val="00F21334"/>
    <w:rsid w:val="00F22C97"/>
    <w:rsid w:val="00F231AA"/>
    <w:rsid w:val="00F23847"/>
    <w:rsid w:val="00F24594"/>
    <w:rsid w:val="00F24819"/>
    <w:rsid w:val="00F25102"/>
    <w:rsid w:val="00F254AB"/>
    <w:rsid w:val="00F255F3"/>
    <w:rsid w:val="00F25B8E"/>
    <w:rsid w:val="00F265E4"/>
    <w:rsid w:val="00F26F8A"/>
    <w:rsid w:val="00F271A7"/>
    <w:rsid w:val="00F300CA"/>
    <w:rsid w:val="00F30590"/>
    <w:rsid w:val="00F308BA"/>
    <w:rsid w:val="00F31FB9"/>
    <w:rsid w:val="00F327BA"/>
    <w:rsid w:val="00F3296B"/>
    <w:rsid w:val="00F3317D"/>
    <w:rsid w:val="00F3349F"/>
    <w:rsid w:val="00F33FD8"/>
    <w:rsid w:val="00F3464A"/>
    <w:rsid w:val="00F347F4"/>
    <w:rsid w:val="00F3524F"/>
    <w:rsid w:val="00F355B7"/>
    <w:rsid w:val="00F35E08"/>
    <w:rsid w:val="00F374C2"/>
    <w:rsid w:val="00F37FBE"/>
    <w:rsid w:val="00F408A6"/>
    <w:rsid w:val="00F40B8F"/>
    <w:rsid w:val="00F411B9"/>
    <w:rsid w:val="00F41BFA"/>
    <w:rsid w:val="00F428BE"/>
    <w:rsid w:val="00F42B1D"/>
    <w:rsid w:val="00F43016"/>
    <w:rsid w:val="00F43B0A"/>
    <w:rsid w:val="00F43D91"/>
    <w:rsid w:val="00F441E4"/>
    <w:rsid w:val="00F442F6"/>
    <w:rsid w:val="00F4471E"/>
    <w:rsid w:val="00F4524D"/>
    <w:rsid w:val="00F456BC"/>
    <w:rsid w:val="00F45A7E"/>
    <w:rsid w:val="00F4616B"/>
    <w:rsid w:val="00F46508"/>
    <w:rsid w:val="00F46812"/>
    <w:rsid w:val="00F46F1D"/>
    <w:rsid w:val="00F51C9C"/>
    <w:rsid w:val="00F522BD"/>
    <w:rsid w:val="00F5243F"/>
    <w:rsid w:val="00F52481"/>
    <w:rsid w:val="00F527DC"/>
    <w:rsid w:val="00F52D41"/>
    <w:rsid w:val="00F53073"/>
    <w:rsid w:val="00F53789"/>
    <w:rsid w:val="00F53E41"/>
    <w:rsid w:val="00F54099"/>
    <w:rsid w:val="00F54BE7"/>
    <w:rsid w:val="00F54C8A"/>
    <w:rsid w:val="00F559FE"/>
    <w:rsid w:val="00F56287"/>
    <w:rsid w:val="00F565FE"/>
    <w:rsid w:val="00F56753"/>
    <w:rsid w:val="00F57DDF"/>
    <w:rsid w:val="00F57FF0"/>
    <w:rsid w:val="00F60317"/>
    <w:rsid w:val="00F60758"/>
    <w:rsid w:val="00F6078E"/>
    <w:rsid w:val="00F61105"/>
    <w:rsid w:val="00F611CE"/>
    <w:rsid w:val="00F61502"/>
    <w:rsid w:val="00F62501"/>
    <w:rsid w:val="00F62508"/>
    <w:rsid w:val="00F62533"/>
    <w:rsid w:val="00F633DE"/>
    <w:rsid w:val="00F63482"/>
    <w:rsid w:val="00F63859"/>
    <w:rsid w:val="00F63CC4"/>
    <w:rsid w:val="00F63E8F"/>
    <w:rsid w:val="00F63FFD"/>
    <w:rsid w:val="00F6403B"/>
    <w:rsid w:val="00F6475E"/>
    <w:rsid w:val="00F64DF3"/>
    <w:rsid w:val="00F654F0"/>
    <w:rsid w:val="00F657B8"/>
    <w:rsid w:val="00F65EFC"/>
    <w:rsid w:val="00F661C7"/>
    <w:rsid w:val="00F664D6"/>
    <w:rsid w:val="00F66F46"/>
    <w:rsid w:val="00F6710F"/>
    <w:rsid w:val="00F6762C"/>
    <w:rsid w:val="00F70ADC"/>
    <w:rsid w:val="00F70DD6"/>
    <w:rsid w:val="00F710C9"/>
    <w:rsid w:val="00F711FE"/>
    <w:rsid w:val="00F72155"/>
    <w:rsid w:val="00F72501"/>
    <w:rsid w:val="00F727C6"/>
    <w:rsid w:val="00F72ABF"/>
    <w:rsid w:val="00F72AED"/>
    <w:rsid w:val="00F72EA8"/>
    <w:rsid w:val="00F73D1E"/>
    <w:rsid w:val="00F73DF1"/>
    <w:rsid w:val="00F74343"/>
    <w:rsid w:val="00F750B1"/>
    <w:rsid w:val="00F75692"/>
    <w:rsid w:val="00F76095"/>
    <w:rsid w:val="00F77286"/>
    <w:rsid w:val="00F77360"/>
    <w:rsid w:val="00F77AA0"/>
    <w:rsid w:val="00F77E61"/>
    <w:rsid w:val="00F80D61"/>
    <w:rsid w:val="00F81470"/>
    <w:rsid w:val="00F816C2"/>
    <w:rsid w:val="00F82672"/>
    <w:rsid w:val="00F82DB2"/>
    <w:rsid w:val="00F83227"/>
    <w:rsid w:val="00F83633"/>
    <w:rsid w:val="00F837D7"/>
    <w:rsid w:val="00F83BBA"/>
    <w:rsid w:val="00F841B4"/>
    <w:rsid w:val="00F84CAB"/>
    <w:rsid w:val="00F84F61"/>
    <w:rsid w:val="00F85E44"/>
    <w:rsid w:val="00F85F39"/>
    <w:rsid w:val="00F8632F"/>
    <w:rsid w:val="00F86842"/>
    <w:rsid w:val="00F86BD6"/>
    <w:rsid w:val="00F86F82"/>
    <w:rsid w:val="00F87D42"/>
    <w:rsid w:val="00F90090"/>
    <w:rsid w:val="00F90592"/>
    <w:rsid w:val="00F908C1"/>
    <w:rsid w:val="00F90D10"/>
    <w:rsid w:val="00F9150B"/>
    <w:rsid w:val="00F91BB1"/>
    <w:rsid w:val="00F91F02"/>
    <w:rsid w:val="00F92830"/>
    <w:rsid w:val="00F934F4"/>
    <w:rsid w:val="00F937AF"/>
    <w:rsid w:val="00F93F7A"/>
    <w:rsid w:val="00F9490F"/>
    <w:rsid w:val="00F94D9E"/>
    <w:rsid w:val="00F9536E"/>
    <w:rsid w:val="00F955E5"/>
    <w:rsid w:val="00F966CE"/>
    <w:rsid w:val="00F96B46"/>
    <w:rsid w:val="00F974E8"/>
    <w:rsid w:val="00F97515"/>
    <w:rsid w:val="00F97C40"/>
    <w:rsid w:val="00FA008B"/>
    <w:rsid w:val="00FA13B4"/>
    <w:rsid w:val="00FA13CE"/>
    <w:rsid w:val="00FA1AD7"/>
    <w:rsid w:val="00FA1BB6"/>
    <w:rsid w:val="00FA1DAD"/>
    <w:rsid w:val="00FA222D"/>
    <w:rsid w:val="00FA2316"/>
    <w:rsid w:val="00FA276A"/>
    <w:rsid w:val="00FA33B0"/>
    <w:rsid w:val="00FA5870"/>
    <w:rsid w:val="00FA6BAB"/>
    <w:rsid w:val="00FB097C"/>
    <w:rsid w:val="00FB0B72"/>
    <w:rsid w:val="00FB0EBC"/>
    <w:rsid w:val="00FB1440"/>
    <w:rsid w:val="00FB207B"/>
    <w:rsid w:val="00FB20F6"/>
    <w:rsid w:val="00FB269E"/>
    <w:rsid w:val="00FB390A"/>
    <w:rsid w:val="00FB4AF2"/>
    <w:rsid w:val="00FB4DC2"/>
    <w:rsid w:val="00FB62AD"/>
    <w:rsid w:val="00FB66CE"/>
    <w:rsid w:val="00FB6753"/>
    <w:rsid w:val="00FB6780"/>
    <w:rsid w:val="00FB679B"/>
    <w:rsid w:val="00FB73BA"/>
    <w:rsid w:val="00FB764D"/>
    <w:rsid w:val="00FB7824"/>
    <w:rsid w:val="00FB7B58"/>
    <w:rsid w:val="00FC03FA"/>
    <w:rsid w:val="00FC05B2"/>
    <w:rsid w:val="00FC0A7D"/>
    <w:rsid w:val="00FC0EFB"/>
    <w:rsid w:val="00FC1C2A"/>
    <w:rsid w:val="00FC1DAB"/>
    <w:rsid w:val="00FC20ED"/>
    <w:rsid w:val="00FC212A"/>
    <w:rsid w:val="00FC295B"/>
    <w:rsid w:val="00FC2F8B"/>
    <w:rsid w:val="00FC2FF2"/>
    <w:rsid w:val="00FC3A9F"/>
    <w:rsid w:val="00FC422D"/>
    <w:rsid w:val="00FC4238"/>
    <w:rsid w:val="00FC4B96"/>
    <w:rsid w:val="00FC514D"/>
    <w:rsid w:val="00FC5627"/>
    <w:rsid w:val="00FC62B4"/>
    <w:rsid w:val="00FC62DB"/>
    <w:rsid w:val="00FC76E5"/>
    <w:rsid w:val="00FC7FC4"/>
    <w:rsid w:val="00FC7FE5"/>
    <w:rsid w:val="00FD0214"/>
    <w:rsid w:val="00FD095D"/>
    <w:rsid w:val="00FD114A"/>
    <w:rsid w:val="00FD122F"/>
    <w:rsid w:val="00FD15A8"/>
    <w:rsid w:val="00FD1A72"/>
    <w:rsid w:val="00FD284B"/>
    <w:rsid w:val="00FD4E6D"/>
    <w:rsid w:val="00FD4F18"/>
    <w:rsid w:val="00FD5331"/>
    <w:rsid w:val="00FD56B9"/>
    <w:rsid w:val="00FD57F8"/>
    <w:rsid w:val="00FD5CB2"/>
    <w:rsid w:val="00FD5D1B"/>
    <w:rsid w:val="00FD6489"/>
    <w:rsid w:val="00FD7E80"/>
    <w:rsid w:val="00FE043D"/>
    <w:rsid w:val="00FE15BB"/>
    <w:rsid w:val="00FE1C5E"/>
    <w:rsid w:val="00FE2B16"/>
    <w:rsid w:val="00FE2EC9"/>
    <w:rsid w:val="00FE2EDA"/>
    <w:rsid w:val="00FE2F89"/>
    <w:rsid w:val="00FE306A"/>
    <w:rsid w:val="00FE35E8"/>
    <w:rsid w:val="00FE368C"/>
    <w:rsid w:val="00FE379F"/>
    <w:rsid w:val="00FE3D2B"/>
    <w:rsid w:val="00FE46E1"/>
    <w:rsid w:val="00FE55DD"/>
    <w:rsid w:val="00FE5D52"/>
    <w:rsid w:val="00FE6FE3"/>
    <w:rsid w:val="00FE7B1E"/>
    <w:rsid w:val="00FE7EB0"/>
    <w:rsid w:val="00FE7FF4"/>
    <w:rsid w:val="00FF00EE"/>
    <w:rsid w:val="00FF0107"/>
    <w:rsid w:val="00FF01F3"/>
    <w:rsid w:val="00FF0455"/>
    <w:rsid w:val="00FF114C"/>
    <w:rsid w:val="00FF187D"/>
    <w:rsid w:val="00FF1B90"/>
    <w:rsid w:val="00FF1DE2"/>
    <w:rsid w:val="00FF2E47"/>
    <w:rsid w:val="00FF3722"/>
    <w:rsid w:val="00FF3883"/>
    <w:rsid w:val="00FF491C"/>
    <w:rsid w:val="00FF63BC"/>
    <w:rsid w:val="00FF686F"/>
    <w:rsid w:val="00FF6D01"/>
    <w:rsid w:val="00FF7299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8A0DE3"/>
  <w14:defaultImageDpi w14:val="96"/>
  <w15:docId w15:val="{C0F3018E-1574-49D5-AE06-B80C44D4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uiPriority="6" w:qFormat="1"/>
    <w:lsdException w:name="heading 3" w:uiPriority="3" w:qFormat="1"/>
    <w:lsdException w:name="heading 4" w:uiPriority="8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" w:unhideWhenUsed="1"/>
    <w:lsdException w:name="macro" w:semiHidden="1" w:unhideWhenUsed="1"/>
    <w:lsdException w:name="toa heading" w:semiHidden="1" w:uiPriority="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7">
    <w:name w:val="Normal"/>
    <w:qFormat/>
    <w:rsid w:val="008470E4"/>
    <w:pPr>
      <w:spacing w:after="160" w:line="259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13">
    <w:name w:val="heading 1"/>
    <w:aliases w:val="h1,Level 1 Topic Heading,H1,Section,app heading 1,ITT t1,II+,I,H11,H12,H13,H14,H15,H16,H17,H18,H111,H121,H131,H141,H151,H161,H171,H19,H112,H122,H132,H142,H152,H162,H172,H181,H1111,H1211,H1311,H1411,H1511,H1611,H1711,H110,H113,H123,H133,."/>
    <w:basedOn w:val="phbase"/>
    <w:next w:val="phnormal"/>
    <w:link w:val="14"/>
    <w:uiPriority w:val="4"/>
    <w:qFormat/>
    <w:rsid w:val="00364E90"/>
    <w:pPr>
      <w:keepNext/>
      <w:keepLines/>
      <w:pageBreakBefore/>
      <w:tabs>
        <w:tab w:val="num" w:pos="1004"/>
        <w:tab w:val="left" w:pos="1276"/>
      </w:tabs>
      <w:spacing w:before="360" w:after="360"/>
      <w:ind w:left="720" w:right="170"/>
      <w:outlineLvl w:val="0"/>
    </w:pPr>
    <w:rPr>
      <w:b/>
      <w:sz w:val="28"/>
      <w:szCs w:val="28"/>
    </w:rPr>
  </w:style>
  <w:style w:type="paragraph" w:styleId="25">
    <w:name w:val="heading 2"/>
    <w:aliases w:val="H2,h2,Level 2 Topic Heading,H21,Major,2,Heading 2 Hidden,CHS,H2-Heading 2,l2,Header2,22,heading2,list2,A,A.B.C.,Список 22,Heading2,Heading Indent No L2,UNDERRUBRIK 1-2,Fonctionnalité,Titre 21,t2.T2,Table2,ITT t2,H2-Heading 21,Header 21,l21"/>
    <w:basedOn w:val="phbase"/>
    <w:next w:val="phnormal"/>
    <w:link w:val="26"/>
    <w:uiPriority w:val="6"/>
    <w:unhideWhenUsed/>
    <w:rsid w:val="004666DF"/>
    <w:pPr>
      <w:widowControl/>
      <w:adjustRightInd/>
      <w:spacing w:before="40" w:after="40" w:line="240" w:lineRule="auto"/>
      <w:ind w:left="566" w:hanging="283"/>
      <w:contextualSpacing/>
      <w:jc w:val="left"/>
      <w:textAlignment w:val="auto"/>
      <w:outlineLvl w:val="1"/>
    </w:pPr>
    <w:rPr>
      <w:rFonts w:ascii="Times New Roman" w:hAnsi="Times New Roman"/>
      <w:sz w:val="22"/>
      <w:szCs w:val="22"/>
      <w:lang w:eastAsia="en-US"/>
    </w:rPr>
  </w:style>
  <w:style w:type="paragraph" w:styleId="34">
    <w:name w:val="heading 3"/>
    <w:aliases w:val="H3,Map,h3,Level 3 Topic Heading,H31,Minor,H32,H33,H34,H35,H36,H37,H38,H39,H310,H311,H312,H313,H314,3,Level 1 - 1,h31,h32,h33,h34,h35,h36,h37,h38,h39,h310,h311,h321,h331,h341,h351,h361,h371,h381,h312,h322,h332,h342,h352,h362,h372,h382,h313,C"/>
    <w:basedOn w:val="phbase"/>
    <w:next w:val="phnormal"/>
    <w:link w:val="35"/>
    <w:uiPriority w:val="3"/>
    <w:qFormat/>
    <w:rsid w:val="00364E90"/>
    <w:pPr>
      <w:keepNext/>
      <w:keepLines/>
      <w:numPr>
        <w:ilvl w:val="2"/>
        <w:numId w:val="1"/>
      </w:numPr>
      <w:spacing w:before="240" w:after="240"/>
      <w:ind w:right="170"/>
      <w:outlineLvl w:val="2"/>
    </w:pPr>
    <w:rPr>
      <w:b/>
      <w:bCs/>
    </w:rPr>
  </w:style>
  <w:style w:type="paragraph" w:styleId="40">
    <w:name w:val="heading 4"/>
    <w:aliases w:val="h4,Level 4 Topic Heading,H4,Sub-Minor,Case Sub-Header,heading4,4,I4,l4,I41,41,l41,heading41,(Shift Ctrl 4),Titre 41,t4.T4,4heading,a.,4 dash,d,4 dash1,d1,31,h41,a.1,4 dash2,d2,32,h42,a.2,4 dash3,d3,33,h43,a.3,4 dash4,d4,34,h44,a.4,4 dash5,d5"/>
    <w:basedOn w:val="phbase"/>
    <w:next w:val="phnormal"/>
    <w:link w:val="42"/>
    <w:uiPriority w:val="8"/>
    <w:qFormat/>
    <w:rsid w:val="00364E90"/>
    <w:pPr>
      <w:keepNext/>
      <w:keepLines/>
      <w:numPr>
        <w:ilvl w:val="3"/>
        <w:numId w:val="1"/>
      </w:numPr>
      <w:tabs>
        <w:tab w:val="clear" w:pos="1209"/>
        <w:tab w:val="num" w:pos="1004"/>
      </w:tabs>
      <w:spacing w:before="120" w:after="120"/>
      <w:ind w:left="720" w:right="170" w:firstLine="0"/>
      <w:outlineLvl w:val="3"/>
    </w:pPr>
    <w:rPr>
      <w:b/>
    </w:rPr>
  </w:style>
  <w:style w:type="paragraph" w:styleId="51">
    <w:name w:val="heading 5"/>
    <w:aliases w:val="h5,Level 5 Topic Heading,H5,PIM 5,5,ITT t5,PA Pico Section,N_Заголовок 5,Gliederung5,Ви 6 нумерованный 5"/>
    <w:basedOn w:val="a7"/>
    <w:next w:val="a7"/>
    <w:link w:val="52"/>
    <w:autoRedefine/>
    <w:uiPriority w:val="3"/>
    <w:unhideWhenUsed/>
    <w:qFormat/>
    <w:rsid w:val="00AE3663"/>
    <w:pPr>
      <w:numPr>
        <w:ilvl w:val="4"/>
        <w:numId w:val="1"/>
      </w:numPr>
      <w:tabs>
        <w:tab w:val="clear" w:pos="1209"/>
        <w:tab w:val="num" w:pos="1004"/>
      </w:tabs>
      <w:spacing w:before="240"/>
      <w:ind w:left="720" w:firstLine="0"/>
      <w:outlineLvl w:val="4"/>
    </w:pPr>
    <w:rPr>
      <w:b/>
      <w:bCs/>
      <w:iCs/>
    </w:rPr>
  </w:style>
  <w:style w:type="paragraph" w:styleId="6">
    <w:name w:val="heading 6"/>
    <w:aliases w:val="Heading 6 Char,PIM 6,Gliederung6,Ви 6 нумерованный 6"/>
    <w:basedOn w:val="a7"/>
    <w:next w:val="a7"/>
    <w:link w:val="60"/>
    <w:uiPriority w:val="3"/>
    <w:unhideWhenUsed/>
    <w:qFormat/>
    <w:rsid w:val="003421A0"/>
    <w:pPr>
      <w:numPr>
        <w:ilvl w:val="5"/>
        <w:numId w:val="1"/>
      </w:numPr>
      <w:tabs>
        <w:tab w:val="clear" w:pos="1209"/>
        <w:tab w:val="num" w:pos="1004"/>
      </w:tabs>
      <w:spacing w:before="240"/>
      <w:ind w:left="720" w:firstLine="0"/>
      <w:outlineLvl w:val="5"/>
    </w:pPr>
    <w:rPr>
      <w:rFonts w:ascii="Calibri" w:hAnsi="Calibri"/>
      <w:b/>
      <w:bCs/>
    </w:rPr>
  </w:style>
  <w:style w:type="paragraph" w:styleId="7">
    <w:name w:val="heading 7"/>
    <w:aliases w:val="PIM 7,Ви 6 нумерованный 7"/>
    <w:basedOn w:val="a7"/>
    <w:next w:val="a7"/>
    <w:link w:val="70"/>
    <w:uiPriority w:val="9"/>
    <w:unhideWhenUsed/>
    <w:qFormat/>
    <w:rsid w:val="004666DF"/>
    <w:pPr>
      <w:spacing w:before="240" w:line="240" w:lineRule="auto"/>
      <w:ind w:left="851"/>
      <w:outlineLvl w:val="6"/>
    </w:pPr>
  </w:style>
  <w:style w:type="paragraph" w:styleId="8">
    <w:name w:val="heading 8"/>
    <w:aliases w:val="Ви 6 нумерованный 8"/>
    <w:basedOn w:val="a7"/>
    <w:next w:val="a7"/>
    <w:link w:val="80"/>
    <w:uiPriority w:val="9"/>
    <w:unhideWhenUsed/>
    <w:qFormat/>
    <w:rsid w:val="004666DF"/>
    <w:pPr>
      <w:spacing w:before="240" w:line="240" w:lineRule="auto"/>
      <w:ind w:left="851"/>
      <w:outlineLvl w:val="7"/>
    </w:pPr>
    <w:rPr>
      <w:i/>
      <w:iCs/>
    </w:rPr>
  </w:style>
  <w:style w:type="paragraph" w:styleId="9">
    <w:name w:val="heading 9"/>
    <w:aliases w:val="Ви 6 нумерованный 9"/>
    <w:basedOn w:val="a7"/>
    <w:next w:val="a7"/>
    <w:link w:val="90"/>
    <w:uiPriority w:val="9"/>
    <w:unhideWhenUsed/>
    <w:qFormat/>
    <w:rsid w:val="004666DF"/>
    <w:pPr>
      <w:spacing w:before="240" w:line="240" w:lineRule="auto"/>
      <w:ind w:left="851"/>
      <w:outlineLvl w:val="8"/>
    </w:pPr>
  </w:style>
  <w:style w:type="character" w:default="1" w:styleId="a8">
    <w:name w:val="Default Paragraph Font"/>
    <w:uiPriority w:val="1"/>
    <w:semiHidden/>
    <w:unhideWhenUsed/>
    <w:rsid w:val="008470E4"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  <w:rsid w:val="008470E4"/>
  </w:style>
  <w:style w:type="character" w:customStyle="1" w:styleId="14">
    <w:name w:val="Заголовок 1 Знак"/>
    <w:aliases w:val="h1 Знак,Level 1 Topic Heading Знак,H1 Знак,Section Знак,app heading 1 Знак,ITT t1 Знак,II+ Знак,I Знак,H11 Знак,H12 Знак,H13 Знак,H14 Знак,H15 Знак,H16 Знак,H17 Знак,H18 Знак,H111 Знак,H121 Знак,H131 Знак,H141 Знак,H151 Знак,H161 Знак"/>
    <w:basedOn w:val="a8"/>
    <w:link w:val="13"/>
    <w:uiPriority w:val="4"/>
    <w:locked/>
    <w:rsid w:val="00DB4CFA"/>
    <w:rPr>
      <w:rFonts w:ascii="Arial" w:hAnsi="Arial"/>
      <w:b/>
      <w:sz w:val="28"/>
      <w:szCs w:val="28"/>
    </w:rPr>
  </w:style>
  <w:style w:type="character" w:customStyle="1" w:styleId="26">
    <w:name w:val="Заголовок 2 Знак"/>
    <w:aliases w:val="H2 Знак,h2 Знак,Level 2 Topic Heading Знак,H21 Знак,Major Знак,2 Знак,Heading 2 Hidden Знак,CHS Знак,H2-Heading 2 Знак,l2 Знак,Header2 Знак,22 Знак,heading2 Знак,list2 Знак,A Знак,A.B.C. Знак,Список 22 Знак,Heading2 Знак,Titre 21 Знак"/>
    <w:basedOn w:val="a8"/>
    <w:link w:val="25"/>
    <w:uiPriority w:val="6"/>
    <w:locked/>
    <w:rsid w:val="004666DF"/>
    <w:rPr>
      <w:rFonts w:ascii="Arial" w:hAnsi="Arial"/>
      <w:b/>
      <w:sz w:val="24"/>
    </w:rPr>
  </w:style>
  <w:style w:type="character" w:customStyle="1" w:styleId="35">
    <w:name w:val="Заголовок 3 Знак"/>
    <w:aliases w:val="H3 Знак,Map Знак,h3 Знак,Level 3 Topic Heading Знак,H31 Знак,Minor Знак,H32 Знак,H33 Знак,H34 Знак,H35 Знак,H36 Знак,H37 Знак,H38 Знак,H39 Знак,H310 Знак,H311 Знак,H312 Знак,H313 Знак,H314 Знак,3 Знак,Level 1 - 1 Знак,h31 Знак,h32 Знак"/>
    <w:basedOn w:val="a8"/>
    <w:link w:val="34"/>
    <w:uiPriority w:val="3"/>
    <w:locked/>
    <w:rsid w:val="004666DF"/>
    <w:rPr>
      <w:rFonts w:ascii="Arial" w:hAnsi="Arial"/>
      <w:b/>
      <w:bCs/>
      <w:sz w:val="24"/>
      <w:szCs w:val="24"/>
    </w:rPr>
  </w:style>
  <w:style w:type="character" w:customStyle="1" w:styleId="42">
    <w:name w:val="Заголовок 4 Знак"/>
    <w:aliases w:val="h4 Знак,Level 4 Topic Heading Знак,H4 Знак,Sub-Minor Знак,Case Sub-Header Знак,heading4 Знак,4 Знак,I4 Знак,l4 Знак,I41 Знак,41 Знак,l41 Знак,heading41 Знак,(Shift Ctrl 4) Знак,Titre 41 Знак,t4.T4 Знак,4heading Знак,a. Знак,4 dash Знак"/>
    <w:basedOn w:val="a8"/>
    <w:link w:val="40"/>
    <w:uiPriority w:val="8"/>
    <w:locked/>
    <w:rsid w:val="004666DF"/>
    <w:rPr>
      <w:rFonts w:ascii="Arial" w:hAnsi="Arial"/>
      <w:b/>
      <w:sz w:val="24"/>
      <w:szCs w:val="24"/>
    </w:rPr>
  </w:style>
  <w:style w:type="character" w:customStyle="1" w:styleId="52">
    <w:name w:val="Заголовок 5 Знак"/>
    <w:aliases w:val="h5 Знак,Level 5 Topic Heading Знак,H5 Знак,PIM 5 Знак,5 Знак,ITT t5 Знак,PA Pico Section Знак,N_Заголовок 5 Знак,Gliederung5 Знак,Ви 6 нумерованный 5 Знак"/>
    <w:basedOn w:val="a8"/>
    <w:link w:val="51"/>
    <w:uiPriority w:val="3"/>
    <w:locked/>
    <w:rsid w:val="00AE3663"/>
    <w:rPr>
      <w:b/>
      <w:bCs/>
      <w:iCs/>
      <w:sz w:val="24"/>
      <w:szCs w:val="24"/>
    </w:rPr>
  </w:style>
  <w:style w:type="character" w:customStyle="1" w:styleId="60">
    <w:name w:val="Заголовок 6 Знак"/>
    <w:aliases w:val="Heading 6 Char Знак,PIM 6 Знак,Gliederung6 Знак,Ви 6 нумерованный 6 Знак"/>
    <w:basedOn w:val="a8"/>
    <w:link w:val="6"/>
    <w:uiPriority w:val="3"/>
    <w:locked/>
    <w:rsid w:val="003421A0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aliases w:val="PIM 7 Знак,Ви 6 нумерованный 7 Знак"/>
    <w:basedOn w:val="a8"/>
    <w:link w:val="7"/>
    <w:uiPriority w:val="9"/>
    <w:locked/>
    <w:rsid w:val="004666DF"/>
    <w:rPr>
      <w:rFonts w:cs="Times New Roman"/>
      <w:sz w:val="24"/>
      <w:lang w:val="x-none" w:eastAsia="en-US"/>
    </w:rPr>
  </w:style>
  <w:style w:type="character" w:customStyle="1" w:styleId="80">
    <w:name w:val="Заголовок 8 Знак"/>
    <w:aliases w:val="Ви 6 нумерованный 8 Знак"/>
    <w:basedOn w:val="a8"/>
    <w:link w:val="8"/>
    <w:uiPriority w:val="9"/>
    <w:locked/>
    <w:rsid w:val="004666DF"/>
    <w:rPr>
      <w:rFonts w:cs="Times New Roman"/>
      <w:i/>
      <w:sz w:val="24"/>
      <w:lang w:val="x-none" w:eastAsia="en-US"/>
    </w:rPr>
  </w:style>
  <w:style w:type="character" w:customStyle="1" w:styleId="90">
    <w:name w:val="Заголовок 9 Знак"/>
    <w:aliases w:val="Ви 6 нумерованный 9 Знак"/>
    <w:basedOn w:val="a8"/>
    <w:link w:val="9"/>
    <w:uiPriority w:val="9"/>
    <w:locked/>
    <w:rsid w:val="004666DF"/>
    <w:rPr>
      <w:rFonts w:ascii="Arial" w:hAnsi="Arial" w:cs="Times New Roman"/>
      <w:sz w:val="22"/>
      <w:lang w:val="x-none" w:eastAsia="en-US"/>
    </w:rPr>
  </w:style>
  <w:style w:type="paragraph" w:customStyle="1" w:styleId="GOSTA4Frame">
    <w:name w:val="GOST_A4_Frame_Лев"/>
    <w:uiPriority w:val="1"/>
    <w:unhideWhenUsed/>
    <w:rsid w:val="004666DF"/>
    <w:pPr>
      <w:ind w:left="17"/>
    </w:pPr>
    <w:rPr>
      <w:rFonts w:ascii="Arial" w:hAnsi="Arial"/>
      <w:i/>
      <w:noProof/>
      <w:sz w:val="16"/>
      <w:szCs w:val="24"/>
      <w:lang w:val="en-US" w:eastAsia="en-US"/>
    </w:rPr>
  </w:style>
  <w:style w:type="paragraph" w:customStyle="1" w:styleId="phbase">
    <w:name w:val="ph_base"/>
    <w:rsid w:val="00364E90"/>
    <w:pPr>
      <w:widowControl w:val="0"/>
      <w:adjustRightInd w:val="0"/>
      <w:spacing w:line="360" w:lineRule="auto"/>
      <w:jc w:val="both"/>
      <w:textAlignment w:val="baseline"/>
    </w:pPr>
    <w:rPr>
      <w:rFonts w:ascii="Arial" w:hAnsi="Arial"/>
      <w:sz w:val="24"/>
      <w:szCs w:val="24"/>
    </w:rPr>
  </w:style>
  <w:style w:type="paragraph" w:customStyle="1" w:styleId="phadditiontitle1">
    <w:name w:val="ph_addition_title_1"/>
    <w:basedOn w:val="phbase"/>
    <w:next w:val="phnormal"/>
    <w:rsid w:val="00364E90"/>
    <w:pPr>
      <w:keepNext/>
      <w:keepLines/>
      <w:pageBreakBefore/>
      <w:numPr>
        <w:numId w:val="2"/>
      </w:numPr>
      <w:spacing w:before="360" w:after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364E90"/>
    <w:pPr>
      <w:keepNext/>
      <w:keepLines/>
      <w:numPr>
        <w:ilvl w:val="1"/>
        <w:numId w:val="2"/>
      </w:numPr>
      <w:spacing w:before="360" w:after="360"/>
      <w:outlineLvl w:val="1"/>
    </w:pPr>
    <w:rPr>
      <w:b/>
    </w:rPr>
  </w:style>
  <w:style w:type="paragraph" w:customStyle="1" w:styleId="phadditiontitle3">
    <w:name w:val="ph_addition_title_3"/>
    <w:basedOn w:val="phbase"/>
    <w:next w:val="phnormal"/>
    <w:rsid w:val="00364E90"/>
    <w:pPr>
      <w:keepNext/>
      <w:keepLines/>
      <w:numPr>
        <w:ilvl w:val="2"/>
        <w:numId w:val="2"/>
      </w:numPr>
      <w:spacing w:before="240" w:after="240"/>
      <w:outlineLvl w:val="2"/>
    </w:pPr>
    <w:rPr>
      <w:b/>
      <w:sz w:val="22"/>
      <w:szCs w:val="22"/>
    </w:rPr>
  </w:style>
  <w:style w:type="paragraph" w:customStyle="1" w:styleId="phbibliography">
    <w:name w:val="ph_bibliography"/>
    <w:basedOn w:val="phbase"/>
    <w:rsid w:val="00364E90"/>
    <w:pPr>
      <w:numPr>
        <w:numId w:val="3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364E90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364E90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rsid w:val="00364E90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364E90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364E90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364E90"/>
  </w:style>
  <w:style w:type="paragraph" w:customStyle="1" w:styleId="phconfirmstamptitle">
    <w:name w:val="ph_confirmstamp_title"/>
    <w:basedOn w:val="phconfirmstamp"/>
    <w:next w:val="phconfirmstampstamp"/>
    <w:rsid w:val="00364E90"/>
    <w:rPr>
      <w:caps/>
    </w:rPr>
  </w:style>
  <w:style w:type="paragraph" w:customStyle="1" w:styleId="phcontent">
    <w:name w:val="ph_content"/>
    <w:basedOn w:val="phbase"/>
    <w:next w:val="15"/>
    <w:rsid w:val="00364E90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5">
    <w:name w:val="toc 1"/>
    <w:basedOn w:val="a7"/>
    <w:next w:val="a7"/>
    <w:link w:val="16"/>
    <w:autoRedefine/>
    <w:uiPriority w:val="39"/>
    <w:qFormat/>
    <w:rsid w:val="00F955E5"/>
    <w:pPr>
      <w:tabs>
        <w:tab w:val="left" w:pos="284"/>
        <w:tab w:val="right" w:leader="dot" w:pos="10080"/>
      </w:tabs>
      <w:spacing w:before="120"/>
      <w:ind w:left="360" w:hanging="360"/>
    </w:pPr>
    <w:rPr>
      <w:b/>
    </w:rPr>
  </w:style>
  <w:style w:type="paragraph" w:customStyle="1" w:styleId="phexample">
    <w:name w:val="ph_example"/>
    <w:basedOn w:val="phbase"/>
    <w:rsid w:val="00364E90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364E90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364E90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364E90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364E90"/>
    <w:rPr>
      <w:sz w:val="18"/>
    </w:rPr>
  </w:style>
  <w:style w:type="character" w:customStyle="1" w:styleId="phinline">
    <w:name w:val="ph_inline"/>
    <w:basedOn w:val="a8"/>
    <w:rsid w:val="00364E90"/>
    <w:rPr>
      <w:rFonts w:cs="Times New Roman"/>
    </w:rPr>
  </w:style>
  <w:style w:type="character" w:customStyle="1" w:styleId="phinline8">
    <w:name w:val="ph_inline_8"/>
    <w:rsid w:val="00364E90"/>
    <w:rPr>
      <w:sz w:val="16"/>
    </w:rPr>
  </w:style>
  <w:style w:type="character" w:customStyle="1" w:styleId="phinlinebolditalic">
    <w:name w:val="ph_inline_bolditalic"/>
    <w:rsid w:val="00364E90"/>
    <w:rPr>
      <w:rFonts w:ascii="Arial" w:hAnsi="Arial"/>
      <w:b/>
      <w:i/>
      <w:noProof/>
      <w:lang w:val="ru-RU" w:eastAsia="ru-RU"/>
    </w:rPr>
  </w:style>
  <w:style w:type="character" w:customStyle="1" w:styleId="phinlinecomputer">
    <w:name w:val="ph_inline_computer"/>
    <w:rsid w:val="00364E90"/>
    <w:rPr>
      <w:rFonts w:ascii="Courier New" w:hAnsi="Courier New"/>
      <w:sz w:val="24"/>
    </w:rPr>
  </w:style>
  <w:style w:type="character" w:customStyle="1" w:styleId="phinlinefirstterm">
    <w:name w:val="ph_inline_firstterm"/>
    <w:rsid w:val="00364E90"/>
    <w:rPr>
      <w:i/>
      <w:sz w:val="24"/>
    </w:rPr>
  </w:style>
  <w:style w:type="character" w:customStyle="1" w:styleId="phinlineguiitem">
    <w:name w:val="ph_inline_guiitem"/>
    <w:rsid w:val="00364E90"/>
    <w:rPr>
      <w:rFonts w:ascii="Arial" w:hAnsi="Arial"/>
      <w:b/>
      <w:noProof/>
      <w:lang w:val="ru-RU" w:eastAsia="ru-RU"/>
    </w:rPr>
  </w:style>
  <w:style w:type="character" w:customStyle="1" w:styleId="phinlinekeycap">
    <w:name w:val="ph_inline_keycap"/>
    <w:rsid w:val="00364E90"/>
    <w:rPr>
      <w:b/>
      <w:smallCaps/>
      <w:sz w:val="24"/>
    </w:rPr>
  </w:style>
  <w:style w:type="character" w:customStyle="1" w:styleId="phinlinespace">
    <w:name w:val="ph_inline_space"/>
    <w:rsid w:val="00364E90"/>
    <w:rPr>
      <w:spacing w:val="60"/>
    </w:rPr>
  </w:style>
  <w:style w:type="character" w:customStyle="1" w:styleId="phinlinesuperline">
    <w:name w:val="ph_inline_superline"/>
    <w:rsid w:val="00364E90"/>
    <w:rPr>
      <w:vertAlign w:val="superscript"/>
    </w:rPr>
  </w:style>
  <w:style w:type="character" w:customStyle="1" w:styleId="phinlineunderline">
    <w:name w:val="ph_inline_underline"/>
    <w:rsid w:val="00364E90"/>
    <w:rPr>
      <w:u w:val="single"/>
      <w:lang w:val="ru-RU" w:eastAsia="x-none"/>
    </w:rPr>
  </w:style>
  <w:style w:type="character" w:customStyle="1" w:styleId="phinlineunderlineitalic">
    <w:name w:val="ph_inline_underlineitalic"/>
    <w:rsid w:val="00364E90"/>
    <w:rPr>
      <w:i/>
      <w:u w:val="single"/>
      <w:lang w:val="ru-RU" w:eastAsia="x-none"/>
    </w:rPr>
  </w:style>
  <w:style w:type="character" w:customStyle="1" w:styleId="phinlineuppercase">
    <w:name w:val="ph_inline_uppercase"/>
    <w:rsid w:val="00364E90"/>
    <w:rPr>
      <w:caps/>
      <w:lang w:val="ru-RU" w:eastAsia="x-none"/>
    </w:rPr>
  </w:style>
  <w:style w:type="paragraph" w:customStyle="1" w:styleId="phinset">
    <w:name w:val="ph_inset"/>
    <w:basedOn w:val="phnormal"/>
    <w:next w:val="phnormal"/>
    <w:rsid w:val="00364E90"/>
  </w:style>
  <w:style w:type="paragraph" w:customStyle="1" w:styleId="phinsetcaution">
    <w:name w:val="ph_inset_caution"/>
    <w:basedOn w:val="phinset"/>
    <w:rsid w:val="00364E90"/>
    <w:pPr>
      <w:keepLines/>
    </w:pPr>
  </w:style>
  <w:style w:type="paragraph" w:customStyle="1" w:styleId="phinsetnote">
    <w:name w:val="ph_inset_note"/>
    <w:basedOn w:val="phinset"/>
    <w:rsid w:val="00364E90"/>
    <w:pPr>
      <w:keepLines/>
    </w:pPr>
  </w:style>
  <w:style w:type="paragraph" w:customStyle="1" w:styleId="phinsettitle">
    <w:name w:val="ph_inset_title"/>
    <w:basedOn w:val="phinset"/>
    <w:next w:val="phinsetnote"/>
    <w:rsid w:val="00364E90"/>
    <w:pPr>
      <w:keepNext/>
    </w:pPr>
    <w:rPr>
      <w:caps/>
    </w:rPr>
  </w:style>
  <w:style w:type="paragraph" w:customStyle="1" w:styleId="phinsetwarning">
    <w:name w:val="ph_inset_warning"/>
    <w:basedOn w:val="phinset"/>
    <w:rsid w:val="00364E90"/>
    <w:pPr>
      <w:keepLines/>
    </w:pPr>
  </w:style>
  <w:style w:type="paragraph" w:customStyle="1" w:styleId="phlistitemized1">
    <w:name w:val="ph_list_itemized_1"/>
    <w:basedOn w:val="phnormal"/>
    <w:rsid w:val="00364E90"/>
    <w:pPr>
      <w:numPr>
        <w:numId w:val="4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364E90"/>
    <w:pPr>
      <w:numPr>
        <w:numId w:val="5"/>
      </w:numPr>
    </w:pPr>
  </w:style>
  <w:style w:type="paragraph" w:customStyle="1" w:styleId="phlistitemizedtitle">
    <w:name w:val="ph_list_itemized_title"/>
    <w:basedOn w:val="phnormal"/>
    <w:next w:val="phlistitemized1"/>
    <w:rsid w:val="00364E90"/>
    <w:pPr>
      <w:keepNext/>
    </w:pPr>
  </w:style>
  <w:style w:type="paragraph" w:customStyle="1" w:styleId="phlistordered1">
    <w:name w:val="ph_list_ordered_1"/>
    <w:basedOn w:val="phnormal"/>
    <w:rsid w:val="00364E90"/>
    <w:pPr>
      <w:numPr>
        <w:numId w:val="6"/>
      </w:numPr>
      <w:ind w:left="1077" w:hanging="357"/>
    </w:pPr>
  </w:style>
  <w:style w:type="paragraph" w:customStyle="1" w:styleId="phlistordered2">
    <w:name w:val="ph_list_ordered_2"/>
    <w:basedOn w:val="phnormal"/>
    <w:rsid w:val="00364E90"/>
    <w:pPr>
      <w:numPr>
        <w:numId w:val="7"/>
      </w:numPr>
      <w:ind w:left="1752" w:hanging="357"/>
    </w:pPr>
  </w:style>
  <w:style w:type="paragraph" w:customStyle="1" w:styleId="phlistorderedtitle">
    <w:name w:val="ph_list_ordered_title"/>
    <w:basedOn w:val="phnormal"/>
    <w:next w:val="phlistordered1"/>
    <w:rsid w:val="00364E90"/>
    <w:pPr>
      <w:keepNext/>
    </w:pPr>
  </w:style>
  <w:style w:type="paragraph" w:customStyle="1" w:styleId="phnormal">
    <w:name w:val="ph_normal"/>
    <w:basedOn w:val="phbase"/>
    <w:qFormat/>
    <w:rsid w:val="00364E90"/>
    <w:pPr>
      <w:ind w:right="170" w:firstLine="720"/>
    </w:pPr>
  </w:style>
  <w:style w:type="paragraph" w:customStyle="1" w:styleId="phstamp">
    <w:name w:val="ph_stamp"/>
    <w:basedOn w:val="phbase"/>
    <w:rsid w:val="00364E90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364E90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364E90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364E90"/>
    <w:pPr>
      <w:ind w:left="57"/>
    </w:pPr>
    <w:rPr>
      <w:i/>
    </w:rPr>
  </w:style>
  <w:style w:type="paragraph" w:customStyle="1" w:styleId="phtablecell">
    <w:name w:val="ph_table_cell"/>
    <w:basedOn w:val="phbase"/>
    <w:rsid w:val="00364E90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364E90"/>
    <w:pPr>
      <w:jc w:val="center"/>
    </w:pPr>
  </w:style>
  <w:style w:type="paragraph" w:customStyle="1" w:styleId="phtablecellleft">
    <w:name w:val="ph_table_cellleft"/>
    <w:basedOn w:val="phtablecell"/>
    <w:rsid w:val="00364E90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364E90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364E90"/>
    <w:pPr>
      <w:keepNext/>
      <w:spacing w:before="20" w:after="120"/>
    </w:pPr>
  </w:style>
  <w:style w:type="paragraph" w:customStyle="1" w:styleId="phtitlevoid">
    <w:name w:val="ph_title_void"/>
    <w:basedOn w:val="phbase"/>
    <w:next w:val="phnormal"/>
    <w:rsid w:val="00364E90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364E90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364E90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364E90"/>
    <w:pPr>
      <w:suppressAutoHyphens/>
      <w:spacing w:before="60" w:after="60"/>
    </w:pPr>
  </w:style>
  <w:style w:type="paragraph" w:customStyle="1" w:styleId="phtitlepagecustomer">
    <w:name w:val="ph_titlepage_customer"/>
    <w:basedOn w:val="phtitlepage"/>
    <w:next w:val="phtitlepageconfirmstamp"/>
    <w:rsid w:val="00364E90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364E90"/>
    <w:rPr>
      <w:b/>
    </w:rPr>
  </w:style>
  <w:style w:type="paragraph" w:customStyle="1" w:styleId="phtitlepagedocument">
    <w:name w:val="ph_titlepage_document"/>
    <w:basedOn w:val="phtitlepage"/>
    <w:autoRedefine/>
    <w:rsid w:val="00D76F7E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364E90"/>
  </w:style>
  <w:style w:type="paragraph" w:customStyle="1" w:styleId="phtitlepagesystemfull">
    <w:name w:val="ph_titlepage_system_full"/>
    <w:basedOn w:val="phtitlepage"/>
    <w:next w:val="phtitlepagesystemshort"/>
    <w:rsid w:val="00364E90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364E90"/>
    <w:rPr>
      <w:b/>
      <w:sz w:val="32"/>
    </w:rPr>
  </w:style>
  <w:style w:type="character" w:styleId="ab">
    <w:name w:val="Hyperlink"/>
    <w:basedOn w:val="a8"/>
    <w:uiPriority w:val="99"/>
    <w:rsid w:val="00364E90"/>
    <w:rPr>
      <w:rFonts w:cs="Times New Roman"/>
      <w:color w:val="0000FF"/>
      <w:u w:val="single"/>
    </w:rPr>
  </w:style>
  <w:style w:type="paragraph" w:styleId="ac">
    <w:name w:val="header"/>
    <w:aliases w:val="h,Colontitul_Top,Linie"/>
    <w:basedOn w:val="a7"/>
    <w:link w:val="ad"/>
    <w:uiPriority w:val="99"/>
    <w:rsid w:val="00364E9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aliases w:val="h Знак,Colontitul_Top Знак,Linie Знак"/>
    <w:basedOn w:val="a8"/>
    <w:link w:val="ac"/>
    <w:uiPriority w:val="99"/>
    <w:locked/>
    <w:rsid w:val="004666DF"/>
    <w:rPr>
      <w:rFonts w:ascii="Arial" w:hAnsi="Arial" w:cs="Times New Roman"/>
      <w:sz w:val="16"/>
    </w:rPr>
  </w:style>
  <w:style w:type="paragraph" w:styleId="HTML">
    <w:name w:val="HTML Address"/>
    <w:basedOn w:val="a7"/>
    <w:link w:val="HTML0"/>
    <w:uiPriority w:val="99"/>
    <w:rsid w:val="00364E90"/>
    <w:rPr>
      <w:i/>
      <w:iCs/>
    </w:rPr>
  </w:style>
  <w:style w:type="character" w:customStyle="1" w:styleId="HTML0">
    <w:name w:val="Адрес HTML Знак"/>
    <w:basedOn w:val="a8"/>
    <w:link w:val="HTML"/>
    <w:uiPriority w:val="99"/>
    <w:locked/>
    <w:rsid w:val="004666DF"/>
    <w:rPr>
      <w:rFonts w:ascii="Arial" w:hAnsi="Arial" w:cs="Times New Roman"/>
      <w:i/>
      <w:sz w:val="16"/>
    </w:rPr>
  </w:style>
  <w:style w:type="paragraph" w:styleId="ae">
    <w:name w:val="footer"/>
    <w:aliases w:val="Не удалять!,f,Colontitul_Bottom"/>
    <w:basedOn w:val="a7"/>
    <w:link w:val="af"/>
    <w:uiPriority w:val="99"/>
    <w:rsid w:val="00364E9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aliases w:val="Не удалять! Знак,f Знак,Colontitul_Bottom Знак"/>
    <w:basedOn w:val="a8"/>
    <w:link w:val="ae"/>
    <w:uiPriority w:val="99"/>
    <w:locked/>
    <w:rsid w:val="004666DF"/>
    <w:rPr>
      <w:rFonts w:ascii="Arial" w:hAnsi="Arial" w:cs="Times New Roman"/>
      <w:sz w:val="16"/>
    </w:rPr>
  </w:style>
  <w:style w:type="paragraph" w:styleId="27">
    <w:name w:val="toc 2"/>
    <w:basedOn w:val="a7"/>
    <w:next w:val="a7"/>
    <w:autoRedefine/>
    <w:uiPriority w:val="39"/>
    <w:rsid w:val="00287E8C"/>
    <w:pPr>
      <w:tabs>
        <w:tab w:val="left" w:pos="851"/>
        <w:tab w:val="right" w:leader="dot" w:pos="10080"/>
      </w:tabs>
      <w:ind w:left="879" w:right="289" w:hanging="522"/>
    </w:pPr>
  </w:style>
  <w:style w:type="paragraph" w:styleId="36">
    <w:name w:val="toc 3"/>
    <w:basedOn w:val="a7"/>
    <w:next w:val="a7"/>
    <w:autoRedefine/>
    <w:uiPriority w:val="39"/>
    <w:rsid w:val="00BF43B6"/>
    <w:pPr>
      <w:tabs>
        <w:tab w:val="left" w:pos="2262"/>
        <w:tab w:val="right" w:leader="dot" w:pos="10080"/>
      </w:tabs>
      <w:ind w:left="1512" w:hanging="666"/>
    </w:pPr>
    <w:rPr>
      <w:i/>
      <w:iCs/>
    </w:rPr>
  </w:style>
  <w:style w:type="paragraph" w:styleId="43">
    <w:name w:val="toc 4"/>
    <w:basedOn w:val="a7"/>
    <w:next w:val="a7"/>
    <w:autoRedefine/>
    <w:uiPriority w:val="39"/>
    <w:rsid w:val="00364E90"/>
    <w:pPr>
      <w:ind w:left="600"/>
    </w:pPr>
    <w:rPr>
      <w:szCs w:val="21"/>
    </w:rPr>
  </w:style>
  <w:style w:type="paragraph" w:styleId="53">
    <w:name w:val="toc 5"/>
    <w:basedOn w:val="a7"/>
    <w:next w:val="a7"/>
    <w:autoRedefine/>
    <w:uiPriority w:val="39"/>
    <w:rsid w:val="00364E90"/>
    <w:pPr>
      <w:ind w:left="960"/>
    </w:pPr>
  </w:style>
  <w:style w:type="paragraph" w:styleId="61">
    <w:name w:val="toc 6"/>
    <w:basedOn w:val="a7"/>
    <w:next w:val="a7"/>
    <w:autoRedefine/>
    <w:uiPriority w:val="39"/>
    <w:rsid w:val="00364E90"/>
    <w:pPr>
      <w:ind w:left="1200"/>
    </w:pPr>
  </w:style>
  <w:style w:type="paragraph" w:styleId="71">
    <w:name w:val="toc 7"/>
    <w:basedOn w:val="a7"/>
    <w:next w:val="a7"/>
    <w:autoRedefine/>
    <w:uiPriority w:val="39"/>
    <w:rsid w:val="00364E90"/>
    <w:pPr>
      <w:ind w:left="1440"/>
    </w:pPr>
  </w:style>
  <w:style w:type="paragraph" w:styleId="81">
    <w:name w:val="toc 8"/>
    <w:basedOn w:val="a7"/>
    <w:next w:val="a7"/>
    <w:autoRedefine/>
    <w:uiPriority w:val="39"/>
    <w:rsid w:val="00364E90"/>
    <w:pPr>
      <w:ind w:left="1680"/>
    </w:pPr>
  </w:style>
  <w:style w:type="paragraph" w:styleId="91">
    <w:name w:val="toc 9"/>
    <w:basedOn w:val="a7"/>
    <w:next w:val="a7"/>
    <w:autoRedefine/>
    <w:uiPriority w:val="39"/>
    <w:rsid w:val="00364E90"/>
    <w:pPr>
      <w:ind w:left="1920"/>
    </w:pPr>
  </w:style>
  <w:style w:type="paragraph" w:styleId="af0">
    <w:name w:val="Body Text"/>
    <w:aliases w:val="bt,Основной текст Знак1,Основной текст Знак Знак"/>
    <w:basedOn w:val="a7"/>
    <w:link w:val="af1"/>
    <w:uiPriority w:val="99"/>
    <w:rsid w:val="00364E90"/>
  </w:style>
  <w:style w:type="character" w:customStyle="1" w:styleId="af1">
    <w:name w:val="Основной текст Знак"/>
    <w:aliases w:val="bt Знак,Основной текст Знак1 Знак,Основной текст Знак Знак Знак"/>
    <w:basedOn w:val="a8"/>
    <w:link w:val="af0"/>
    <w:uiPriority w:val="99"/>
    <w:locked/>
    <w:rsid w:val="003E4339"/>
    <w:rPr>
      <w:rFonts w:ascii="Arial" w:hAnsi="Arial"/>
      <w:sz w:val="16"/>
    </w:rPr>
  </w:style>
  <w:style w:type="paragraph" w:customStyle="1" w:styleId="af2">
    <w:name w:val="Текст таблицы"/>
    <w:basedOn w:val="a7"/>
    <w:uiPriority w:val="40"/>
    <w:rsid w:val="000245B8"/>
    <w:pPr>
      <w:spacing w:after="200"/>
    </w:pPr>
    <w:rPr>
      <w:rFonts w:ascii="Calibri" w:hAnsi="Calibri"/>
    </w:rPr>
  </w:style>
  <w:style w:type="paragraph" w:customStyle="1" w:styleId="phheader1withoutnum">
    <w:name w:val="ph_header_1_without_num"/>
    <w:basedOn w:val="13"/>
    <w:next w:val="phnormal"/>
    <w:rsid w:val="00364E90"/>
    <w:pPr>
      <w:tabs>
        <w:tab w:val="clear" w:pos="1004"/>
      </w:tabs>
    </w:pPr>
  </w:style>
  <w:style w:type="paragraph" w:customStyle="1" w:styleId="phBullet">
    <w:name w:val="ph_Bullet"/>
    <w:basedOn w:val="phnormal"/>
    <w:rsid w:val="00EC20DF"/>
    <w:pPr>
      <w:numPr>
        <w:numId w:val="8"/>
      </w:numPr>
    </w:pPr>
    <w:rPr>
      <w:rFonts w:ascii="Times New Roman" w:hAnsi="Times New Roman"/>
    </w:rPr>
  </w:style>
  <w:style w:type="paragraph" w:customStyle="1" w:styleId="phadditontype">
    <w:name w:val="ph_additon_type"/>
    <w:basedOn w:val="phbase"/>
    <w:next w:val="phnormal"/>
    <w:rsid w:val="00364E90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364E90"/>
    <w:rPr>
      <w:u w:val="single"/>
    </w:rPr>
  </w:style>
  <w:style w:type="paragraph" w:customStyle="1" w:styleId="phstampleft">
    <w:name w:val="ph_stamp_left"/>
    <w:basedOn w:val="phstamp"/>
    <w:rsid w:val="00364E90"/>
    <w:pPr>
      <w:jc w:val="left"/>
    </w:pPr>
    <w:rPr>
      <w:sz w:val="18"/>
    </w:rPr>
  </w:style>
  <w:style w:type="character" w:styleId="af3">
    <w:name w:val="Book Title"/>
    <w:basedOn w:val="a8"/>
    <w:uiPriority w:val="33"/>
    <w:qFormat/>
    <w:rsid w:val="00A758BA"/>
    <w:rPr>
      <w:rFonts w:cs="Times New Roman"/>
      <w:b/>
      <w:smallCaps/>
      <w:spacing w:val="5"/>
    </w:rPr>
  </w:style>
  <w:style w:type="paragraph" w:customStyle="1" w:styleId="af4">
    <w:name w:val="Название"/>
    <w:basedOn w:val="a7"/>
    <w:next w:val="a7"/>
    <w:link w:val="af5"/>
    <w:uiPriority w:val="10"/>
    <w:qFormat/>
    <w:rsid w:val="00A758BA"/>
    <w:pPr>
      <w:spacing w:before="24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Название Знак"/>
    <w:link w:val="af4"/>
    <w:uiPriority w:val="10"/>
    <w:locked/>
    <w:rsid w:val="00A758BA"/>
    <w:rPr>
      <w:rFonts w:ascii="Cambria" w:hAnsi="Cambria"/>
      <w:b/>
      <w:kern w:val="28"/>
      <w:sz w:val="32"/>
    </w:rPr>
  </w:style>
  <w:style w:type="paragraph" w:customStyle="1" w:styleId="a1">
    <w:name w:val="_Задание"/>
    <w:basedOn w:val="a7"/>
    <w:next w:val="a7"/>
    <w:rsid w:val="00A758BA"/>
    <w:pPr>
      <w:numPr>
        <w:numId w:val="9"/>
      </w:num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hd w:val="clear" w:color="auto" w:fill="FFFF00"/>
      <w:spacing w:after="360"/>
    </w:pPr>
  </w:style>
  <w:style w:type="table" w:styleId="af6">
    <w:name w:val="Table Grid"/>
    <w:aliases w:val="Стиль таблицы,Сетка таблицы GR,ITSG Standard Table"/>
    <w:basedOn w:val="a9"/>
    <w:uiPriority w:val="39"/>
    <w:rsid w:val="00A758BA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caption"/>
    <w:aliases w:val="Caption-Table Title,Заголовок1,Знак,Название1"/>
    <w:basedOn w:val="a7"/>
    <w:next w:val="a7"/>
    <w:link w:val="af8"/>
    <w:uiPriority w:val="35"/>
    <w:unhideWhenUsed/>
    <w:qFormat/>
    <w:rsid w:val="00A758BA"/>
    <w:rPr>
      <w:b/>
      <w:bCs/>
    </w:rPr>
  </w:style>
  <w:style w:type="table" w:customStyle="1" w:styleId="37">
    <w:name w:val="Сетка таблицы3"/>
    <w:basedOn w:val="a9"/>
    <w:next w:val="af6"/>
    <w:uiPriority w:val="59"/>
    <w:rsid w:val="00E370B5"/>
    <w:pPr>
      <w:spacing w:after="200" w:line="276" w:lineRule="auto"/>
    </w:pPr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footnote reference"/>
    <w:basedOn w:val="a8"/>
    <w:uiPriority w:val="99"/>
    <w:rsid w:val="00BC3DB3"/>
    <w:rPr>
      <w:rFonts w:cs="Times New Roman"/>
      <w:vertAlign w:val="superscript"/>
    </w:rPr>
  </w:style>
  <w:style w:type="paragraph" w:customStyle="1" w:styleId="Default">
    <w:name w:val="Default"/>
    <w:rsid w:val="00BC3DB3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afa">
    <w:name w:val="Document Map"/>
    <w:basedOn w:val="a7"/>
    <w:link w:val="afb"/>
    <w:uiPriority w:val="99"/>
    <w:rsid w:val="00364E90"/>
    <w:pPr>
      <w:shd w:val="clear" w:color="auto" w:fill="000080"/>
    </w:pPr>
    <w:rPr>
      <w:rFonts w:ascii="Tahoma" w:hAnsi="Tahoma" w:cs="Tahoma"/>
    </w:rPr>
  </w:style>
  <w:style w:type="character" w:customStyle="1" w:styleId="afb">
    <w:name w:val="Схема документа Знак"/>
    <w:basedOn w:val="a8"/>
    <w:link w:val="afa"/>
    <w:uiPriority w:val="99"/>
    <w:locked/>
    <w:rsid w:val="004666DF"/>
    <w:rPr>
      <w:rFonts w:ascii="Tahoma" w:hAnsi="Tahoma" w:cs="Times New Roman"/>
      <w:sz w:val="16"/>
      <w:shd w:val="clear" w:color="auto" w:fill="000080"/>
    </w:rPr>
  </w:style>
  <w:style w:type="paragraph" w:customStyle="1" w:styleId="--1">
    <w:name w:val="ОПЭ-Заголовок-1"/>
    <w:basedOn w:val="13"/>
    <w:rsid w:val="00BC3DB3"/>
    <w:pPr>
      <w:pageBreakBefore w:val="0"/>
      <w:numPr>
        <w:numId w:val="11"/>
      </w:numPr>
      <w:tabs>
        <w:tab w:val="clear" w:pos="1276"/>
        <w:tab w:val="num" w:pos="1077"/>
      </w:tabs>
      <w:spacing w:before="480" w:after="0" w:line="276" w:lineRule="auto"/>
      <w:ind w:left="1077" w:right="0" w:hanging="357"/>
      <w:jc w:val="left"/>
    </w:pPr>
    <w:rPr>
      <w:rFonts w:ascii="Times New Roman" w:hAnsi="Times New Roman"/>
      <w:bCs/>
      <w:sz w:val="32"/>
      <w:szCs w:val="32"/>
    </w:rPr>
  </w:style>
  <w:style w:type="paragraph" w:customStyle="1" w:styleId="Table">
    <w:name w:val="Table"/>
    <w:basedOn w:val="a7"/>
    <w:link w:val="Table0"/>
    <w:uiPriority w:val="99"/>
    <w:rsid w:val="00B73E99"/>
    <w:pPr>
      <w:spacing w:before="40" w:after="40"/>
    </w:pPr>
  </w:style>
  <w:style w:type="character" w:customStyle="1" w:styleId="Table0">
    <w:name w:val="Table Знак"/>
    <w:link w:val="Table"/>
    <w:uiPriority w:val="99"/>
    <w:locked/>
    <w:rsid w:val="00B73E99"/>
    <w:rPr>
      <w:rFonts w:ascii="Arial" w:hAnsi="Arial"/>
      <w:lang w:val="x-none" w:eastAsia="en-US"/>
    </w:rPr>
  </w:style>
  <w:style w:type="paragraph" w:customStyle="1" w:styleId="afc">
    <w:name w:val="_Обычный + отступ"/>
    <w:link w:val="afd"/>
    <w:qFormat/>
    <w:rsid w:val="00B73E99"/>
    <w:pPr>
      <w:widowControl w:val="0"/>
      <w:adjustRightInd w:val="0"/>
      <w:spacing w:before="120" w:after="120" w:line="360" w:lineRule="atLeast"/>
      <w:ind w:firstLine="284"/>
      <w:jc w:val="both"/>
      <w:textAlignment w:val="baseline"/>
    </w:pPr>
    <w:rPr>
      <w:sz w:val="24"/>
      <w:szCs w:val="24"/>
    </w:rPr>
  </w:style>
  <w:style w:type="character" w:customStyle="1" w:styleId="afd">
    <w:name w:val="_Обычный + отступ Знак"/>
    <w:link w:val="afc"/>
    <w:locked/>
    <w:rsid w:val="00B73E99"/>
    <w:rPr>
      <w:sz w:val="24"/>
    </w:rPr>
  </w:style>
  <w:style w:type="paragraph" w:styleId="afe">
    <w:name w:val="footnote text"/>
    <w:basedOn w:val="a7"/>
    <w:link w:val="aff"/>
    <w:uiPriority w:val="99"/>
    <w:unhideWhenUsed/>
    <w:rsid w:val="00227801"/>
    <w:pPr>
      <w:spacing w:line="240" w:lineRule="auto"/>
    </w:pPr>
    <w:rPr>
      <w:rFonts w:ascii="Calibri" w:hAnsi="Calibri"/>
    </w:rPr>
  </w:style>
  <w:style w:type="character" w:customStyle="1" w:styleId="aff">
    <w:name w:val="Текст сноски Знак"/>
    <w:basedOn w:val="a8"/>
    <w:link w:val="afe"/>
    <w:uiPriority w:val="99"/>
    <w:locked/>
    <w:rsid w:val="00227801"/>
    <w:rPr>
      <w:rFonts w:ascii="Calibri" w:hAnsi="Calibri" w:cs="Times New Roman"/>
      <w:lang w:val="x-none" w:eastAsia="en-US"/>
    </w:rPr>
  </w:style>
  <w:style w:type="table" w:customStyle="1" w:styleId="28">
    <w:name w:val="Сетка таблицы2"/>
    <w:basedOn w:val="a9"/>
    <w:next w:val="af6"/>
    <w:rsid w:val="008B7EBA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OST0">
    <w:name w:val="GOST_Обычный"/>
    <w:link w:val="GOSTChar"/>
    <w:qFormat/>
    <w:rsid w:val="00120A38"/>
    <w:pPr>
      <w:widowControl w:val="0"/>
      <w:adjustRightInd w:val="0"/>
      <w:spacing w:line="360" w:lineRule="auto"/>
      <w:ind w:firstLine="851"/>
      <w:jc w:val="both"/>
      <w:textAlignment w:val="baseline"/>
    </w:pPr>
    <w:rPr>
      <w:sz w:val="24"/>
      <w:szCs w:val="26"/>
    </w:rPr>
  </w:style>
  <w:style w:type="character" w:customStyle="1" w:styleId="GOSTChar">
    <w:name w:val="GOST_Обычный Char"/>
    <w:link w:val="GOST0"/>
    <w:locked/>
    <w:rsid w:val="00120A38"/>
    <w:rPr>
      <w:sz w:val="26"/>
    </w:rPr>
  </w:style>
  <w:style w:type="paragraph" w:customStyle="1" w:styleId="aff0">
    <w:name w:val="_Обычный"/>
    <w:link w:val="aff1"/>
    <w:qFormat/>
    <w:rsid w:val="00120A38"/>
    <w:pPr>
      <w:widowControl w:val="0"/>
      <w:adjustRightInd w:val="0"/>
      <w:spacing w:after="120" w:line="360" w:lineRule="auto"/>
      <w:ind w:firstLine="567"/>
      <w:jc w:val="both"/>
      <w:textAlignment w:val="baseline"/>
    </w:pPr>
    <w:rPr>
      <w:sz w:val="24"/>
      <w:szCs w:val="24"/>
    </w:rPr>
  </w:style>
  <w:style w:type="character" w:customStyle="1" w:styleId="aff1">
    <w:name w:val="_Обычный Знак Знак"/>
    <w:link w:val="aff0"/>
    <w:locked/>
    <w:rsid w:val="00120A38"/>
    <w:rPr>
      <w:sz w:val="24"/>
    </w:rPr>
  </w:style>
  <w:style w:type="character" w:styleId="aff2">
    <w:name w:val="annotation reference"/>
    <w:basedOn w:val="a8"/>
    <w:uiPriority w:val="99"/>
    <w:unhideWhenUsed/>
    <w:rsid w:val="000677E9"/>
    <w:rPr>
      <w:rFonts w:cs="Times New Roman"/>
      <w:sz w:val="16"/>
    </w:rPr>
  </w:style>
  <w:style w:type="paragraph" w:styleId="aff3">
    <w:name w:val="annotation text"/>
    <w:basedOn w:val="a7"/>
    <w:link w:val="aff4"/>
    <w:uiPriority w:val="99"/>
    <w:unhideWhenUsed/>
    <w:rsid w:val="000677E9"/>
    <w:rPr>
      <w:szCs w:val="20"/>
    </w:rPr>
  </w:style>
  <w:style w:type="character" w:customStyle="1" w:styleId="aff4">
    <w:name w:val="Текст примечания Знак"/>
    <w:basedOn w:val="a8"/>
    <w:link w:val="aff3"/>
    <w:uiPriority w:val="99"/>
    <w:locked/>
    <w:rsid w:val="000677E9"/>
    <w:rPr>
      <w:rFonts w:ascii="Arial" w:hAnsi="Arial" w:cs="Times New Roman"/>
    </w:rPr>
  </w:style>
  <w:style w:type="paragraph" w:styleId="aff5">
    <w:name w:val="annotation subject"/>
    <w:basedOn w:val="aff3"/>
    <w:next w:val="aff3"/>
    <w:link w:val="aff6"/>
    <w:uiPriority w:val="99"/>
    <w:unhideWhenUsed/>
    <w:rsid w:val="000677E9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locked/>
    <w:rsid w:val="000677E9"/>
    <w:rPr>
      <w:rFonts w:ascii="Arial" w:hAnsi="Arial" w:cs="Times New Roman"/>
      <w:b/>
    </w:rPr>
  </w:style>
  <w:style w:type="paragraph" w:styleId="aff7">
    <w:name w:val="Balloon Text"/>
    <w:basedOn w:val="a7"/>
    <w:link w:val="aff8"/>
    <w:uiPriority w:val="99"/>
    <w:unhideWhenUsed/>
    <w:rsid w:val="000677E9"/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8"/>
    <w:link w:val="aff7"/>
    <w:uiPriority w:val="99"/>
    <w:locked/>
    <w:rsid w:val="000677E9"/>
    <w:rPr>
      <w:rFonts w:ascii="Segoe UI" w:hAnsi="Segoe UI" w:cs="Times New Roman"/>
      <w:sz w:val="18"/>
    </w:rPr>
  </w:style>
  <w:style w:type="paragraph" w:customStyle="1" w:styleId="aff9">
    <w:name w:val="Абзац ТехПроекта"/>
    <w:basedOn w:val="affa"/>
    <w:rsid w:val="002211F8"/>
    <w:pPr>
      <w:ind w:left="0" w:firstLine="720"/>
    </w:pPr>
    <w:rPr>
      <w:szCs w:val="20"/>
    </w:rPr>
  </w:style>
  <w:style w:type="paragraph" w:styleId="affa">
    <w:name w:val="Normal Indent"/>
    <w:basedOn w:val="a7"/>
    <w:uiPriority w:val="99"/>
    <w:unhideWhenUsed/>
    <w:rsid w:val="002211F8"/>
    <w:pPr>
      <w:ind w:left="708"/>
    </w:pPr>
  </w:style>
  <w:style w:type="paragraph" w:styleId="affb">
    <w:name w:val="List Paragraph"/>
    <w:aliases w:val="Абзац маркированнный,1,UL,Bullet List,FooterText,numbered,Table-Normal,RSHB_Table-Normal,Предусловия,1. Абзац списка,Нумерованный список_ФТ,Булет 1,Bullet Number,Нумерованый список,lp1,lp11,List Paragraph11,Use Case List Paragraph,Bullet"/>
    <w:basedOn w:val="a7"/>
    <w:link w:val="affc"/>
    <w:uiPriority w:val="34"/>
    <w:rsid w:val="003F2096"/>
    <w:pPr>
      <w:tabs>
        <w:tab w:val="left" w:pos="720"/>
      </w:tabs>
      <w:suppressAutoHyphens/>
      <w:spacing w:before="120" w:after="0" w:line="240" w:lineRule="auto"/>
      <w:ind w:right="360" w:firstLine="720"/>
    </w:pPr>
    <w:rPr>
      <w:rFonts w:ascii="Book Antiqua" w:hAnsi="Book Antiqua" w:cs="Book Antiqua"/>
      <w:szCs w:val="20"/>
      <w:lang w:eastAsia="zh-CN"/>
    </w:rPr>
  </w:style>
  <w:style w:type="character" w:customStyle="1" w:styleId="affc">
    <w:name w:val="Абзац списка Знак"/>
    <w:aliases w:val="Абзац маркированнный Знак,1 Знак,UL Знак,Bullet List Знак,FooterText Знак,numbered Знак,Table-Normal Знак,RSHB_Table-Normal Знак,Предусловия Знак,1. Абзац списка Знак,Нумерованный список_ФТ Знак,Булет 1 Знак,Bullet Number Знак,lp1 Знак"/>
    <w:link w:val="affb"/>
    <w:uiPriority w:val="34"/>
    <w:locked/>
    <w:rsid w:val="00C45F9F"/>
    <w:rPr>
      <w:sz w:val="22"/>
      <w:lang w:val="x-none" w:eastAsia="en-US"/>
    </w:rPr>
  </w:style>
  <w:style w:type="paragraph" w:customStyle="1" w:styleId="GOST-Lvl24">
    <w:name w:val="GOST_НумЗаг-Lvl2"/>
    <w:basedOn w:val="GOST0"/>
    <w:next w:val="GOST0"/>
    <w:autoRedefine/>
    <w:qFormat/>
    <w:rsid w:val="002A7A55"/>
    <w:pPr>
      <w:keepNext/>
      <w:keepLines/>
      <w:tabs>
        <w:tab w:val="num" w:pos="720"/>
        <w:tab w:val="num" w:pos="1701"/>
      </w:tabs>
      <w:spacing w:before="240" w:after="120"/>
      <w:ind w:left="1701" w:hanging="850"/>
      <w:outlineLvl w:val="1"/>
    </w:pPr>
    <w:rPr>
      <w:b/>
      <w:smallCaps/>
      <w:szCs w:val="30"/>
    </w:rPr>
  </w:style>
  <w:style w:type="paragraph" w:customStyle="1" w:styleId="GOST-Lvl14">
    <w:name w:val="GOST_НумЗаг-Lvl1"/>
    <w:basedOn w:val="GOST0"/>
    <w:next w:val="GOST0"/>
    <w:autoRedefine/>
    <w:qFormat/>
    <w:rsid w:val="002A7A55"/>
    <w:pPr>
      <w:keepNext/>
      <w:keepLines/>
      <w:pageBreakBefore/>
      <w:tabs>
        <w:tab w:val="num" w:pos="0"/>
        <w:tab w:val="num" w:pos="1701"/>
      </w:tabs>
      <w:spacing w:before="240" w:after="240"/>
      <w:ind w:left="1701" w:hanging="850"/>
      <w:jc w:val="left"/>
      <w:outlineLvl w:val="0"/>
    </w:pPr>
    <w:rPr>
      <w:b/>
      <w:caps/>
      <w:sz w:val="28"/>
    </w:rPr>
  </w:style>
  <w:style w:type="paragraph" w:customStyle="1" w:styleId="GOST-Lvl31">
    <w:name w:val="GOST_НумЗаг-Lvl3"/>
    <w:basedOn w:val="GOST0"/>
    <w:next w:val="GOST0"/>
    <w:autoRedefine/>
    <w:qFormat/>
    <w:rsid w:val="00405FD5"/>
    <w:pPr>
      <w:keepNext/>
      <w:keepLines/>
      <w:numPr>
        <w:ilvl w:val="2"/>
        <w:numId w:val="13"/>
      </w:numPr>
      <w:spacing w:before="240" w:after="120"/>
      <w:outlineLvl w:val="2"/>
    </w:pPr>
    <w:rPr>
      <w:rFonts w:ascii="Arial" w:hAnsi="Arial" w:cs="Arial"/>
      <w:b/>
      <w:noProof/>
    </w:rPr>
  </w:style>
  <w:style w:type="paragraph" w:customStyle="1" w:styleId="GOST-Lvl41">
    <w:name w:val="GOST_НумЗаг-Lvl4"/>
    <w:basedOn w:val="GOST0"/>
    <w:next w:val="GOST0"/>
    <w:autoRedefine/>
    <w:qFormat/>
    <w:rsid w:val="00246BDB"/>
    <w:pPr>
      <w:keepNext/>
      <w:keepLines/>
      <w:numPr>
        <w:ilvl w:val="3"/>
        <w:numId w:val="14"/>
      </w:numPr>
      <w:spacing w:before="240" w:after="120" w:line="240" w:lineRule="auto"/>
      <w:outlineLvl w:val="3"/>
    </w:pPr>
  </w:style>
  <w:style w:type="paragraph" w:customStyle="1" w:styleId="GOST-Lvl50">
    <w:name w:val="GOST_НумЗаг-Lvl5"/>
    <w:basedOn w:val="GOST0"/>
    <w:next w:val="GOST0"/>
    <w:autoRedefine/>
    <w:qFormat/>
    <w:rsid w:val="00E90131"/>
    <w:pPr>
      <w:keepNext/>
      <w:spacing w:before="240" w:after="120"/>
      <w:ind w:left="1985" w:firstLine="0"/>
      <w:outlineLvl w:val="4"/>
    </w:pPr>
  </w:style>
  <w:style w:type="paragraph" w:customStyle="1" w:styleId="GOST-Lvl60">
    <w:name w:val="GOST_НумЗаг-Lvl6"/>
    <w:basedOn w:val="GOST0"/>
    <w:next w:val="GOST0"/>
    <w:qFormat/>
    <w:rsid w:val="002A7A55"/>
    <w:pPr>
      <w:numPr>
        <w:ilvl w:val="5"/>
        <w:numId w:val="2"/>
      </w:numPr>
      <w:tabs>
        <w:tab w:val="num" w:pos="2268"/>
      </w:tabs>
      <w:spacing w:before="60"/>
      <w:ind w:left="2269" w:hanging="1418"/>
      <w:outlineLvl w:val="5"/>
    </w:pPr>
    <w:rPr>
      <w:rFonts w:ascii="Arial" w:hAnsi="Arial"/>
    </w:rPr>
  </w:style>
  <w:style w:type="paragraph" w:customStyle="1" w:styleId="affd">
    <w:name w:val="Подпись Таб"/>
    <w:basedOn w:val="a7"/>
    <w:next w:val="a7"/>
    <w:link w:val="affe"/>
    <w:qFormat/>
    <w:rsid w:val="002A7A55"/>
    <w:pPr>
      <w:keepNext/>
      <w:spacing w:before="240"/>
      <w:ind w:firstLine="709"/>
      <w:jc w:val="right"/>
    </w:pPr>
    <w:rPr>
      <w:b/>
    </w:rPr>
  </w:style>
  <w:style w:type="character" w:customStyle="1" w:styleId="affe">
    <w:name w:val="Подпись Таб Знак"/>
    <w:link w:val="affd"/>
    <w:locked/>
    <w:rsid w:val="002A7A55"/>
    <w:rPr>
      <w:rFonts w:ascii="Arial" w:hAnsi="Arial"/>
      <w:b/>
      <w:sz w:val="22"/>
    </w:rPr>
  </w:style>
  <w:style w:type="paragraph" w:styleId="afff">
    <w:name w:val="endnote text"/>
    <w:basedOn w:val="a7"/>
    <w:link w:val="afff0"/>
    <w:uiPriority w:val="99"/>
    <w:rsid w:val="00185C36"/>
    <w:pPr>
      <w:ind w:firstLine="709"/>
    </w:pPr>
    <w:rPr>
      <w:szCs w:val="20"/>
    </w:rPr>
  </w:style>
  <w:style w:type="character" w:customStyle="1" w:styleId="afff0">
    <w:name w:val="Текст концевой сноски Знак"/>
    <w:basedOn w:val="a8"/>
    <w:link w:val="afff"/>
    <w:uiPriority w:val="99"/>
    <w:locked/>
    <w:rsid w:val="00185C36"/>
    <w:rPr>
      <w:rFonts w:cs="Times New Roman"/>
      <w:lang w:val="x-none" w:eastAsia="en-US"/>
    </w:rPr>
  </w:style>
  <w:style w:type="character" w:customStyle="1" w:styleId="af8">
    <w:name w:val="Название объекта Знак"/>
    <w:aliases w:val="Caption-Table Title Знак,Заголовок1 Знак,Знак Знак,Название1 Знак"/>
    <w:link w:val="af7"/>
    <w:uiPriority w:val="35"/>
    <w:locked/>
    <w:rsid w:val="00185C36"/>
    <w:rPr>
      <w:rFonts w:ascii="Arial" w:hAnsi="Arial"/>
      <w:b/>
      <w:sz w:val="16"/>
    </w:rPr>
  </w:style>
  <w:style w:type="paragraph" w:customStyle="1" w:styleId="afff1">
    <w:name w:val="Подпись Рис"/>
    <w:basedOn w:val="a7"/>
    <w:next w:val="a7"/>
    <w:autoRedefine/>
    <w:uiPriority w:val="7"/>
    <w:qFormat/>
    <w:rsid w:val="00D72DDD"/>
    <w:rPr>
      <w:b/>
    </w:rPr>
  </w:style>
  <w:style w:type="paragraph" w:styleId="afff2">
    <w:name w:val="Revision"/>
    <w:hidden/>
    <w:uiPriority w:val="99"/>
    <w:semiHidden/>
    <w:rsid w:val="00B863D5"/>
    <w:pPr>
      <w:widowControl w:val="0"/>
      <w:adjustRightInd w:val="0"/>
      <w:spacing w:line="360" w:lineRule="atLeast"/>
      <w:jc w:val="both"/>
      <w:textAlignment w:val="baseline"/>
    </w:pPr>
    <w:rPr>
      <w:rFonts w:ascii="Arial" w:hAnsi="Arial" w:cs="Arial"/>
      <w:sz w:val="16"/>
      <w:szCs w:val="16"/>
    </w:rPr>
  </w:style>
  <w:style w:type="paragraph" w:customStyle="1" w:styleId="01">
    <w:name w:val="0 Таблица заголовок графы_1"/>
    <w:basedOn w:val="a7"/>
    <w:uiPriority w:val="99"/>
    <w:rsid w:val="004325B6"/>
    <w:pPr>
      <w:spacing w:before="120"/>
    </w:pPr>
    <w:rPr>
      <w:b/>
      <w:bCs/>
      <w:szCs w:val="20"/>
    </w:rPr>
  </w:style>
  <w:style w:type="paragraph" w:customStyle="1" w:styleId="010">
    <w:name w:val="0 Таблица Текст_1"/>
    <w:basedOn w:val="a7"/>
    <w:uiPriority w:val="99"/>
    <w:rsid w:val="004325B6"/>
    <w:pPr>
      <w:spacing w:before="120"/>
    </w:pPr>
    <w:rPr>
      <w:szCs w:val="20"/>
    </w:rPr>
  </w:style>
  <w:style w:type="character" w:customStyle="1" w:styleId="afff3">
    <w:name w:val="Таблица.Ячейка (слева) Знак"/>
    <w:link w:val="afff4"/>
    <w:locked/>
    <w:rsid w:val="004325B6"/>
  </w:style>
  <w:style w:type="paragraph" w:customStyle="1" w:styleId="afff4">
    <w:name w:val="Таблица.Ячейка (слева)"/>
    <w:basedOn w:val="a7"/>
    <w:link w:val="afff3"/>
    <w:rsid w:val="004325B6"/>
    <w:pPr>
      <w:spacing w:before="40" w:after="40"/>
    </w:pPr>
    <w:rPr>
      <w:szCs w:val="20"/>
    </w:rPr>
  </w:style>
  <w:style w:type="paragraph" w:customStyle="1" w:styleId="afff5">
    <w:name w:val="Таблица.Шапка (слева)"/>
    <w:basedOn w:val="a7"/>
    <w:rsid w:val="004325B6"/>
    <w:pPr>
      <w:spacing w:before="40" w:after="40"/>
    </w:pPr>
    <w:rPr>
      <w:b/>
      <w:bCs/>
      <w:szCs w:val="20"/>
    </w:rPr>
  </w:style>
  <w:style w:type="paragraph" w:customStyle="1" w:styleId="-">
    <w:name w:val="Код-Заголовок"/>
    <w:basedOn w:val="34"/>
    <w:qFormat/>
    <w:rsid w:val="00FA13B4"/>
    <w:pPr>
      <w:keepLines w:val="0"/>
      <w:numPr>
        <w:ilvl w:val="0"/>
        <w:numId w:val="0"/>
      </w:numPr>
      <w:tabs>
        <w:tab w:val="num" w:pos="1800"/>
      </w:tabs>
      <w:suppressAutoHyphens/>
      <w:spacing w:after="60" w:line="240" w:lineRule="auto"/>
      <w:ind w:right="0"/>
      <w:jc w:val="left"/>
    </w:pPr>
    <w:rPr>
      <w:rFonts w:ascii="Courier New" w:hAnsi="Courier New"/>
      <w:bCs w:val="0"/>
    </w:rPr>
  </w:style>
  <w:style w:type="paragraph" w:customStyle="1" w:styleId="afff6">
    <w:name w:val="Без отступа"/>
    <w:basedOn w:val="a7"/>
    <w:link w:val="afff7"/>
    <w:qFormat/>
    <w:rsid w:val="00B906D4"/>
    <w:rPr>
      <w:rFonts w:ascii="Verdana" w:hAnsi="Verdana"/>
      <w:szCs w:val="20"/>
    </w:rPr>
  </w:style>
  <w:style w:type="character" w:styleId="afff8">
    <w:name w:val="FollowedHyperlink"/>
    <w:basedOn w:val="a8"/>
    <w:uiPriority w:val="99"/>
    <w:unhideWhenUsed/>
    <w:rsid w:val="005D11F6"/>
    <w:rPr>
      <w:rFonts w:cs="Times New Roman"/>
      <w:color w:val="954F72"/>
      <w:u w:val="single"/>
    </w:rPr>
  </w:style>
  <w:style w:type="paragraph" w:customStyle="1" w:styleId="TableSmHeadingbogus">
    <w:name w:val="Table_Sm_Heading_bogus"/>
    <w:basedOn w:val="a7"/>
    <w:rsid w:val="00E16D93"/>
    <w:pPr>
      <w:keepNext/>
      <w:keepLines/>
      <w:numPr>
        <w:numId w:val="15"/>
      </w:numPr>
      <w:tabs>
        <w:tab w:val="clear" w:pos="360"/>
      </w:tabs>
      <w:spacing w:after="40"/>
      <w:ind w:left="0" w:firstLine="0"/>
    </w:pPr>
    <w:rPr>
      <w:b/>
      <w:szCs w:val="20"/>
    </w:rPr>
  </w:style>
  <w:style w:type="paragraph" w:customStyle="1" w:styleId="Tablenotused">
    <w:name w:val="Table_not_used"/>
    <w:basedOn w:val="Table"/>
    <w:rsid w:val="00E16D93"/>
    <w:pPr>
      <w:numPr>
        <w:ilvl w:val="1"/>
        <w:numId w:val="15"/>
      </w:numPr>
      <w:tabs>
        <w:tab w:val="clear" w:pos="1080"/>
      </w:tabs>
      <w:ind w:left="0" w:firstLine="0"/>
      <w:jc w:val="right"/>
    </w:pPr>
    <w:rPr>
      <w:szCs w:val="20"/>
      <w:lang w:eastAsia="ru-RU"/>
    </w:rPr>
  </w:style>
  <w:style w:type="paragraph" w:customStyle="1" w:styleId="TST01">
    <w:name w:val="TST_01"/>
    <w:link w:val="TST010"/>
    <w:qFormat/>
    <w:rsid w:val="00E96092"/>
    <w:pPr>
      <w:spacing w:after="200" w:line="360" w:lineRule="auto"/>
      <w:jc w:val="both"/>
    </w:pPr>
    <w:rPr>
      <w:rFonts w:ascii="Cambria" w:hAnsi="Cambria"/>
      <w:color w:val="1C1C1C"/>
      <w:sz w:val="22"/>
      <w:szCs w:val="22"/>
      <w:lang w:eastAsia="en-US"/>
    </w:rPr>
  </w:style>
  <w:style w:type="character" w:customStyle="1" w:styleId="TST010">
    <w:name w:val="TST_01 Знак"/>
    <w:link w:val="TST01"/>
    <w:locked/>
    <w:rsid w:val="00E96092"/>
    <w:rPr>
      <w:rFonts w:ascii="Cambria" w:hAnsi="Cambria"/>
      <w:color w:val="1C1C1C"/>
      <w:sz w:val="22"/>
      <w:lang w:val="x-none" w:eastAsia="en-US"/>
    </w:rPr>
  </w:style>
  <w:style w:type="paragraph" w:customStyle="1" w:styleId="a3">
    <w:name w:val="БуллетыКП"/>
    <w:basedOn w:val="affb"/>
    <w:link w:val="afff9"/>
    <w:qFormat/>
    <w:rsid w:val="00C94C4E"/>
    <w:pPr>
      <w:numPr>
        <w:numId w:val="16"/>
      </w:numPr>
      <w:tabs>
        <w:tab w:val="clear" w:pos="720"/>
      </w:tabs>
      <w:suppressAutoHyphens w:val="0"/>
      <w:spacing w:after="120" w:line="276" w:lineRule="auto"/>
      <w:ind w:left="714" w:right="0" w:hanging="357"/>
      <w:contextualSpacing/>
    </w:pPr>
    <w:rPr>
      <w:rFonts w:ascii="Verdana" w:hAnsi="Verdana" w:cs="Times New Roman"/>
      <w:sz w:val="20"/>
      <w:szCs w:val="22"/>
      <w:lang w:eastAsia="ru-RU"/>
    </w:rPr>
  </w:style>
  <w:style w:type="character" w:customStyle="1" w:styleId="afff9">
    <w:name w:val="БуллетыКП Знак"/>
    <w:link w:val="a3"/>
    <w:locked/>
    <w:rsid w:val="00C94C4E"/>
    <w:rPr>
      <w:rFonts w:ascii="Verdana" w:hAnsi="Verdana"/>
      <w:szCs w:val="22"/>
    </w:rPr>
  </w:style>
  <w:style w:type="paragraph" w:customStyle="1" w:styleId="23">
    <w:name w:val="СБ.Заголовок 2"/>
    <w:basedOn w:val="25"/>
    <w:link w:val="29"/>
    <w:uiPriority w:val="9"/>
    <w:qFormat/>
    <w:rsid w:val="009734A1"/>
    <w:pPr>
      <w:keepNext/>
      <w:keepLines/>
      <w:numPr>
        <w:numId w:val="17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firstLine="919"/>
      <w:contextualSpacing w:val="0"/>
    </w:pPr>
    <w:rPr>
      <w:rFonts w:ascii="Arial" w:hAnsi="Arial"/>
      <w:b/>
      <w:sz w:val="24"/>
      <w:szCs w:val="24"/>
      <w:lang w:eastAsia="ru-RU"/>
    </w:rPr>
  </w:style>
  <w:style w:type="character" w:customStyle="1" w:styleId="29">
    <w:name w:val="СБ.Заголовок 2 Знак"/>
    <w:link w:val="23"/>
    <w:uiPriority w:val="9"/>
    <w:locked/>
    <w:rsid w:val="009734A1"/>
    <w:rPr>
      <w:rFonts w:ascii="Arial" w:hAnsi="Arial"/>
      <w:b/>
      <w:sz w:val="24"/>
      <w:szCs w:val="24"/>
    </w:rPr>
  </w:style>
  <w:style w:type="paragraph" w:customStyle="1" w:styleId="12">
    <w:name w:val="СБ.Заголовок 1"/>
    <w:basedOn w:val="a7"/>
    <w:next w:val="23"/>
    <w:link w:val="17"/>
    <w:autoRedefine/>
    <w:uiPriority w:val="9"/>
    <w:qFormat/>
    <w:rsid w:val="009734A1"/>
    <w:pPr>
      <w:keepNext/>
      <w:keepLines/>
      <w:pageBreakBefore/>
      <w:numPr>
        <w:numId w:val="18"/>
      </w:numPr>
      <w:spacing w:before="240" w:after="240"/>
      <w:outlineLvl w:val="0"/>
    </w:pPr>
    <w:rPr>
      <w:b/>
      <w:caps/>
      <w:sz w:val="28"/>
      <w:szCs w:val="26"/>
    </w:rPr>
  </w:style>
  <w:style w:type="paragraph" w:customStyle="1" w:styleId="33">
    <w:name w:val="СБ.Заголовок 3"/>
    <w:basedOn w:val="23"/>
    <w:link w:val="38"/>
    <w:uiPriority w:val="9"/>
    <w:qFormat/>
    <w:rsid w:val="009734A1"/>
    <w:pPr>
      <w:numPr>
        <w:ilvl w:val="2"/>
        <w:numId w:val="18"/>
      </w:numPr>
      <w:tabs>
        <w:tab w:val="num" w:pos="1440"/>
        <w:tab w:val="num" w:pos="2160"/>
      </w:tabs>
      <w:spacing w:after="120"/>
      <w:ind w:left="2058" w:hanging="360"/>
    </w:pPr>
  </w:style>
  <w:style w:type="paragraph" w:customStyle="1" w:styleId="afffa">
    <w:name w:val="СБ.Обычный"/>
    <w:basedOn w:val="a7"/>
    <w:next w:val="a7"/>
    <w:link w:val="afffb"/>
    <w:uiPriority w:val="9"/>
    <w:qFormat/>
    <w:rsid w:val="00700497"/>
    <w:pPr>
      <w:spacing w:after="0"/>
      <w:ind w:firstLine="709"/>
    </w:pPr>
  </w:style>
  <w:style w:type="character" w:customStyle="1" w:styleId="afffb">
    <w:name w:val="СБ.Обычный Знак"/>
    <w:link w:val="afffa"/>
    <w:uiPriority w:val="9"/>
    <w:locked/>
    <w:rsid w:val="00700497"/>
    <w:rPr>
      <w:rFonts w:ascii="Arial" w:hAnsi="Arial"/>
      <w:sz w:val="22"/>
      <w:lang w:val="x-none" w:eastAsia="en-US"/>
    </w:rPr>
  </w:style>
  <w:style w:type="character" w:styleId="afffc">
    <w:name w:val="Strong"/>
    <w:basedOn w:val="a8"/>
    <w:uiPriority w:val="22"/>
    <w:qFormat/>
    <w:rsid w:val="006D0872"/>
    <w:rPr>
      <w:rFonts w:ascii="Times New Roman" w:hAnsi="Times New Roman" w:cs="Times New Roman"/>
      <w:b/>
      <w:color w:val="auto"/>
    </w:rPr>
  </w:style>
  <w:style w:type="paragraph" w:customStyle="1" w:styleId="afffd">
    <w:name w:val="П.Рисунок"/>
    <w:basedOn w:val="a7"/>
    <w:qFormat/>
    <w:rsid w:val="006D0872"/>
    <w:pPr>
      <w:spacing w:after="0"/>
    </w:pPr>
    <w:rPr>
      <w:i/>
      <w:iCs/>
      <w:szCs w:val="20"/>
    </w:rPr>
  </w:style>
  <w:style w:type="character" w:customStyle="1" w:styleId="apple-converted-space">
    <w:name w:val="apple-converted-space"/>
    <w:rsid w:val="006D0872"/>
  </w:style>
  <w:style w:type="character" w:customStyle="1" w:styleId="sbody-userinput">
    <w:name w:val="sbody-userinput"/>
    <w:rsid w:val="00203AA5"/>
  </w:style>
  <w:style w:type="paragraph" w:styleId="afffe">
    <w:name w:val="Normal (Web)"/>
    <w:basedOn w:val="a7"/>
    <w:uiPriority w:val="99"/>
    <w:unhideWhenUsed/>
    <w:rsid w:val="005321CB"/>
    <w:pPr>
      <w:spacing w:before="100" w:beforeAutospacing="1" w:after="100" w:afterAutospacing="1" w:line="240" w:lineRule="auto"/>
    </w:pPr>
  </w:style>
  <w:style w:type="paragraph" w:styleId="HTML1">
    <w:name w:val="HTML Preformatted"/>
    <w:basedOn w:val="a7"/>
    <w:link w:val="HTML2"/>
    <w:uiPriority w:val="99"/>
    <w:unhideWhenUsed/>
    <w:rsid w:val="00B25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2">
    <w:name w:val="Стандартный HTML Знак"/>
    <w:basedOn w:val="a8"/>
    <w:link w:val="HTML1"/>
    <w:uiPriority w:val="99"/>
    <w:locked/>
    <w:rsid w:val="00B252BA"/>
    <w:rPr>
      <w:rFonts w:ascii="Courier New" w:hAnsi="Courier New" w:cs="Times New Roman"/>
    </w:rPr>
  </w:style>
  <w:style w:type="character" w:customStyle="1" w:styleId="code-comment">
    <w:name w:val="code-comment"/>
    <w:rsid w:val="00B252BA"/>
  </w:style>
  <w:style w:type="paragraph" w:styleId="affff">
    <w:name w:val="Body Text First Indent"/>
    <w:basedOn w:val="af0"/>
    <w:link w:val="affff0"/>
    <w:uiPriority w:val="99"/>
    <w:unhideWhenUsed/>
    <w:qFormat/>
    <w:rsid w:val="00F169FA"/>
    <w:pPr>
      <w:spacing w:after="120"/>
      <w:ind w:firstLine="210"/>
    </w:pPr>
  </w:style>
  <w:style w:type="character" w:customStyle="1" w:styleId="affff0">
    <w:name w:val="Красная строка Знак"/>
    <w:basedOn w:val="af1"/>
    <w:link w:val="affff"/>
    <w:uiPriority w:val="99"/>
    <w:locked/>
    <w:rsid w:val="00F169FA"/>
    <w:rPr>
      <w:rFonts w:ascii="Arial" w:hAnsi="Arial" w:cs="Arial"/>
      <w:sz w:val="16"/>
      <w:szCs w:val="16"/>
    </w:rPr>
  </w:style>
  <w:style w:type="paragraph" w:customStyle="1" w:styleId="11">
    <w:name w:val="Приложение 1"/>
    <w:basedOn w:val="13"/>
    <w:next w:val="25"/>
    <w:uiPriority w:val="99"/>
    <w:qFormat/>
    <w:rsid w:val="00F169FA"/>
    <w:pPr>
      <w:widowControl/>
      <w:numPr>
        <w:numId w:val="19"/>
      </w:numPr>
      <w:tabs>
        <w:tab w:val="clear" w:pos="1276"/>
        <w:tab w:val="num" w:pos="0"/>
      </w:tabs>
      <w:adjustRightInd/>
      <w:spacing w:before="120" w:after="240"/>
      <w:ind w:left="0" w:right="0"/>
      <w:textAlignment w:val="auto"/>
    </w:pPr>
    <w:rPr>
      <w:rFonts w:eastAsia="Batang"/>
      <w:kern w:val="28"/>
    </w:rPr>
  </w:style>
  <w:style w:type="paragraph" w:customStyle="1" w:styleId="22">
    <w:name w:val="Приложение 2"/>
    <w:basedOn w:val="11"/>
    <w:next w:val="a7"/>
    <w:uiPriority w:val="99"/>
    <w:qFormat/>
    <w:rsid w:val="00F169FA"/>
    <w:pPr>
      <w:pageBreakBefore w:val="0"/>
      <w:numPr>
        <w:ilvl w:val="1"/>
      </w:numPr>
      <w:tabs>
        <w:tab w:val="num" w:pos="1440"/>
      </w:tabs>
      <w:ind w:left="1440" w:hanging="360"/>
      <w:outlineLvl w:val="1"/>
    </w:pPr>
    <w:rPr>
      <w:sz w:val="24"/>
    </w:rPr>
  </w:style>
  <w:style w:type="paragraph" w:customStyle="1" w:styleId="31">
    <w:name w:val="Приложение 3"/>
    <w:basedOn w:val="22"/>
    <w:next w:val="a7"/>
    <w:uiPriority w:val="99"/>
    <w:qFormat/>
    <w:rsid w:val="00F169FA"/>
    <w:pPr>
      <w:numPr>
        <w:ilvl w:val="2"/>
      </w:numPr>
      <w:tabs>
        <w:tab w:val="num" w:pos="2160"/>
      </w:tabs>
      <w:ind w:left="2160" w:hanging="180"/>
      <w:outlineLvl w:val="2"/>
    </w:pPr>
  </w:style>
  <w:style w:type="paragraph" w:customStyle="1" w:styleId="GOSTA4Frame0">
    <w:name w:val="GOST_A4_Frame_Название"/>
    <w:basedOn w:val="GOSTA4Frame"/>
    <w:uiPriority w:val="1"/>
    <w:unhideWhenUsed/>
    <w:qFormat/>
    <w:rsid w:val="004666DF"/>
    <w:pPr>
      <w:ind w:left="0"/>
      <w:jc w:val="center"/>
    </w:pPr>
    <w:rPr>
      <w:i w:val="0"/>
      <w:sz w:val="20"/>
      <w:szCs w:val="22"/>
    </w:rPr>
  </w:style>
  <w:style w:type="paragraph" w:customStyle="1" w:styleId="GOSTA4Frame1">
    <w:name w:val="GOST_A4_Frame_МКЕЮ"/>
    <w:basedOn w:val="GOSTA4Frame"/>
    <w:uiPriority w:val="1"/>
    <w:unhideWhenUsed/>
    <w:qFormat/>
    <w:rsid w:val="004666DF"/>
    <w:pPr>
      <w:spacing w:before="240"/>
      <w:ind w:left="0"/>
      <w:jc w:val="center"/>
    </w:pPr>
    <w:rPr>
      <w:i w:val="0"/>
      <w:sz w:val="40"/>
    </w:rPr>
  </w:style>
  <w:style w:type="paragraph" w:customStyle="1" w:styleId="GOSTA4Frame2">
    <w:name w:val="GOST_A4_Frame_Центр"/>
    <w:basedOn w:val="GOSTA4Frame"/>
    <w:uiPriority w:val="1"/>
    <w:unhideWhenUsed/>
    <w:qFormat/>
    <w:rsid w:val="004666DF"/>
    <w:pPr>
      <w:ind w:left="0"/>
      <w:jc w:val="center"/>
    </w:pPr>
    <w:rPr>
      <w:i w:val="0"/>
    </w:rPr>
  </w:style>
  <w:style w:type="paragraph" w:customStyle="1" w:styleId="GOSTA4Frame3">
    <w:name w:val="GOST_A4_Frame_Организация"/>
    <w:basedOn w:val="GOSTA4Frame"/>
    <w:uiPriority w:val="1"/>
    <w:unhideWhenUsed/>
    <w:qFormat/>
    <w:rsid w:val="004666DF"/>
    <w:pPr>
      <w:ind w:left="0"/>
      <w:jc w:val="center"/>
    </w:pPr>
    <w:rPr>
      <w:i w:val="0"/>
      <w:sz w:val="22"/>
      <w:szCs w:val="22"/>
      <w:lang w:eastAsia="ru-RU"/>
    </w:rPr>
  </w:style>
  <w:style w:type="paragraph" w:customStyle="1" w:styleId="GOSTA4Frame4">
    <w:name w:val="GOST_A4_Frame_Стр"/>
    <w:basedOn w:val="GOSTA4Frame"/>
    <w:uiPriority w:val="1"/>
    <w:unhideWhenUsed/>
    <w:qFormat/>
    <w:rsid w:val="004666DF"/>
    <w:pPr>
      <w:spacing w:before="40"/>
      <w:ind w:left="0"/>
      <w:jc w:val="center"/>
    </w:pPr>
    <w:rPr>
      <w:i w:val="0"/>
      <w:sz w:val="20"/>
    </w:rPr>
  </w:style>
  <w:style w:type="paragraph" w:customStyle="1" w:styleId="GOST2">
    <w:name w:val="GOST_Содержание"/>
    <w:basedOn w:val="GOST0"/>
    <w:next w:val="GOST0"/>
    <w:unhideWhenUsed/>
    <w:qFormat/>
    <w:rsid w:val="004666DF"/>
    <w:pPr>
      <w:keepNext/>
      <w:keepLines/>
      <w:widowControl/>
      <w:adjustRightInd/>
      <w:spacing w:before="240" w:after="240"/>
      <w:ind w:firstLine="0"/>
      <w:jc w:val="center"/>
      <w:textAlignment w:val="auto"/>
    </w:pPr>
    <w:rPr>
      <w:rFonts w:ascii="Arial" w:hAnsi="Arial"/>
      <w:b/>
      <w:caps/>
      <w:sz w:val="28"/>
    </w:rPr>
  </w:style>
  <w:style w:type="paragraph" w:customStyle="1" w:styleId="GOST3">
    <w:name w:val="GOST_РисПодп"/>
    <w:basedOn w:val="GOST0"/>
    <w:next w:val="GOST0"/>
    <w:unhideWhenUsed/>
    <w:qFormat/>
    <w:rsid w:val="004666DF"/>
    <w:pPr>
      <w:keepLines/>
      <w:widowControl/>
      <w:adjustRightInd/>
      <w:spacing w:after="240" w:line="240" w:lineRule="auto"/>
      <w:ind w:firstLine="0"/>
      <w:jc w:val="center"/>
      <w:textAlignment w:val="auto"/>
    </w:pPr>
  </w:style>
  <w:style w:type="paragraph" w:customStyle="1" w:styleId="GOST4">
    <w:name w:val="GOST_ТаблНазв"/>
    <w:basedOn w:val="GOST0"/>
    <w:next w:val="GOST0"/>
    <w:unhideWhenUsed/>
    <w:qFormat/>
    <w:rsid w:val="004666DF"/>
    <w:pPr>
      <w:keepNext/>
      <w:keepLines/>
      <w:widowControl/>
      <w:adjustRightInd/>
      <w:spacing w:before="120" w:line="240" w:lineRule="auto"/>
      <w:ind w:firstLine="0"/>
      <w:textAlignment w:val="auto"/>
    </w:pPr>
  </w:style>
  <w:style w:type="table" w:styleId="affff1">
    <w:name w:val="Table Elegant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GOST1">
    <w:name w:val="GOST_НумПрил1"/>
    <w:basedOn w:val="GOST-Lvl14"/>
    <w:next w:val="GOST0"/>
    <w:qFormat/>
    <w:rsid w:val="004666DF"/>
    <w:pPr>
      <w:widowControl/>
      <w:numPr>
        <w:numId w:val="20"/>
      </w:numPr>
      <w:tabs>
        <w:tab w:val="num" w:pos="1004"/>
      </w:tabs>
      <w:adjustRightInd/>
      <w:ind w:left="0" w:firstLine="0"/>
      <w:jc w:val="center"/>
      <w:textAlignment w:val="auto"/>
    </w:pPr>
    <w:rPr>
      <w:rFonts w:ascii="Arial" w:hAnsi="Arial"/>
    </w:rPr>
  </w:style>
  <w:style w:type="paragraph" w:customStyle="1" w:styleId="GOST-Lvl25">
    <w:name w:val="GOST_НумПрил-Lvl2"/>
    <w:basedOn w:val="GOST-Lvl24"/>
    <w:next w:val="GOST0"/>
    <w:unhideWhenUsed/>
    <w:rsid w:val="004666DF"/>
    <w:pPr>
      <w:widowControl/>
      <w:tabs>
        <w:tab w:val="clear" w:pos="720"/>
        <w:tab w:val="num" w:pos="1004"/>
      </w:tabs>
      <w:adjustRightInd/>
      <w:textAlignment w:val="auto"/>
    </w:pPr>
    <w:rPr>
      <w:rFonts w:ascii="Arial" w:hAnsi="Arial"/>
    </w:rPr>
  </w:style>
  <w:style w:type="paragraph" w:customStyle="1" w:styleId="GOST-Lvl32">
    <w:name w:val="GOST_НумПрил-Lvl3"/>
    <w:basedOn w:val="GOST-Lvl31"/>
    <w:next w:val="GOST0"/>
    <w:unhideWhenUsed/>
    <w:rsid w:val="004666DF"/>
    <w:pPr>
      <w:widowControl/>
      <w:numPr>
        <w:numId w:val="20"/>
      </w:numPr>
      <w:tabs>
        <w:tab w:val="num" w:pos="1004"/>
      </w:tabs>
      <w:adjustRightInd/>
      <w:textAlignment w:val="auto"/>
    </w:pPr>
    <w:rPr>
      <w:i/>
    </w:rPr>
  </w:style>
  <w:style w:type="paragraph" w:customStyle="1" w:styleId="GOST-Lvl4">
    <w:name w:val="GOST_НумПрил-Lvl4"/>
    <w:basedOn w:val="GOST-Lvl41"/>
    <w:next w:val="GOST0"/>
    <w:unhideWhenUsed/>
    <w:rsid w:val="004666DF"/>
    <w:pPr>
      <w:widowControl/>
      <w:numPr>
        <w:numId w:val="20"/>
      </w:numPr>
      <w:tabs>
        <w:tab w:val="num" w:pos="1004"/>
      </w:tabs>
      <w:adjustRightInd/>
      <w:textAlignment w:val="auto"/>
    </w:pPr>
    <w:rPr>
      <w:rFonts w:ascii="Arial" w:hAnsi="Arial"/>
    </w:rPr>
  </w:style>
  <w:style w:type="paragraph" w:customStyle="1" w:styleId="GOST-Lvl5">
    <w:name w:val="GOST_НумПрил-Lvl5"/>
    <w:basedOn w:val="GOST-Lvl50"/>
    <w:next w:val="GOST0"/>
    <w:unhideWhenUsed/>
    <w:rsid w:val="004666DF"/>
    <w:pPr>
      <w:widowControl/>
      <w:numPr>
        <w:ilvl w:val="4"/>
        <w:numId w:val="20"/>
      </w:numPr>
      <w:adjustRightInd/>
      <w:textAlignment w:val="auto"/>
    </w:pPr>
    <w:rPr>
      <w:rFonts w:ascii="Arial" w:hAnsi="Arial"/>
      <w:lang w:val="en-US"/>
    </w:rPr>
  </w:style>
  <w:style w:type="paragraph" w:customStyle="1" w:styleId="GOST-lvl6">
    <w:name w:val="GOST_НумПрил-lvl6"/>
    <w:basedOn w:val="GOST-Lvl60"/>
    <w:next w:val="GOST0"/>
    <w:unhideWhenUsed/>
    <w:rsid w:val="004666DF"/>
    <w:pPr>
      <w:widowControl/>
      <w:numPr>
        <w:numId w:val="20"/>
      </w:numPr>
      <w:tabs>
        <w:tab w:val="num" w:pos="1004"/>
        <w:tab w:val="num" w:pos="4026"/>
      </w:tabs>
      <w:adjustRightInd/>
      <w:textAlignment w:val="auto"/>
    </w:pPr>
  </w:style>
  <w:style w:type="paragraph" w:customStyle="1" w:styleId="GOST5">
    <w:name w:val="GOST_Рис"/>
    <w:next w:val="GOST3"/>
    <w:unhideWhenUsed/>
    <w:qFormat/>
    <w:rsid w:val="004666DF"/>
    <w:pPr>
      <w:keepNext/>
      <w:spacing w:before="40" w:line="360" w:lineRule="auto"/>
      <w:ind w:right="-2"/>
      <w:jc w:val="center"/>
    </w:pPr>
    <w:rPr>
      <w:sz w:val="24"/>
      <w:szCs w:val="26"/>
      <w:lang w:eastAsia="en-US"/>
    </w:rPr>
  </w:style>
  <w:style w:type="paragraph" w:customStyle="1" w:styleId="GOST-Lvl22">
    <w:name w:val="GOST_Спис-Lvl2"/>
    <w:basedOn w:val="GOST-Lvl11"/>
    <w:unhideWhenUsed/>
    <w:qFormat/>
    <w:rsid w:val="004666DF"/>
    <w:pPr>
      <w:numPr>
        <w:numId w:val="21"/>
      </w:numPr>
      <w:tabs>
        <w:tab w:val="num" w:pos="1077"/>
        <w:tab w:val="left" w:pos="1701"/>
      </w:tabs>
      <w:ind w:left="1701" w:hanging="425"/>
    </w:pPr>
  </w:style>
  <w:style w:type="paragraph" w:customStyle="1" w:styleId="GOST-Lvl12">
    <w:name w:val="GOST_НумСпис-Lvl1"/>
    <w:basedOn w:val="GOST0"/>
    <w:unhideWhenUsed/>
    <w:qFormat/>
    <w:rsid w:val="004666DF"/>
    <w:pPr>
      <w:widowControl/>
      <w:numPr>
        <w:numId w:val="22"/>
      </w:numPr>
      <w:adjustRightInd/>
      <w:textAlignment w:val="auto"/>
    </w:pPr>
  </w:style>
  <w:style w:type="paragraph" w:customStyle="1" w:styleId="GOST-Lvl20">
    <w:name w:val="GOST_НумСпис-Lvl2"/>
    <w:basedOn w:val="GOST0"/>
    <w:unhideWhenUsed/>
    <w:qFormat/>
    <w:rsid w:val="004666DF"/>
    <w:pPr>
      <w:widowControl/>
      <w:numPr>
        <w:ilvl w:val="1"/>
        <w:numId w:val="22"/>
      </w:numPr>
      <w:adjustRightInd/>
      <w:textAlignment w:val="auto"/>
    </w:pPr>
    <w:rPr>
      <w:szCs w:val="20"/>
    </w:rPr>
  </w:style>
  <w:style w:type="paragraph" w:customStyle="1" w:styleId="GOST--Lvl1">
    <w:name w:val="GOST_Обычный-БезОтступа-Lvl1"/>
    <w:basedOn w:val="GOST-"/>
    <w:unhideWhenUsed/>
    <w:qFormat/>
    <w:rsid w:val="004666DF"/>
    <w:pPr>
      <w:spacing w:before="120" w:after="120"/>
      <w:ind w:left="851"/>
      <w:contextualSpacing/>
    </w:pPr>
  </w:style>
  <w:style w:type="paragraph" w:customStyle="1" w:styleId="GOST-">
    <w:name w:val="GOST_Обычный-БезОтступа"/>
    <w:basedOn w:val="GOST0"/>
    <w:unhideWhenUsed/>
    <w:qFormat/>
    <w:rsid w:val="004666DF"/>
    <w:pPr>
      <w:widowControl/>
      <w:adjustRightInd/>
      <w:ind w:firstLine="0"/>
      <w:textAlignment w:val="auto"/>
    </w:pPr>
  </w:style>
  <w:style w:type="paragraph" w:customStyle="1" w:styleId="GOST">
    <w:name w:val="GOST_НумИсточник"/>
    <w:basedOn w:val="GOST0"/>
    <w:unhideWhenUsed/>
    <w:qFormat/>
    <w:rsid w:val="004666DF"/>
    <w:pPr>
      <w:widowControl/>
      <w:numPr>
        <w:ilvl w:val="3"/>
        <w:numId w:val="22"/>
      </w:numPr>
      <w:adjustRightInd/>
      <w:spacing w:before="120" w:after="120"/>
      <w:contextualSpacing/>
      <w:textAlignment w:val="auto"/>
    </w:pPr>
  </w:style>
  <w:style w:type="paragraph" w:customStyle="1" w:styleId="GOST--Lvl2">
    <w:name w:val="GOST_Обычный-БезОтступа-Lvl2"/>
    <w:basedOn w:val="GOST--Lvl1"/>
    <w:unhideWhenUsed/>
    <w:qFormat/>
    <w:rsid w:val="004666DF"/>
    <w:pPr>
      <w:ind w:left="1276"/>
    </w:pPr>
  </w:style>
  <w:style w:type="paragraph" w:customStyle="1" w:styleId="GOST--Lvl3">
    <w:name w:val="GOST_Обычный-БезОтступа-Lvl3"/>
    <w:basedOn w:val="GOST--Lvl2"/>
    <w:unhideWhenUsed/>
    <w:qFormat/>
    <w:rsid w:val="004666DF"/>
    <w:pPr>
      <w:ind w:left="1701"/>
    </w:pPr>
  </w:style>
  <w:style w:type="paragraph" w:customStyle="1" w:styleId="GOST6">
    <w:name w:val="GOST_ТаблТекст"/>
    <w:basedOn w:val="GOST0"/>
    <w:unhideWhenUsed/>
    <w:qFormat/>
    <w:rsid w:val="004666DF"/>
    <w:pPr>
      <w:keepLines/>
      <w:widowControl/>
      <w:adjustRightInd/>
      <w:spacing w:line="240" w:lineRule="auto"/>
      <w:ind w:firstLine="0"/>
      <w:jc w:val="left"/>
      <w:textAlignment w:val="auto"/>
    </w:pPr>
    <w:rPr>
      <w:rFonts w:cs="Tahoma"/>
      <w:sz w:val="22"/>
      <w:szCs w:val="20"/>
    </w:rPr>
  </w:style>
  <w:style w:type="paragraph" w:customStyle="1" w:styleId="GOST-Lvl1-">
    <w:name w:val="GOST_Заг-Lvl1-Центр"/>
    <w:basedOn w:val="GOST0"/>
    <w:next w:val="GOST0"/>
    <w:qFormat/>
    <w:rsid w:val="004666DF"/>
    <w:pPr>
      <w:keepNext/>
      <w:keepLines/>
      <w:pageBreakBefore/>
      <w:widowControl/>
      <w:adjustRightInd/>
      <w:spacing w:before="240" w:after="240"/>
      <w:ind w:firstLine="0"/>
      <w:jc w:val="center"/>
      <w:textAlignment w:val="auto"/>
      <w:outlineLvl w:val="0"/>
    </w:pPr>
    <w:rPr>
      <w:rFonts w:ascii="Arial" w:hAnsi="Arial"/>
      <w:b/>
      <w:caps/>
      <w:sz w:val="28"/>
    </w:rPr>
  </w:style>
  <w:style w:type="paragraph" w:customStyle="1" w:styleId="GOST7">
    <w:name w:val="GOST_Начало"/>
    <w:basedOn w:val="GOST--Lvl1"/>
    <w:next w:val="GOST0"/>
    <w:unhideWhenUsed/>
    <w:qFormat/>
    <w:rsid w:val="004666DF"/>
    <w:pPr>
      <w:keepNext/>
      <w:keepLines/>
      <w:spacing w:before="240" w:after="60"/>
    </w:pPr>
    <w:rPr>
      <w:b/>
      <w:bCs/>
    </w:rPr>
  </w:style>
  <w:style w:type="paragraph" w:customStyle="1" w:styleId="GOST8">
    <w:name w:val="GOST_ТаблЗаг"/>
    <w:basedOn w:val="GOST-"/>
    <w:unhideWhenUsed/>
    <w:qFormat/>
    <w:rsid w:val="004666DF"/>
    <w:pPr>
      <w:keepNext/>
      <w:keepLines/>
      <w:spacing w:line="240" w:lineRule="auto"/>
      <w:contextualSpacing/>
      <w:jc w:val="center"/>
    </w:pPr>
    <w:rPr>
      <w:rFonts w:cs="Tahoma"/>
      <w:b/>
      <w:szCs w:val="20"/>
    </w:rPr>
  </w:style>
  <w:style w:type="paragraph" w:customStyle="1" w:styleId="GOST-lvl13">
    <w:name w:val="GOST_ТаблНумСпис-lvl1"/>
    <w:basedOn w:val="GOST6"/>
    <w:unhideWhenUsed/>
    <w:qFormat/>
    <w:rsid w:val="004666DF"/>
    <w:pPr>
      <w:numPr>
        <w:ilvl w:val="4"/>
        <w:numId w:val="22"/>
      </w:numPr>
    </w:pPr>
  </w:style>
  <w:style w:type="paragraph" w:customStyle="1" w:styleId="GOST-lvl21">
    <w:name w:val="GOST_ТаблНумСпис-lvl2"/>
    <w:basedOn w:val="GOST6"/>
    <w:unhideWhenUsed/>
    <w:qFormat/>
    <w:rsid w:val="004666DF"/>
    <w:pPr>
      <w:numPr>
        <w:ilvl w:val="5"/>
        <w:numId w:val="22"/>
      </w:numPr>
    </w:pPr>
  </w:style>
  <w:style w:type="paragraph" w:customStyle="1" w:styleId="GOST-Lvl10">
    <w:name w:val="GOST_ТаблСпис-Lvl1"/>
    <w:basedOn w:val="GOST6"/>
    <w:unhideWhenUsed/>
    <w:qFormat/>
    <w:rsid w:val="004666DF"/>
    <w:pPr>
      <w:numPr>
        <w:numId w:val="23"/>
      </w:numPr>
      <w:ind w:left="425" w:hanging="425"/>
    </w:pPr>
    <w:rPr>
      <w:lang w:val="en-US"/>
    </w:rPr>
  </w:style>
  <w:style w:type="paragraph" w:customStyle="1" w:styleId="GOST-Lvl23">
    <w:name w:val="GOST_ТаблСпис-Lvl2"/>
    <w:basedOn w:val="GOST6"/>
    <w:unhideWhenUsed/>
    <w:qFormat/>
    <w:rsid w:val="004666DF"/>
    <w:pPr>
      <w:numPr>
        <w:numId w:val="24"/>
      </w:numPr>
      <w:ind w:left="850" w:hanging="425"/>
    </w:pPr>
  </w:style>
  <w:style w:type="paragraph" w:customStyle="1" w:styleId="GOST-Lvl3">
    <w:name w:val="GOST_Спис-Lvl3"/>
    <w:basedOn w:val="GOST-Lvl22"/>
    <w:unhideWhenUsed/>
    <w:qFormat/>
    <w:rsid w:val="004666DF"/>
    <w:pPr>
      <w:numPr>
        <w:numId w:val="25"/>
      </w:numPr>
      <w:tabs>
        <w:tab w:val="num" w:pos="1571"/>
      </w:tabs>
      <w:ind w:left="2126"/>
    </w:pPr>
  </w:style>
  <w:style w:type="paragraph" w:customStyle="1" w:styleId="GOST-Lvl42">
    <w:name w:val="GOST_Спис-Lvl4"/>
    <w:unhideWhenUsed/>
    <w:qFormat/>
    <w:rsid w:val="004666DF"/>
    <w:pPr>
      <w:numPr>
        <w:numId w:val="26"/>
      </w:numPr>
      <w:tabs>
        <w:tab w:val="num" w:pos="0"/>
        <w:tab w:val="left" w:pos="1701"/>
      </w:tabs>
      <w:spacing w:line="360" w:lineRule="auto"/>
      <w:ind w:left="2551"/>
      <w:contextualSpacing/>
      <w:jc w:val="both"/>
    </w:pPr>
    <w:rPr>
      <w:sz w:val="24"/>
      <w:szCs w:val="26"/>
    </w:rPr>
  </w:style>
  <w:style w:type="paragraph" w:customStyle="1" w:styleId="GOST-Lvl33">
    <w:name w:val="GOST_ТаблСпис-Lvl3"/>
    <w:basedOn w:val="GOST6"/>
    <w:unhideWhenUsed/>
    <w:qFormat/>
    <w:rsid w:val="004666DF"/>
    <w:pPr>
      <w:numPr>
        <w:numId w:val="27"/>
      </w:numPr>
      <w:ind w:left="1276" w:hanging="425"/>
    </w:pPr>
    <w:rPr>
      <w:lang w:val="en-US"/>
    </w:rPr>
  </w:style>
  <w:style w:type="paragraph" w:customStyle="1" w:styleId="GOST-Lvl43">
    <w:name w:val="GOST_ТаблСпис-Lvl4"/>
    <w:basedOn w:val="GOST6"/>
    <w:unhideWhenUsed/>
    <w:qFormat/>
    <w:rsid w:val="004666DF"/>
    <w:pPr>
      <w:numPr>
        <w:numId w:val="28"/>
      </w:numPr>
      <w:ind w:left="1701" w:hanging="425"/>
    </w:pPr>
    <w:rPr>
      <w:lang w:val="en-US"/>
    </w:rPr>
  </w:style>
  <w:style w:type="paragraph" w:customStyle="1" w:styleId="GOST-0">
    <w:name w:val="GOST_Обычный-ПослеТаблицы"/>
    <w:basedOn w:val="GOST0"/>
    <w:unhideWhenUsed/>
    <w:qFormat/>
    <w:rsid w:val="004666DF"/>
    <w:pPr>
      <w:widowControl/>
      <w:adjustRightInd/>
      <w:spacing w:before="240"/>
      <w:textAlignment w:val="auto"/>
    </w:pPr>
  </w:style>
  <w:style w:type="paragraph" w:customStyle="1" w:styleId="GOST-Lvl1">
    <w:name w:val="GOST_№_п/п-Lvl1"/>
    <w:basedOn w:val="GOST6"/>
    <w:qFormat/>
    <w:rsid w:val="004666DF"/>
    <w:pPr>
      <w:numPr>
        <w:numId w:val="39"/>
      </w:numPr>
    </w:pPr>
  </w:style>
  <w:style w:type="paragraph" w:customStyle="1" w:styleId="GOST-Lvl2">
    <w:name w:val="GOST_№_п/п-Lvl2"/>
    <w:basedOn w:val="GOST-Lvl1"/>
    <w:qFormat/>
    <w:rsid w:val="004666DF"/>
    <w:pPr>
      <w:numPr>
        <w:ilvl w:val="1"/>
      </w:numPr>
      <w:tabs>
        <w:tab w:val="num" w:pos="643"/>
      </w:tabs>
      <w:ind w:left="643" w:hanging="360"/>
    </w:pPr>
  </w:style>
  <w:style w:type="paragraph" w:customStyle="1" w:styleId="GOST-Lvl30">
    <w:name w:val="GOST_№_п/п-Lvl3"/>
    <w:basedOn w:val="GOST-Lvl2"/>
    <w:qFormat/>
    <w:rsid w:val="004666DF"/>
    <w:pPr>
      <w:numPr>
        <w:ilvl w:val="2"/>
      </w:numPr>
      <w:tabs>
        <w:tab w:val="clear" w:pos="851"/>
        <w:tab w:val="num" w:pos="643"/>
      </w:tabs>
      <w:ind w:left="643" w:hanging="360"/>
    </w:pPr>
  </w:style>
  <w:style w:type="paragraph" w:customStyle="1" w:styleId="GOST9">
    <w:name w:val="GOST_Листинг"/>
    <w:basedOn w:val="GOST0"/>
    <w:unhideWhenUsed/>
    <w:qFormat/>
    <w:rsid w:val="004666DF"/>
    <w:pPr>
      <w:widowControl/>
      <w:pBdr>
        <w:top w:val="single" w:sz="4" w:space="6" w:color="auto"/>
        <w:bottom w:val="single" w:sz="4" w:space="6" w:color="auto"/>
      </w:pBdr>
      <w:shd w:val="clear" w:color="auto" w:fill="F3F3F3"/>
      <w:adjustRightInd/>
      <w:spacing w:before="60" w:after="60"/>
      <w:ind w:left="851" w:firstLine="0"/>
      <w:contextualSpacing/>
      <w:jc w:val="left"/>
      <w:textAlignment w:val="auto"/>
    </w:pPr>
    <w:rPr>
      <w:rFonts w:ascii="Courier New" w:hAnsi="Courier New"/>
      <w:sz w:val="20"/>
    </w:rPr>
  </w:style>
  <w:style w:type="paragraph" w:customStyle="1" w:styleId="GOST-Lvl40">
    <w:name w:val="GOST_НумТекст-Lvl4"/>
    <w:basedOn w:val="GOST-Lvl41"/>
    <w:unhideWhenUsed/>
    <w:qFormat/>
    <w:rsid w:val="004666DF"/>
    <w:pPr>
      <w:keepNext w:val="0"/>
      <w:widowControl/>
      <w:numPr>
        <w:numId w:val="2"/>
      </w:numPr>
      <w:adjustRightInd/>
      <w:spacing w:before="0" w:after="0" w:line="360" w:lineRule="auto"/>
      <w:textAlignment w:val="auto"/>
      <w:outlineLvl w:val="9"/>
    </w:pPr>
    <w:rPr>
      <w:rFonts w:ascii="Arial" w:hAnsi="Arial"/>
    </w:rPr>
  </w:style>
  <w:style w:type="paragraph" w:customStyle="1" w:styleId="GOST-Lvl26">
    <w:name w:val="GOST_НумТекст-Lvl2"/>
    <w:basedOn w:val="GOST-Lvl24"/>
    <w:unhideWhenUsed/>
    <w:qFormat/>
    <w:rsid w:val="004666DF"/>
    <w:pPr>
      <w:widowControl/>
      <w:adjustRightInd/>
      <w:ind w:left="720" w:firstLine="0"/>
      <w:textAlignment w:val="auto"/>
      <w:outlineLvl w:val="9"/>
    </w:pPr>
    <w:rPr>
      <w:rFonts w:ascii="Arial" w:hAnsi="Arial"/>
      <w:b w:val="0"/>
      <w:smallCaps w:val="0"/>
    </w:rPr>
  </w:style>
  <w:style w:type="paragraph" w:customStyle="1" w:styleId="GOST-Lvl34">
    <w:name w:val="GOST_НумТекст-Lvl3"/>
    <w:basedOn w:val="GOST-Lvl31"/>
    <w:unhideWhenUsed/>
    <w:qFormat/>
    <w:rsid w:val="004666DF"/>
    <w:pPr>
      <w:keepNext w:val="0"/>
      <w:widowControl/>
      <w:numPr>
        <w:ilvl w:val="0"/>
        <w:numId w:val="0"/>
      </w:numPr>
      <w:tabs>
        <w:tab w:val="num" w:pos="720"/>
      </w:tabs>
      <w:adjustRightInd/>
      <w:spacing w:before="0" w:after="0"/>
      <w:ind w:left="720"/>
      <w:textAlignment w:val="auto"/>
      <w:outlineLvl w:val="9"/>
    </w:pPr>
    <w:rPr>
      <w:b w:val="0"/>
    </w:rPr>
  </w:style>
  <w:style w:type="character" w:customStyle="1" w:styleId="GOSTa">
    <w:name w:val="GOST_Курсив"/>
    <w:uiPriority w:val="1"/>
    <w:unhideWhenUsed/>
    <w:qFormat/>
    <w:rsid w:val="004666DF"/>
    <w:rPr>
      <w:i/>
      <w:color w:val="auto"/>
    </w:rPr>
  </w:style>
  <w:style w:type="paragraph" w:styleId="2a">
    <w:name w:val="Body Text 2"/>
    <w:basedOn w:val="a7"/>
    <w:link w:val="2b"/>
    <w:uiPriority w:val="99"/>
    <w:unhideWhenUsed/>
    <w:rsid w:val="004666DF"/>
    <w:pPr>
      <w:spacing w:before="40" w:after="120" w:line="480" w:lineRule="auto"/>
    </w:pPr>
  </w:style>
  <w:style w:type="character" w:customStyle="1" w:styleId="2b">
    <w:name w:val="Основной текст 2 Знак"/>
    <w:basedOn w:val="a8"/>
    <w:link w:val="2a"/>
    <w:uiPriority w:val="99"/>
    <w:locked/>
    <w:rsid w:val="004666DF"/>
    <w:rPr>
      <w:rFonts w:cs="Times New Roman"/>
      <w:sz w:val="22"/>
      <w:lang w:val="x-none" w:eastAsia="en-US"/>
    </w:rPr>
  </w:style>
  <w:style w:type="paragraph" w:styleId="39">
    <w:name w:val="Body Text 3"/>
    <w:basedOn w:val="a7"/>
    <w:link w:val="3a"/>
    <w:uiPriority w:val="99"/>
    <w:unhideWhenUsed/>
    <w:rsid w:val="004666DF"/>
    <w:pPr>
      <w:spacing w:before="40" w:after="120" w:line="240" w:lineRule="auto"/>
    </w:pPr>
  </w:style>
  <w:style w:type="character" w:customStyle="1" w:styleId="3a">
    <w:name w:val="Основной текст 3 Знак"/>
    <w:basedOn w:val="a8"/>
    <w:link w:val="39"/>
    <w:uiPriority w:val="99"/>
    <w:locked/>
    <w:rsid w:val="004666DF"/>
    <w:rPr>
      <w:rFonts w:cs="Times New Roman"/>
      <w:sz w:val="16"/>
      <w:lang w:val="x-none" w:eastAsia="en-US"/>
    </w:rPr>
  </w:style>
  <w:style w:type="paragraph" w:styleId="affff2">
    <w:name w:val="Body Text Indent"/>
    <w:basedOn w:val="a7"/>
    <w:link w:val="affff3"/>
    <w:uiPriority w:val="99"/>
    <w:unhideWhenUsed/>
    <w:rsid w:val="004666DF"/>
    <w:pPr>
      <w:spacing w:before="40" w:after="120" w:line="240" w:lineRule="auto"/>
      <w:ind w:left="283"/>
    </w:pPr>
  </w:style>
  <w:style w:type="character" w:customStyle="1" w:styleId="affff3">
    <w:name w:val="Основной текст с отступом Знак"/>
    <w:basedOn w:val="a8"/>
    <w:link w:val="affff2"/>
    <w:uiPriority w:val="99"/>
    <w:locked/>
    <w:rsid w:val="004666DF"/>
    <w:rPr>
      <w:rFonts w:cs="Times New Roman"/>
      <w:sz w:val="22"/>
      <w:lang w:val="x-none" w:eastAsia="en-US"/>
    </w:rPr>
  </w:style>
  <w:style w:type="paragraph" w:styleId="affff4">
    <w:name w:val="Intense Quote"/>
    <w:basedOn w:val="a7"/>
    <w:next w:val="a7"/>
    <w:link w:val="affff5"/>
    <w:uiPriority w:val="30"/>
    <w:unhideWhenUsed/>
    <w:qFormat/>
    <w:rsid w:val="004666DF"/>
    <w:pPr>
      <w:pBdr>
        <w:bottom w:val="single" w:sz="4" w:space="4" w:color="4F81BD"/>
      </w:pBdr>
      <w:spacing w:before="200" w:after="280" w:line="240" w:lineRule="auto"/>
      <w:ind w:left="936" w:right="936"/>
    </w:pPr>
    <w:rPr>
      <w:b/>
      <w:bCs/>
      <w:i/>
      <w:iCs/>
    </w:rPr>
  </w:style>
  <w:style w:type="character" w:customStyle="1" w:styleId="affff5">
    <w:name w:val="Выделенная цитата Знак"/>
    <w:basedOn w:val="a8"/>
    <w:link w:val="affff4"/>
    <w:uiPriority w:val="30"/>
    <w:locked/>
    <w:rsid w:val="004666DF"/>
    <w:rPr>
      <w:rFonts w:cs="Times New Roman"/>
      <w:b/>
      <w:i/>
      <w:sz w:val="22"/>
      <w:lang w:val="x-none" w:eastAsia="en-US"/>
    </w:rPr>
  </w:style>
  <w:style w:type="paragraph" w:customStyle="1" w:styleId="18">
    <w:name w:val="Рецензия1"/>
    <w:hidden/>
    <w:semiHidden/>
    <w:rsid w:val="004666DF"/>
    <w:pPr>
      <w:spacing w:before="60" w:after="60" w:line="360" w:lineRule="auto"/>
      <w:ind w:left="482" w:firstLine="851"/>
      <w:jc w:val="both"/>
    </w:pPr>
    <w:rPr>
      <w:sz w:val="24"/>
      <w:szCs w:val="24"/>
      <w:lang w:eastAsia="en-US"/>
    </w:rPr>
  </w:style>
  <w:style w:type="table" w:styleId="19">
    <w:name w:val="Table Subtle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0">
    <w:name w:val="List Bullet"/>
    <w:basedOn w:val="a7"/>
    <w:link w:val="affff6"/>
    <w:uiPriority w:val="99"/>
    <w:unhideWhenUsed/>
    <w:rsid w:val="004666DF"/>
    <w:pPr>
      <w:numPr>
        <w:numId w:val="29"/>
      </w:numPr>
      <w:spacing w:before="40" w:after="40" w:line="240" w:lineRule="auto"/>
      <w:contextualSpacing/>
    </w:pPr>
  </w:style>
  <w:style w:type="paragraph" w:styleId="20">
    <w:name w:val="List Bullet 2"/>
    <w:basedOn w:val="a7"/>
    <w:uiPriority w:val="99"/>
    <w:unhideWhenUsed/>
    <w:rsid w:val="004666DF"/>
    <w:pPr>
      <w:numPr>
        <w:numId w:val="30"/>
      </w:numPr>
      <w:spacing w:before="40" w:after="40" w:line="240" w:lineRule="auto"/>
      <w:contextualSpacing/>
    </w:pPr>
  </w:style>
  <w:style w:type="paragraph" w:styleId="30">
    <w:name w:val="List Bullet 3"/>
    <w:basedOn w:val="a7"/>
    <w:uiPriority w:val="99"/>
    <w:unhideWhenUsed/>
    <w:rsid w:val="004666DF"/>
    <w:pPr>
      <w:numPr>
        <w:numId w:val="31"/>
      </w:numPr>
      <w:spacing w:before="40" w:after="40" w:line="240" w:lineRule="auto"/>
      <w:contextualSpacing/>
    </w:pPr>
  </w:style>
  <w:style w:type="paragraph" w:styleId="4">
    <w:name w:val="List Bullet 4"/>
    <w:basedOn w:val="a7"/>
    <w:uiPriority w:val="99"/>
    <w:unhideWhenUsed/>
    <w:rsid w:val="004666DF"/>
    <w:pPr>
      <w:numPr>
        <w:numId w:val="32"/>
      </w:numPr>
      <w:spacing w:before="40" w:after="40" w:line="240" w:lineRule="auto"/>
      <w:contextualSpacing/>
    </w:pPr>
  </w:style>
  <w:style w:type="paragraph" w:styleId="50">
    <w:name w:val="List Bullet 5"/>
    <w:basedOn w:val="a7"/>
    <w:uiPriority w:val="99"/>
    <w:unhideWhenUsed/>
    <w:rsid w:val="004666DF"/>
    <w:pPr>
      <w:numPr>
        <w:numId w:val="33"/>
      </w:numPr>
      <w:spacing w:before="40" w:after="40" w:line="240" w:lineRule="auto"/>
      <w:contextualSpacing/>
    </w:pPr>
  </w:style>
  <w:style w:type="table" w:styleId="1a">
    <w:name w:val="Table Classic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Number"/>
    <w:basedOn w:val="a7"/>
    <w:link w:val="affff7"/>
    <w:uiPriority w:val="99"/>
    <w:unhideWhenUsed/>
    <w:rsid w:val="004666DF"/>
    <w:pPr>
      <w:numPr>
        <w:numId w:val="34"/>
      </w:numPr>
      <w:spacing w:before="40" w:after="40" w:line="240" w:lineRule="auto"/>
      <w:contextualSpacing/>
    </w:pPr>
  </w:style>
  <w:style w:type="paragraph" w:styleId="affff8">
    <w:name w:val="Note Heading"/>
    <w:basedOn w:val="a7"/>
    <w:next w:val="a7"/>
    <w:link w:val="affff9"/>
    <w:uiPriority w:val="99"/>
    <w:unhideWhenUsed/>
    <w:rsid w:val="004666DF"/>
    <w:pPr>
      <w:spacing w:after="0" w:line="240" w:lineRule="auto"/>
    </w:pPr>
  </w:style>
  <w:style w:type="character" w:customStyle="1" w:styleId="affff9">
    <w:name w:val="Заголовок записки Знак"/>
    <w:basedOn w:val="a8"/>
    <w:link w:val="affff8"/>
    <w:uiPriority w:val="99"/>
    <w:locked/>
    <w:rsid w:val="004666DF"/>
    <w:rPr>
      <w:rFonts w:cs="Times New Roman"/>
      <w:sz w:val="22"/>
      <w:lang w:val="x-none" w:eastAsia="en-US"/>
    </w:rPr>
  </w:style>
  <w:style w:type="paragraph" w:styleId="affffa">
    <w:name w:val="TOC Heading"/>
    <w:basedOn w:val="13"/>
    <w:next w:val="a7"/>
    <w:uiPriority w:val="39"/>
    <w:unhideWhenUsed/>
    <w:qFormat/>
    <w:rsid w:val="004666DF"/>
    <w:pPr>
      <w:pageBreakBefore w:val="0"/>
      <w:widowControl/>
      <w:tabs>
        <w:tab w:val="clear" w:pos="1004"/>
        <w:tab w:val="clear" w:pos="1276"/>
      </w:tabs>
      <w:adjustRightInd/>
      <w:spacing w:before="480" w:after="0" w:line="240" w:lineRule="auto"/>
      <w:ind w:left="0" w:right="0"/>
      <w:jc w:val="left"/>
      <w:textAlignment w:val="auto"/>
      <w:outlineLvl w:val="9"/>
    </w:pPr>
    <w:rPr>
      <w:rFonts w:ascii="Times New Roman" w:hAnsi="Times New Roman"/>
      <w:bCs/>
      <w:lang w:eastAsia="en-US"/>
    </w:rPr>
  </w:style>
  <w:style w:type="paragraph" w:styleId="affffb">
    <w:name w:val="toa heading"/>
    <w:basedOn w:val="a7"/>
    <w:next w:val="a7"/>
    <w:uiPriority w:val="9"/>
    <w:unhideWhenUsed/>
    <w:rsid w:val="004666DF"/>
    <w:pPr>
      <w:spacing w:before="120" w:after="40" w:line="240" w:lineRule="auto"/>
    </w:pPr>
    <w:rPr>
      <w:b/>
      <w:bCs/>
    </w:rPr>
  </w:style>
  <w:style w:type="table" w:styleId="2c">
    <w:name w:val="Table Subtle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c">
    <w:name w:val="Placeholder Text"/>
    <w:basedOn w:val="a8"/>
    <w:uiPriority w:val="99"/>
    <w:unhideWhenUsed/>
    <w:rsid w:val="004666DF"/>
    <w:rPr>
      <w:rFonts w:ascii="Times New Roman" w:hAnsi="Times New Roman" w:cs="Times New Roman"/>
      <w:color w:val="auto"/>
    </w:rPr>
  </w:style>
  <w:style w:type="table" w:styleId="2d">
    <w:name w:val="Table Classic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d">
    <w:name w:val="page number"/>
    <w:aliases w:val="pn"/>
    <w:basedOn w:val="a8"/>
    <w:uiPriority w:val="99"/>
    <w:unhideWhenUsed/>
    <w:rsid w:val="004666DF"/>
    <w:rPr>
      <w:rFonts w:ascii="Times New Roman" w:hAnsi="Times New Roman" w:cs="Times New Roman"/>
      <w:color w:val="auto"/>
    </w:rPr>
  </w:style>
  <w:style w:type="paragraph" w:styleId="2">
    <w:name w:val="List Number 2"/>
    <w:aliases w:val="- 1) 2)"/>
    <w:basedOn w:val="a7"/>
    <w:uiPriority w:val="99"/>
    <w:unhideWhenUsed/>
    <w:rsid w:val="004666DF"/>
    <w:pPr>
      <w:numPr>
        <w:numId w:val="35"/>
      </w:numPr>
      <w:spacing w:before="40" w:after="40" w:line="240" w:lineRule="auto"/>
      <w:contextualSpacing/>
    </w:pPr>
  </w:style>
  <w:style w:type="paragraph" w:customStyle="1" w:styleId="GOST-Lvl11">
    <w:name w:val="GOST_Спис-Lvl1"/>
    <w:basedOn w:val="GOST0"/>
    <w:link w:val="GOST-Lvl1Char"/>
    <w:unhideWhenUsed/>
    <w:qFormat/>
    <w:rsid w:val="004666DF"/>
    <w:pPr>
      <w:widowControl/>
      <w:numPr>
        <w:numId w:val="38"/>
      </w:numPr>
      <w:adjustRightInd/>
      <w:contextualSpacing/>
      <w:textAlignment w:val="auto"/>
    </w:pPr>
  </w:style>
  <w:style w:type="paragraph" w:customStyle="1" w:styleId="GOSTA4Frame5">
    <w:name w:val="GOST_A4_Frame_ТипДокумента"/>
    <w:basedOn w:val="GOSTA4Frame0"/>
    <w:uiPriority w:val="1"/>
    <w:unhideWhenUsed/>
    <w:qFormat/>
    <w:rsid w:val="004666DF"/>
  </w:style>
  <w:style w:type="paragraph" w:customStyle="1" w:styleId="E-Lvl2">
    <w:name w:val="E_НумЗаг-Lvl2"/>
    <w:basedOn w:val="a7"/>
    <w:next w:val="a7"/>
    <w:unhideWhenUsed/>
    <w:qFormat/>
    <w:rsid w:val="004666DF"/>
    <w:pPr>
      <w:keepNext/>
      <w:keepLines/>
      <w:tabs>
        <w:tab w:val="num" w:pos="1701"/>
      </w:tabs>
      <w:spacing w:before="240" w:after="120"/>
      <w:ind w:left="1701" w:hanging="850"/>
      <w:outlineLvl w:val="1"/>
    </w:pPr>
    <w:rPr>
      <w:b/>
      <w:smallCaps/>
      <w:szCs w:val="30"/>
    </w:rPr>
  </w:style>
  <w:style w:type="paragraph" w:customStyle="1" w:styleId="GOSTPosition">
    <w:name w:val="GOST_Position"/>
    <w:basedOn w:val="GOST-"/>
    <w:unhideWhenUsed/>
    <w:qFormat/>
    <w:rsid w:val="004666DF"/>
    <w:pPr>
      <w:spacing w:line="240" w:lineRule="auto"/>
      <w:jc w:val="center"/>
    </w:pPr>
    <w:rPr>
      <w:lang w:eastAsia="en-US"/>
    </w:rPr>
  </w:style>
  <w:style w:type="paragraph" w:customStyle="1" w:styleId="GOSTb">
    <w:name w:val="GOST_Подпись"/>
    <w:basedOn w:val="GOST-"/>
    <w:unhideWhenUsed/>
    <w:qFormat/>
    <w:rsid w:val="004666DF"/>
    <w:pPr>
      <w:spacing w:before="240"/>
      <w:jc w:val="center"/>
    </w:pPr>
    <w:rPr>
      <w:lang w:eastAsia="en-US"/>
    </w:rPr>
  </w:style>
  <w:style w:type="paragraph" w:customStyle="1" w:styleId="GOST-1">
    <w:name w:val="GOST_Обычный-ПоЦентру"/>
    <w:basedOn w:val="GOST0"/>
    <w:unhideWhenUsed/>
    <w:qFormat/>
    <w:rsid w:val="004666DF"/>
    <w:pPr>
      <w:widowControl/>
      <w:adjustRightInd/>
      <w:ind w:firstLine="0"/>
      <w:jc w:val="center"/>
      <w:textAlignment w:val="auto"/>
    </w:pPr>
    <w:rPr>
      <w:lang w:eastAsia="en-US"/>
    </w:rPr>
  </w:style>
  <w:style w:type="paragraph" w:customStyle="1" w:styleId="GOST-2">
    <w:name w:val="GOST_ТЛ-Тема"/>
    <w:basedOn w:val="GOST-1"/>
    <w:unhideWhenUsed/>
    <w:qFormat/>
    <w:rsid w:val="004666DF"/>
    <w:pPr>
      <w:ind w:left="1134" w:right="1134"/>
    </w:pPr>
  </w:style>
  <w:style w:type="paragraph" w:customStyle="1" w:styleId="GOST-3">
    <w:name w:val="GOST_ТЛ-ТипДокумента"/>
    <w:basedOn w:val="GOST-2"/>
    <w:unhideWhenUsed/>
    <w:qFormat/>
    <w:rsid w:val="004666DF"/>
    <w:pPr>
      <w:spacing w:before="1440"/>
    </w:pPr>
    <w:rPr>
      <w:b/>
      <w:caps/>
    </w:rPr>
  </w:style>
  <w:style w:type="paragraph" w:customStyle="1" w:styleId="GOSTConfirmation">
    <w:name w:val="GOST_Confirmation"/>
    <w:basedOn w:val="GOST-"/>
    <w:unhideWhenUsed/>
    <w:rsid w:val="004666DF"/>
    <w:pPr>
      <w:keepNext/>
      <w:spacing w:before="120" w:after="120" w:line="240" w:lineRule="auto"/>
      <w:jc w:val="center"/>
    </w:pPr>
    <w:rPr>
      <w:b/>
      <w:caps/>
      <w:szCs w:val="28"/>
      <w:lang w:eastAsia="en-US"/>
    </w:rPr>
  </w:style>
  <w:style w:type="paragraph" w:customStyle="1" w:styleId="GOST-Lvl27">
    <w:name w:val="GOST_Листинг-Lvl2"/>
    <w:basedOn w:val="GOST9"/>
    <w:unhideWhenUsed/>
    <w:qFormat/>
    <w:rsid w:val="004666DF"/>
    <w:pPr>
      <w:spacing w:before="0" w:after="0" w:line="240" w:lineRule="auto"/>
      <w:ind w:left="1276"/>
    </w:pPr>
    <w:rPr>
      <w:sz w:val="16"/>
      <w:lang w:eastAsia="en-US"/>
    </w:rPr>
  </w:style>
  <w:style w:type="paragraph" w:styleId="affffe">
    <w:name w:val="envelope address"/>
    <w:basedOn w:val="a7"/>
    <w:uiPriority w:val="99"/>
    <w:unhideWhenUsed/>
    <w:rsid w:val="004666DF"/>
    <w:pPr>
      <w:framePr w:w="7920" w:h="1980" w:hRule="exact" w:hSpace="180" w:wrap="auto" w:hAnchor="page" w:xAlign="center" w:yAlign="bottom"/>
      <w:spacing w:after="0" w:line="240" w:lineRule="auto"/>
      <w:ind w:left="2880"/>
    </w:pPr>
  </w:style>
  <w:style w:type="character" w:styleId="HTML3">
    <w:name w:val="HTML Acronym"/>
    <w:basedOn w:val="a8"/>
    <w:uiPriority w:val="99"/>
    <w:unhideWhenUsed/>
    <w:rsid w:val="004666DF"/>
    <w:rPr>
      <w:rFonts w:ascii="Times New Roman" w:hAnsi="Times New Roman" w:cs="Times New Roman"/>
      <w:color w:val="auto"/>
    </w:rPr>
  </w:style>
  <w:style w:type="paragraph" w:styleId="afffff">
    <w:name w:val="No Spacing"/>
    <w:uiPriority w:val="1"/>
    <w:unhideWhenUsed/>
    <w:qFormat/>
    <w:rsid w:val="004666DF"/>
    <w:rPr>
      <w:sz w:val="22"/>
      <w:szCs w:val="22"/>
      <w:lang w:eastAsia="en-US"/>
    </w:rPr>
  </w:style>
  <w:style w:type="table" w:styleId="3b">
    <w:name w:val="Table Classic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">
    <w:name w:val="List Number 3"/>
    <w:basedOn w:val="a7"/>
    <w:uiPriority w:val="99"/>
    <w:unhideWhenUsed/>
    <w:rsid w:val="004666DF"/>
    <w:pPr>
      <w:numPr>
        <w:numId w:val="36"/>
      </w:numPr>
      <w:spacing w:before="40" w:after="40" w:line="240" w:lineRule="auto"/>
      <w:contextualSpacing/>
    </w:pPr>
  </w:style>
  <w:style w:type="paragraph" w:styleId="45">
    <w:name w:val="List Number 4"/>
    <w:basedOn w:val="a7"/>
    <w:uiPriority w:val="99"/>
    <w:unhideWhenUsed/>
    <w:rsid w:val="004666DF"/>
    <w:pPr>
      <w:tabs>
        <w:tab w:val="num" w:pos="1209"/>
      </w:tabs>
      <w:spacing w:before="40" w:after="40" w:line="240" w:lineRule="auto"/>
      <w:ind w:left="1209" w:hanging="360"/>
      <w:contextualSpacing/>
    </w:pPr>
  </w:style>
  <w:style w:type="paragraph" w:styleId="5">
    <w:name w:val="List Number 5"/>
    <w:basedOn w:val="a7"/>
    <w:uiPriority w:val="99"/>
    <w:unhideWhenUsed/>
    <w:rsid w:val="004666DF"/>
    <w:pPr>
      <w:numPr>
        <w:numId w:val="37"/>
      </w:numPr>
      <w:spacing w:before="40" w:after="40" w:line="240" w:lineRule="auto"/>
      <w:contextualSpacing/>
    </w:pPr>
  </w:style>
  <w:style w:type="character" w:styleId="HTML4">
    <w:name w:val="HTML Sample"/>
    <w:basedOn w:val="a8"/>
    <w:uiPriority w:val="99"/>
    <w:unhideWhenUsed/>
    <w:rsid w:val="004666DF"/>
    <w:rPr>
      <w:rFonts w:ascii="Times New Roman" w:hAnsi="Times New Roman" w:cs="Times New Roman"/>
      <w:color w:val="auto"/>
      <w:sz w:val="24"/>
    </w:rPr>
  </w:style>
  <w:style w:type="paragraph" w:styleId="2e">
    <w:name w:val="envelope return"/>
    <w:basedOn w:val="a7"/>
    <w:uiPriority w:val="99"/>
    <w:unhideWhenUsed/>
    <w:rsid w:val="004666DF"/>
    <w:pPr>
      <w:spacing w:after="0" w:line="240" w:lineRule="auto"/>
    </w:pPr>
    <w:rPr>
      <w:szCs w:val="20"/>
    </w:rPr>
  </w:style>
  <w:style w:type="table" w:styleId="1b">
    <w:name w:val="Table 3D effects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3D effects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f0">
    <w:name w:val="Body Text Indent 2"/>
    <w:basedOn w:val="a7"/>
    <w:link w:val="2f1"/>
    <w:uiPriority w:val="99"/>
    <w:unhideWhenUsed/>
    <w:rsid w:val="004666DF"/>
    <w:pPr>
      <w:spacing w:before="40" w:after="120" w:line="480" w:lineRule="auto"/>
      <w:ind w:left="283"/>
    </w:pPr>
  </w:style>
  <w:style w:type="character" w:customStyle="1" w:styleId="2f1">
    <w:name w:val="Основной текст с отступом 2 Знак"/>
    <w:basedOn w:val="a8"/>
    <w:link w:val="2f0"/>
    <w:uiPriority w:val="99"/>
    <w:locked/>
    <w:rsid w:val="004666DF"/>
    <w:rPr>
      <w:rFonts w:cs="Times New Roman"/>
      <w:sz w:val="22"/>
      <w:lang w:val="x-none" w:eastAsia="en-US"/>
    </w:rPr>
  </w:style>
  <w:style w:type="paragraph" w:styleId="3d">
    <w:name w:val="Body Text Indent 3"/>
    <w:basedOn w:val="a7"/>
    <w:link w:val="3e"/>
    <w:uiPriority w:val="99"/>
    <w:unhideWhenUsed/>
    <w:rsid w:val="004666DF"/>
    <w:pPr>
      <w:spacing w:before="40" w:after="120" w:line="240" w:lineRule="auto"/>
      <w:ind w:left="283"/>
    </w:pPr>
  </w:style>
  <w:style w:type="character" w:customStyle="1" w:styleId="3e">
    <w:name w:val="Основной текст с отступом 3 Знак"/>
    <w:basedOn w:val="a8"/>
    <w:link w:val="3d"/>
    <w:uiPriority w:val="99"/>
    <w:locked/>
    <w:rsid w:val="004666DF"/>
    <w:rPr>
      <w:rFonts w:cs="Times New Roman"/>
      <w:sz w:val="16"/>
      <w:lang w:val="x-none" w:eastAsia="en-US"/>
    </w:rPr>
  </w:style>
  <w:style w:type="character" w:styleId="HTML5">
    <w:name w:val="HTML Variable"/>
    <w:basedOn w:val="a8"/>
    <w:uiPriority w:val="99"/>
    <w:unhideWhenUsed/>
    <w:rsid w:val="004666DF"/>
    <w:rPr>
      <w:rFonts w:ascii="Times New Roman" w:hAnsi="Times New Roman" w:cs="Times New Roman"/>
      <w:i/>
      <w:color w:val="auto"/>
    </w:rPr>
  </w:style>
  <w:style w:type="paragraph" w:styleId="afffff0">
    <w:name w:val="table of figures"/>
    <w:basedOn w:val="a7"/>
    <w:next w:val="a7"/>
    <w:uiPriority w:val="99"/>
    <w:unhideWhenUsed/>
    <w:rsid w:val="004666DF"/>
    <w:pPr>
      <w:spacing w:before="40" w:after="0" w:line="240" w:lineRule="auto"/>
    </w:pPr>
  </w:style>
  <w:style w:type="character" w:styleId="HTML6">
    <w:name w:val="HTML Typewriter"/>
    <w:basedOn w:val="a8"/>
    <w:uiPriority w:val="99"/>
    <w:unhideWhenUsed/>
    <w:rsid w:val="004666DF"/>
    <w:rPr>
      <w:rFonts w:ascii="Times New Roman" w:hAnsi="Times New Roman" w:cs="Times New Roman"/>
      <w:color w:val="auto"/>
      <w:sz w:val="20"/>
    </w:rPr>
  </w:style>
  <w:style w:type="paragraph" w:styleId="afffff1">
    <w:name w:val="Subtitle"/>
    <w:basedOn w:val="a7"/>
    <w:next w:val="a7"/>
    <w:link w:val="afffff2"/>
    <w:uiPriority w:val="11"/>
    <w:unhideWhenUsed/>
    <w:qFormat/>
    <w:rsid w:val="004666DF"/>
    <w:pPr>
      <w:numPr>
        <w:ilvl w:val="1"/>
      </w:numPr>
      <w:spacing w:before="40" w:after="40" w:line="240" w:lineRule="auto"/>
    </w:pPr>
    <w:rPr>
      <w:i/>
      <w:iCs/>
      <w:spacing w:val="15"/>
    </w:rPr>
  </w:style>
  <w:style w:type="character" w:customStyle="1" w:styleId="afffff2">
    <w:name w:val="Подзаголовок Знак"/>
    <w:basedOn w:val="a8"/>
    <w:link w:val="afffff1"/>
    <w:uiPriority w:val="11"/>
    <w:locked/>
    <w:rsid w:val="004666DF"/>
    <w:rPr>
      <w:rFonts w:cs="Times New Roman"/>
      <w:i/>
      <w:spacing w:val="15"/>
      <w:sz w:val="24"/>
      <w:lang w:val="x-none" w:eastAsia="en-US"/>
    </w:rPr>
  </w:style>
  <w:style w:type="paragraph" w:styleId="afffff3">
    <w:name w:val="Signature"/>
    <w:basedOn w:val="a7"/>
    <w:link w:val="afffff4"/>
    <w:uiPriority w:val="99"/>
    <w:unhideWhenUsed/>
    <w:rsid w:val="004666DF"/>
    <w:pPr>
      <w:spacing w:after="0" w:line="240" w:lineRule="auto"/>
      <w:ind w:left="4252"/>
    </w:pPr>
  </w:style>
  <w:style w:type="character" w:customStyle="1" w:styleId="afffff4">
    <w:name w:val="Подпись Знак"/>
    <w:basedOn w:val="a8"/>
    <w:link w:val="afffff3"/>
    <w:uiPriority w:val="99"/>
    <w:locked/>
    <w:rsid w:val="004666DF"/>
    <w:rPr>
      <w:rFonts w:cs="Times New Roman"/>
      <w:sz w:val="22"/>
      <w:lang w:val="x-none" w:eastAsia="en-US"/>
    </w:rPr>
  </w:style>
  <w:style w:type="paragraph" w:styleId="afffff5">
    <w:name w:val="Salutation"/>
    <w:basedOn w:val="a7"/>
    <w:next w:val="a7"/>
    <w:link w:val="afffff6"/>
    <w:uiPriority w:val="99"/>
    <w:unhideWhenUsed/>
    <w:rsid w:val="004666DF"/>
    <w:pPr>
      <w:spacing w:before="40" w:after="40" w:line="240" w:lineRule="auto"/>
    </w:pPr>
  </w:style>
  <w:style w:type="character" w:customStyle="1" w:styleId="afffff6">
    <w:name w:val="Приветствие Знак"/>
    <w:basedOn w:val="a8"/>
    <w:link w:val="afffff5"/>
    <w:uiPriority w:val="99"/>
    <w:locked/>
    <w:rsid w:val="004666DF"/>
    <w:rPr>
      <w:rFonts w:cs="Times New Roman"/>
      <w:sz w:val="22"/>
      <w:lang w:val="x-none" w:eastAsia="en-US"/>
    </w:rPr>
  </w:style>
  <w:style w:type="paragraph" w:styleId="afffff7">
    <w:name w:val="List Continue"/>
    <w:basedOn w:val="a7"/>
    <w:uiPriority w:val="99"/>
    <w:unhideWhenUsed/>
    <w:rsid w:val="004666DF"/>
    <w:pPr>
      <w:spacing w:before="40" w:after="120" w:line="240" w:lineRule="auto"/>
      <w:ind w:left="283"/>
      <w:contextualSpacing/>
    </w:pPr>
  </w:style>
  <w:style w:type="paragraph" w:styleId="2f2">
    <w:name w:val="List Continue 2"/>
    <w:basedOn w:val="a7"/>
    <w:uiPriority w:val="99"/>
    <w:unhideWhenUsed/>
    <w:rsid w:val="004666DF"/>
    <w:pPr>
      <w:spacing w:before="40" w:after="120" w:line="240" w:lineRule="auto"/>
      <w:ind w:left="566"/>
      <w:contextualSpacing/>
    </w:pPr>
  </w:style>
  <w:style w:type="paragraph" w:styleId="3f">
    <w:name w:val="List Continue 3"/>
    <w:basedOn w:val="a7"/>
    <w:uiPriority w:val="99"/>
    <w:unhideWhenUsed/>
    <w:rsid w:val="004666DF"/>
    <w:pPr>
      <w:spacing w:before="40" w:after="120" w:line="240" w:lineRule="auto"/>
      <w:ind w:left="849"/>
      <w:contextualSpacing/>
    </w:pPr>
  </w:style>
  <w:style w:type="paragraph" w:styleId="46">
    <w:name w:val="List Continue 4"/>
    <w:basedOn w:val="a7"/>
    <w:uiPriority w:val="99"/>
    <w:unhideWhenUsed/>
    <w:rsid w:val="004666DF"/>
    <w:pPr>
      <w:spacing w:before="40" w:after="120" w:line="240" w:lineRule="auto"/>
      <w:ind w:left="1132"/>
      <w:contextualSpacing/>
    </w:pPr>
  </w:style>
  <w:style w:type="paragraph" w:styleId="54">
    <w:name w:val="List Continue 5"/>
    <w:basedOn w:val="a7"/>
    <w:uiPriority w:val="99"/>
    <w:unhideWhenUsed/>
    <w:rsid w:val="004666DF"/>
    <w:pPr>
      <w:spacing w:before="40" w:after="120" w:line="240" w:lineRule="auto"/>
      <w:ind w:left="1415"/>
      <w:contextualSpacing/>
    </w:pPr>
  </w:style>
  <w:style w:type="table" w:styleId="1c">
    <w:name w:val="Table Simple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8">
    <w:name w:val="Closing"/>
    <w:basedOn w:val="a7"/>
    <w:link w:val="afffff9"/>
    <w:uiPriority w:val="99"/>
    <w:unhideWhenUsed/>
    <w:rsid w:val="004666DF"/>
    <w:pPr>
      <w:spacing w:after="0" w:line="240" w:lineRule="auto"/>
      <w:ind w:left="4252"/>
    </w:pPr>
  </w:style>
  <w:style w:type="character" w:customStyle="1" w:styleId="afffff9">
    <w:name w:val="Прощание Знак"/>
    <w:basedOn w:val="a8"/>
    <w:link w:val="afffff8"/>
    <w:uiPriority w:val="99"/>
    <w:locked/>
    <w:rsid w:val="004666DF"/>
    <w:rPr>
      <w:rFonts w:cs="Times New Roman"/>
      <w:sz w:val="22"/>
      <w:lang w:val="x-none" w:eastAsia="en-US"/>
    </w:rPr>
  </w:style>
  <w:style w:type="character" w:customStyle="1" w:styleId="Comment">
    <w:name w:val="Comment"/>
    <w:unhideWhenUsed/>
    <w:rsid w:val="004666DF"/>
    <w:rPr>
      <w:color w:val="0000FF"/>
    </w:rPr>
  </w:style>
  <w:style w:type="table" w:styleId="-2">
    <w:name w:val="Light Shading Accent 2"/>
    <w:basedOn w:val="a9"/>
    <w:uiPriority w:val="60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9"/>
    <w:uiPriority w:val="60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9"/>
    <w:uiPriority w:val="60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9"/>
    <w:uiPriority w:val="60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">
    <w:name w:val="Light Shading Accent 6"/>
    <w:basedOn w:val="a9"/>
    <w:uiPriority w:val="60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customStyle="1" w:styleId="Confirmationtext">
    <w:name w:val="Confirmation text"/>
    <w:basedOn w:val="a7"/>
    <w:unhideWhenUsed/>
    <w:rsid w:val="004666DF"/>
    <w:pPr>
      <w:keepLines/>
      <w:spacing w:line="288" w:lineRule="auto"/>
      <w:ind w:firstLine="709"/>
    </w:pPr>
  </w:style>
  <w:style w:type="paragraph" w:customStyle="1" w:styleId="A4frame">
    <w:name w:val="A4_frame"/>
    <w:next w:val="a7"/>
    <w:unhideWhenUsed/>
    <w:rsid w:val="004666DF"/>
    <w:rPr>
      <w:szCs w:val="24"/>
      <w:lang w:val="en-US" w:eastAsia="en-US"/>
    </w:rPr>
  </w:style>
  <w:style w:type="table" w:styleId="-20">
    <w:name w:val="Light Grid Accent 2"/>
    <w:basedOn w:val="a9"/>
    <w:uiPriority w:val="62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0">
    <w:name w:val="Light Grid Accent 3"/>
    <w:basedOn w:val="a9"/>
    <w:uiPriority w:val="62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-40">
    <w:name w:val="Light Grid Accent 4"/>
    <w:basedOn w:val="a9"/>
    <w:uiPriority w:val="62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-50">
    <w:name w:val="Light Grid Accent 5"/>
    <w:basedOn w:val="a9"/>
    <w:uiPriority w:val="62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60">
    <w:name w:val="Light Grid Accent 6"/>
    <w:basedOn w:val="a9"/>
    <w:uiPriority w:val="62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customStyle="1" w:styleId="afffffa">
    <w:name w:val="ГС_АвторДокумента"/>
    <w:unhideWhenUsed/>
    <w:rsid w:val="004666DF"/>
    <w:pPr>
      <w:widowControl w:val="0"/>
      <w:jc w:val="center"/>
    </w:pPr>
    <w:rPr>
      <w:b/>
      <w:sz w:val="32"/>
      <w:szCs w:val="32"/>
    </w:rPr>
  </w:style>
  <w:style w:type="paragraph" w:customStyle="1" w:styleId="afffffb">
    <w:name w:val="ГС_ОснТекст_без_отступа"/>
    <w:basedOn w:val="a7"/>
    <w:next w:val="a7"/>
    <w:link w:val="afffffc"/>
    <w:unhideWhenUsed/>
    <w:rsid w:val="004666DF"/>
    <w:pPr>
      <w:tabs>
        <w:tab w:val="left" w:pos="851"/>
      </w:tabs>
      <w:contextualSpacing/>
    </w:pPr>
  </w:style>
  <w:style w:type="table" w:styleId="-21">
    <w:name w:val="Light List Accent 2"/>
    <w:basedOn w:val="a9"/>
    <w:uiPriority w:val="6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1">
    <w:name w:val="Light List Accent 3"/>
    <w:basedOn w:val="a9"/>
    <w:uiPriority w:val="6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1">
    <w:name w:val="Light List Accent 4"/>
    <w:basedOn w:val="a9"/>
    <w:uiPriority w:val="6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9"/>
    <w:uiPriority w:val="6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9"/>
    <w:uiPriority w:val="6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1d">
    <w:name w:val="Table Grid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9"/>
    <w:uiPriority w:val="99"/>
    <w:rsid w:val="004666DF"/>
    <w:pPr>
      <w:spacing w:before="40" w:after="40"/>
    </w:pPr>
    <w:rPr>
      <w:rFonts w:ascii="Calibri" w:hAnsi="Calibri"/>
      <w:b/>
      <w:bCs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Intense Reference"/>
    <w:basedOn w:val="a8"/>
    <w:uiPriority w:val="32"/>
    <w:unhideWhenUsed/>
    <w:qFormat/>
    <w:rsid w:val="004666DF"/>
    <w:rPr>
      <w:rFonts w:ascii="Times New Roman" w:hAnsi="Times New Roman" w:cs="Times New Roman"/>
      <w:b/>
      <w:smallCaps/>
      <w:color w:val="auto"/>
      <w:spacing w:val="5"/>
      <w:u w:val="single"/>
    </w:rPr>
  </w:style>
  <w:style w:type="character" w:styleId="afffffe">
    <w:name w:val="Intense Emphasis"/>
    <w:basedOn w:val="a8"/>
    <w:uiPriority w:val="21"/>
    <w:unhideWhenUsed/>
    <w:qFormat/>
    <w:rsid w:val="004666DF"/>
    <w:rPr>
      <w:rFonts w:ascii="Times New Roman" w:hAnsi="Times New Roman" w:cs="Times New Roman"/>
      <w:b/>
      <w:i/>
      <w:color w:val="auto"/>
    </w:rPr>
  </w:style>
  <w:style w:type="character" w:styleId="affffff">
    <w:name w:val="Subtle Reference"/>
    <w:basedOn w:val="a8"/>
    <w:uiPriority w:val="31"/>
    <w:unhideWhenUsed/>
    <w:qFormat/>
    <w:rsid w:val="004666DF"/>
    <w:rPr>
      <w:rFonts w:ascii="Times New Roman" w:hAnsi="Times New Roman" w:cs="Times New Roman"/>
      <w:smallCaps/>
      <w:color w:val="auto"/>
      <w:u w:val="single"/>
    </w:rPr>
  </w:style>
  <w:style w:type="character" w:styleId="affffff0">
    <w:name w:val="Subtle Emphasis"/>
    <w:basedOn w:val="a8"/>
    <w:uiPriority w:val="19"/>
    <w:unhideWhenUsed/>
    <w:qFormat/>
    <w:rsid w:val="004666DF"/>
    <w:rPr>
      <w:rFonts w:ascii="Times New Roman" w:hAnsi="Times New Roman" w:cs="Times New Roman"/>
      <w:i/>
      <w:color w:val="auto"/>
    </w:rPr>
  </w:style>
  <w:style w:type="table" w:styleId="affffff1">
    <w:name w:val="Table Contemporary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2">
    <w:name w:val="List"/>
    <w:basedOn w:val="a7"/>
    <w:uiPriority w:val="99"/>
    <w:unhideWhenUsed/>
    <w:rsid w:val="004666DF"/>
    <w:pPr>
      <w:spacing w:before="40" w:after="40" w:line="240" w:lineRule="auto"/>
      <w:ind w:left="283" w:hanging="283"/>
      <w:contextualSpacing/>
    </w:pPr>
  </w:style>
  <w:style w:type="paragraph" w:styleId="3f2">
    <w:name w:val="List 3"/>
    <w:basedOn w:val="a7"/>
    <w:uiPriority w:val="99"/>
    <w:unhideWhenUsed/>
    <w:rsid w:val="004666DF"/>
    <w:pPr>
      <w:spacing w:before="40" w:after="40" w:line="240" w:lineRule="auto"/>
      <w:ind w:left="849" w:hanging="283"/>
      <w:contextualSpacing/>
    </w:pPr>
  </w:style>
  <w:style w:type="paragraph" w:styleId="48">
    <w:name w:val="List 4"/>
    <w:basedOn w:val="a7"/>
    <w:uiPriority w:val="99"/>
    <w:unhideWhenUsed/>
    <w:rsid w:val="004666DF"/>
    <w:pPr>
      <w:spacing w:before="40" w:after="40" w:line="240" w:lineRule="auto"/>
      <w:ind w:left="1132" w:hanging="283"/>
      <w:contextualSpacing/>
    </w:pPr>
  </w:style>
  <w:style w:type="paragraph" w:styleId="56">
    <w:name w:val="List 5"/>
    <w:basedOn w:val="a7"/>
    <w:uiPriority w:val="99"/>
    <w:unhideWhenUsed/>
    <w:rsid w:val="004666DF"/>
    <w:pPr>
      <w:spacing w:before="40" w:after="40" w:line="240" w:lineRule="auto"/>
      <w:ind w:left="1415" w:hanging="283"/>
      <w:contextualSpacing/>
    </w:pPr>
  </w:style>
  <w:style w:type="paragraph" w:styleId="affffff3">
    <w:name w:val="Bibliography"/>
    <w:basedOn w:val="a7"/>
    <w:next w:val="a7"/>
    <w:uiPriority w:val="37"/>
    <w:unhideWhenUsed/>
    <w:rsid w:val="004666DF"/>
    <w:pPr>
      <w:spacing w:before="40" w:after="40" w:line="240" w:lineRule="auto"/>
    </w:pPr>
  </w:style>
  <w:style w:type="character" w:customStyle="1" w:styleId="afffffc">
    <w:name w:val="ГС_ОснТекст_без_отступа Знак"/>
    <w:link w:val="afffffb"/>
    <w:locked/>
    <w:rsid w:val="004666DF"/>
    <w:rPr>
      <w:sz w:val="24"/>
      <w:lang w:val="x-none" w:eastAsia="x-none"/>
    </w:rPr>
  </w:style>
  <w:style w:type="paragraph" w:customStyle="1" w:styleId="a5">
    <w:name w:val="ГС_Список_марк"/>
    <w:link w:val="affffff4"/>
    <w:unhideWhenUsed/>
    <w:rsid w:val="004666DF"/>
    <w:pPr>
      <w:numPr>
        <w:numId w:val="43"/>
      </w:numPr>
      <w:spacing w:after="60" w:line="312" w:lineRule="auto"/>
      <w:contextualSpacing/>
      <w:jc w:val="both"/>
    </w:pPr>
    <w:rPr>
      <w:sz w:val="24"/>
      <w:szCs w:val="24"/>
    </w:rPr>
  </w:style>
  <w:style w:type="table" w:styleId="1-2">
    <w:name w:val="Medium List 1 Accent 2"/>
    <w:basedOn w:val="a9"/>
    <w:uiPriority w:val="65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EFD3D2"/>
      </w:tcPr>
    </w:tblStylePr>
  </w:style>
  <w:style w:type="table" w:styleId="1-3">
    <w:name w:val="Medium List 1 Accent 3"/>
    <w:basedOn w:val="a9"/>
    <w:uiPriority w:val="65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6EED5"/>
      </w:tcPr>
    </w:tblStylePr>
  </w:style>
  <w:style w:type="table" w:styleId="1-4">
    <w:name w:val="Medium List 1 Accent 4"/>
    <w:basedOn w:val="a9"/>
    <w:uiPriority w:val="65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DFD8E8"/>
      </w:tcPr>
    </w:tblStylePr>
  </w:style>
  <w:style w:type="table" w:styleId="1-5">
    <w:name w:val="Medium List 1 Accent 5"/>
    <w:basedOn w:val="a9"/>
    <w:uiPriority w:val="65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1-6">
    <w:name w:val="Medium List 1 Accent 6"/>
    <w:basedOn w:val="a9"/>
    <w:uiPriority w:val="65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Times New Roman" w:eastAsia="Times New Roman" w:hAnsi="Times New Roma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4D0"/>
      </w:tcPr>
    </w:tblStylePr>
  </w:style>
  <w:style w:type="character" w:customStyle="1" w:styleId="affffff4">
    <w:name w:val="ГС_Список_марк Знак Знак"/>
    <w:link w:val="a5"/>
    <w:locked/>
    <w:rsid w:val="004666DF"/>
    <w:rPr>
      <w:sz w:val="24"/>
      <w:szCs w:val="24"/>
    </w:rPr>
  </w:style>
  <w:style w:type="table" w:styleId="2-1">
    <w:name w:val="Medium List 2 Accent 1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2-2">
    <w:name w:val="Medium List 2 Accent 2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2-3">
    <w:name w:val="Medium List 2 Accent 3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2-4">
    <w:name w:val="Medium List 2 Accent 4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2-5">
    <w:name w:val="Medium List 2 Accent 5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2-6">
    <w:name w:val="Medium List 2 Accent 6"/>
    <w:basedOn w:val="a9"/>
    <w:uiPriority w:val="66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Tablenumberlist">
    <w:name w:val="Table_number_list"/>
    <w:basedOn w:val="a7"/>
    <w:uiPriority w:val="99"/>
    <w:unhideWhenUsed/>
    <w:rsid w:val="004666DF"/>
    <w:pPr>
      <w:numPr>
        <w:numId w:val="44"/>
      </w:numPr>
      <w:spacing w:line="240" w:lineRule="auto"/>
    </w:pPr>
    <w:rPr>
      <w:rFonts w:ascii="Verdana" w:hAnsi="Verdana" w:cs="Verdana"/>
    </w:rPr>
  </w:style>
  <w:style w:type="paragraph" w:customStyle="1" w:styleId="SL2">
    <w:name w:val="SL_Абзац списка 2"/>
    <w:basedOn w:val="affb"/>
    <w:unhideWhenUsed/>
    <w:qFormat/>
    <w:rsid w:val="004666DF"/>
    <w:pPr>
      <w:tabs>
        <w:tab w:val="clear" w:pos="720"/>
        <w:tab w:val="left" w:pos="1418"/>
      </w:tabs>
      <w:suppressAutoHyphens w:val="0"/>
      <w:spacing w:after="120" w:line="360" w:lineRule="auto"/>
      <w:ind w:left="1800" w:right="0" w:hanging="360"/>
      <w:contextualSpacing/>
    </w:pPr>
    <w:rPr>
      <w:rFonts w:ascii="Arial" w:hAnsi="Arial" w:cs="Times New Roman"/>
      <w:szCs w:val="22"/>
      <w:lang w:eastAsia="ru-RU"/>
    </w:rPr>
  </w:style>
  <w:style w:type="table" w:styleId="1-20">
    <w:name w:val="Medium Shading 1 Accent 2"/>
    <w:basedOn w:val="a9"/>
    <w:uiPriority w:val="63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9"/>
    <w:uiPriority w:val="63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9"/>
    <w:uiPriority w:val="63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9"/>
    <w:uiPriority w:val="63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9"/>
    <w:uiPriority w:val="63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DE4D0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2-20">
    <w:name w:val="Medium Shading 2 Accent 2"/>
    <w:basedOn w:val="a9"/>
    <w:uiPriority w:val="64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9"/>
    <w:uiPriority w:val="64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9"/>
    <w:uiPriority w:val="64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9"/>
    <w:uiPriority w:val="64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9"/>
    <w:uiPriority w:val="64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Grid 1 Accent 1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1-21">
    <w:name w:val="Medium Grid 1 Accent 2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1-31">
    <w:name w:val="Medium Grid 1 Accent 3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1-41">
    <w:name w:val="Medium Grid 1 Accent 4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1-51">
    <w:name w:val="Medium Grid 1 Accent 5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1-61">
    <w:name w:val="Medium Grid 1 Accent 6"/>
    <w:basedOn w:val="a9"/>
    <w:uiPriority w:val="67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2-10">
    <w:name w:val="Medium Grid 2 Accent 1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2-21">
    <w:name w:val="Medium Grid 2 Accent 2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2-31">
    <w:name w:val="Medium Grid 2 Accent 3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2-41">
    <w:name w:val="Medium Grid 2 Accent 4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2-51">
    <w:name w:val="Medium Grid 2 Accent 5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2-61">
    <w:name w:val="Medium Grid 2 Accent 6"/>
    <w:basedOn w:val="a9"/>
    <w:uiPriority w:val="68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3-1">
    <w:name w:val="Medium Grid 3 Accent 1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3-2">
    <w:name w:val="Medium Grid 3 Accent 2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3-3">
    <w:name w:val="Medium Grid 3 Accent 3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3-4">
    <w:name w:val="Medium Grid 3 Accent 4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3-5">
    <w:name w:val="Medium Grid 3 Accent 5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3-6">
    <w:name w:val="Medium Grid 3 Accent 6"/>
    <w:basedOn w:val="a9"/>
    <w:uiPriority w:val="69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affffff5">
    <w:name w:val="Table Professional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9"/>
    <w:uiPriority w:val="99"/>
    <w:rsid w:val="004666DF"/>
    <w:pPr>
      <w:spacing w:before="40" w:after="40"/>
    </w:pPr>
    <w:rPr>
      <w:rFonts w:ascii="Calibri" w:hAnsi="Calibri"/>
      <w:b/>
      <w:bCs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9"/>
    <w:uiPriority w:val="99"/>
    <w:rsid w:val="004666DF"/>
    <w:pPr>
      <w:spacing w:before="40" w:after="40"/>
    </w:pPr>
    <w:rPr>
      <w:rFonts w:ascii="Calibri" w:hAnsi="Calibri"/>
      <w:b/>
      <w:bCs/>
      <w:szCs w:val="24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Columns 3"/>
    <w:basedOn w:val="a9"/>
    <w:uiPriority w:val="99"/>
    <w:rsid w:val="004666DF"/>
    <w:pPr>
      <w:spacing w:before="40" w:after="40"/>
    </w:pPr>
    <w:rPr>
      <w:rFonts w:ascii="Calibri" w:hAnsi="Calibri"/>
      <w:b/>
      <w:bCs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paragraph" w:styleId="affffff6">
    <w:name w:val="table of authorities"/>
    <w:basedOn w:val="a7"/>
    <w:next w:val="a7"/>
    <w:uiPriority w:val="9"/>
    <w:unhideWhenUsed/>
    <w:rsid w:val="004666DF"/>
    <w:pPr>
      <w:spacing w:before="40" w:after="0" w:line="240" w:lineRule="auto"/>
      <w:ind w:left="220" w:hanging="220"/>
    </w:pPr>
  </w:style>
  <w:style w:type="table" w:styleId="-1">
    <w:name w:val="Table List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2">
    <w:name w:val="Table List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2">
    <w:name w:val="Table List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2">
    <w:name w:val="Table List 4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2">
    <w:name w:val="Table List 5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2">
    <w:name w:val="Table List 6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7">
    <w:name w:val="Plain Text"/>
    <w:aliases w:val="ТЛ (ВИД/ОБОЗН. ДОК.)"/>
    <w:basedOn w:val="a7"/>
    <w:link w:val="affffff8"/>
    <w:uiPriority w:val="99"/>
    <w:unhideWhenUsed/>
    <w:rsid w:val="004666DF"/>
    <w:pPr>
      <w:spacing w:after="0" w:line="240" w:lineRule="auto"/>
    </w:pPr>
    <w:rPr>
      <w:sz w:val="21"/>
      <w:szCs w:val="21"/>
    </w:rPr>
  </w:style>
  <w:style w:type="character" w:customStyle="1" w:styleId="affffff8">
    <w:name w:val="Текст Знак"/>
    <w:aliases w:val="ТЛ (ВИД/ОБОЗН. ДОК.) Знак"/>
    <w:basedOn w:val="a8"/>
    <w:link w:val="affffff7"/>
    <w:uiPriority w:val="99"/>
    <w:locked/>
    <w:rsid w:val="004666DF"/>
    <w:rPr>
      <w:rFonts w:cs="Times New Roman"/>
      <w:sz w:val="21"/>
      <w:lang w:val="x-none" w:eastAsia="en-US"/>
    </w:rPr>
  </w:style>
  <w:style w:type="paragraph" w:styleId="affffff9">
    <w:name w:val="macro"/>
    <w:link w:val="affffffa"/>
    <w:uiPriority w:val="99"/>
    <w:unhideWhenUsed/>
    <w:rsid w:val="004666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/>
    </w:pPr>
    <w:rPr>
      <w:szCs w:val="24"/>
      <w:lang w:eastAsia="en-US"/>
    </w:rPr>
  </w:style>
  <w:style w:type="character" w:customStyle="1" w:styleId="affffffa">
    <w:name w:val="Текст макроса Знак"/>
    <w:basedOn w:val="a8"/>
    <w:link w:val="affffff9"/>
    <w:uiPriority w:val="99"/>
    <w:locked/>
    <w:rsid w:val="004666DF"/>
    <w:rPr>
      <w:rFonts w:cs="Times New Roman"/>
      <w:lang w:val="x-none" w:eastAsia="en-US"/>
    </w:rPr>
  </w:style>
  <w:style w:type="table" w:styleId="affffffb">
    <w:name w:val="Table Theme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Dark List Accent 1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3">
    <w:name w:val="Dark List Accent 2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3">
    <w:name w:val="Dark List Accent 3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3">
    <w:name w:val="Dark List Accent 5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3">
    <w:name w:val="Dark List Accent 6"/>
    <w:basedOn w:val="a9"/>
    <w:uiPriority w:val="70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2f6">
    <w:name w:val="index 2"/>
    <w:basedOn w:val="a7"/>
    <w:next w:val="a7"/>
    <w:autoRedefine/>
    <w:uiPriority w:val="99"/>
    <w:unhideWhenUsed/>
    <w:rsid w:val="004666DF"/>
    <w:pPr>
      <w:spacing w:after="0" w:line="240" w:lineRule="auto"/>
      <w:ind w:left="440" w:hanging="220"/>
    </w:pPr>
  </w:style>
  <w:style w:type="paragraph" w:styleId="1f">
    <w:name w:val="index 1"/>
    <w:basedOn w:val="a7"/>
    <w:next w:val="a7"/>
    <w:autoRedefine/>
    <w:uiPriority w:val="99"/>
    <w:unhideWhenUsed/>
    <w:rsid w:val="004666DF"/>
    <w:pPr>
      <w:ind w:left="160" w:hanging="160"/>
    </w:pPr>
  </w:style>
  <w:style w:type="paragraph" w:styleId="affffffc">
    <w:name w:val="index heading"/>
    <w:basedOn w:val="a7"/>
    <w:next w:val="a7"/>
    <w:uiPriority w:val="99"/>
    <w:unhideWhenUsed/>
    <w:rsid w:val="004666DF"/>
    <w:pPr>
      <w:spacing w:before="40" w:after="40" w:line="240" w:lineRule="auto"/>
    </w:pPr>
    <w:rPr>
      <w:b/>
      <w:bCs/>
    </w:rPr>
  </w:style>
  <w:style w:type="paragraph" w:styleId="3f4">
    <w:name w:val="index 3"/>
    <w:basedOn w:val="a7"/>
    <w:next w:val="a7"/>
    <w:autoRedefine/>
    <w:uiPriority w:val="99"/>
    <w:unhideWhenUsed/>
    <w:rsid w:val="004666DF"/>
    <w:pPr>
      <w:spacing w:after="0" w:line="240" w:lineRule="auto"/>
      <w:ind w:left="660" w:hanging="220"/>
    </w:pPr>
  </w:style>
  <w:style w:type="paragraph" w:styleId="4a">
    <w:name w:val="index 4"/>
    <w:basedOn w:val="a7"/>
    <w:next w:val="a7"/>
    <w:autoRedefine/>
    <w:uiPriority w:val="9"/>
    <w:unhideWhenUsed/>
    <w:rsid w:val="004666DF"/>
    <w:pPr>
      <w:spacing w:after="0" w:line="240" w:lineRule="auto"/>
      <w:ind w:left="880" w:hanging="220"/>
    </w:pPr>
  </w:style>
  <w:style w:type="paragraph" w:styleId="58">
    <w:name w:val="index 5"/>
    <w:basedOn w:val="a7"/>
    <w:next w:val="a7"/>
    <w:autoRedefine/>
    <w:uiPriority w:val="9"/>
    <w:unhideWhenUsed/>
    <w:rsid w:val="004666DF"/>
    <w:pPr>
      <w:spacing w:after="0" w:line="240" w:lineRule="auto"/>
      <w:ind w:left="1100" w:hanging="220"/>
    </w:pPr>
  </w:style>
  <w:style w:type="paragraph" w:styleId="63">
    <w:name w:val="index 6"/>
    <w:basedOn w:val="a7"/>
    <w:next w:val="a7"/>
    <w:autoRedefine/>
    <w:uiPriority w:val="9"/>
    <w:unhideWhenUsed/>
    <w:rsid w:val="004666DF"/>
    <w:pPr>
      <w:spacing w:after="0" w:line="240" w:lineRule="auto"/>
      <w:ind w:left="1320" w:hanging="220"/>
    </w:pPr>
  </w:style>
  <w:style w:type="paragraph" w:styleId="73">
    <w:name w:val="index 7"/>
    <w:basedOn w:val="a7"/>
    <w:next w:val="a7"/>
    <w:autoRedefine/>
    <w:uiPriority w:val="9"/>
    <w:unhideWhenUsed/>
    <w:rsid w:val="004666DF"/>
    <w:pPr>
      <w:spacing w:after="0" w:line="240" w:lineRule="auto"/>
      <w:ind w:left="1540" w:hanging="220"/>
    </w:pPr>
  </w:style>
  <w:style w:type="paragraph" w:styleId="83">
    <w:name w:val="index 8"/>
    <w:basedOn w:val="a7"/>
    <w:next w:val="a7"/>
    <w:autoRedefine/>
    <w:uiPriority w:val="9"/>
    <w:unhideWhenUsed/>
    <w:rsid w:val="004666DF"/>
    <w:pPr>
      <w:spacing w:after="0" w:line="240" w:lineRule="auto"/>
      <w:ind w:left="1760" w:hanging="220"/>
    </w:pPr>
  </w:style>
  <w:style w:type="paragraph" w:styleId="92">
    <w:name w:val="index 9"/>
    <w:basedOn w:val="a7"/>
    <w:next w:val="a7"/>
    <w:autoRedefine/>
    <w:uiPriority w:val="9"/>
    <w:unhideWhenUsed/>
    <w:rsid w:val="004666DF"/>
    <w:pPr>
      <w:spacing w:after="0" w:line="240" w:lineRule="auto"/>
      <w:ind w:left="1980" w:hanging="220"/>
    </w:pPr>
  </w:style>
  <w:style w:type="table" w:styleId="-11">
    <w:name w:val="Colorful Shading Accent 1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Times New Roman"/>
      </w:rPr>
      <w:tblPr/>
      <w:tcPr>
        <w:shd w:val="clear" w:color="auto" w:fill="B8CCE4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-24">
    <w:name w:val="Colorful Shading Accent 2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Times New Roman"/>
      </w:rPr>
      <w:tblPr/>
      <w:tcPr>
        <w:shd w:val="clear" w:color="auto" w:fill="E5B8B7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-34">
    <w:name w:val="Colorful Shading Accent 3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Times New Roman"/>
      </w:rPr>
      <w:tblPr/>
      <w:tcPr>
        <w:shd w:val="clear" w:color="auto" w:fill="D6E3B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-44">
    <w:name w:val="Colorful Shading Accent 4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Times New Roman"/>
      </w:rPr>
      <w:tblPr/>
      <w:tcPr>
        <w:shd w:val="clear" w:color="auto" w:fill="CCC0D9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-54">
    <w:name w:val="Colorful Shading Accent 5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rPr>
        <w:rFonts w:cs="Times New Roman"/>
      </w:rPr>
      <w:tblPr/>
      <w:tcPr>
        <w:shd w:val="clear" w:color="auto" w:fill="B6DDE8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-64">
    <w:name w:val="Colorful Shading Accent 6"/>
    <w:basedOn w:val="a9"/>
    <w:uiPriority w:val="7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Times New Roman"/>
      </w:rPr>
      <w:tblPr/>
      <w:tcPr>
        <w:shd w:val="clear" w:color="auto" w:fill="FBD4B4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table" w:styleId="-12">
    <w:name w:val="Colorful Grid Accent 1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-25">
    <w:name w:val="Colorful Grid Accent 2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Times New Roman"/>
        <w:b/>
        <w:bCs/>
      </w:rPr>
      <w:tblPr/>
      <w:tcPr>
        <w:shd w:val="clear" w:color="auto" w:fill="E5B8B7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Times New Roman"/>
        <w:color w:val="FFFFFF"/>
      </w:rPr>
      <w:tblPr/>
      <w:tcPr>
        <w:shd w:val="clear" w:color="auto" w:fill="943634"/>
      </w:tcPr>
    </w:tblStylePr>
    <w:tblStylePr w:type="lastCol">
      <w:rPr>
        <w:rFonts w:cs="Times New Roman"/>
        <w:color w:val="FFFFFF"/>
      </w:rPr>
      <w:tblPr/>
      <w:tcPr>
        <w:shd w:val="clear" w:color="auto" w:fill="943634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styleId="-35">
    <w:name w:val="Colorful Grid Accent 3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Times New Roman"/>
        <w:b/>
        <w:bCs/>
      </w:rPr>
      <w:tblPr/>
      <w:tcPr>
        <w:shd w:val="clear" w:color="auto" w:fill="D6E3BC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Times New Roman"/>
        <w:color w:val="FFFFFF"/>
      </w:rPr>
      <w:tblPr/>
      <w:tcPr>
        <w:shd w:val="clear" w:color="auto" w:fill="76923C"/>
      </w:tcPr>
    </w:tblStylePr>
    <w:tblStylePr w:type="lastCol">
      <w:rPr>
        <w:rFonts w:cs="Times New Roman"/>
        <w:color w:val="FFFFFF"/>
      </w:rPr>
      <w:tblPr/>
      <w:tcPr>
        <w:shd w:val="clear" w:color="auto" w:fill="76923C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shd w:val="clear" w:color="auto" w:fill="CDDDAC"/>
      </w:tcPr>
    </w:tblStylePr>
  </w:style>
  <w:style w:type="table" w:styleId="-45">
    <w:name w:val="Colorful Grid Accent 4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Times New Roman"/>
        <w:b/>
        <w:bCs/>
      </w:rPr>
      <w:tblPr/>
      <w:tcPr>
        <w:shd w:val="clear" w:color="auto" w:fill="CCC0D9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Times New Roman"/>
        <w:color w:val="FFFFFF"/>
      </w:rPr>
      <w:tblPr/>
      <w:tcPr>
        <w:shd w:val="clear" w:color="auto" w:fill="5F497A"/>
      </w:tcPr>
    </w:tblStylePr>
    <w:tblStylePr w:type="lastCol">
      <w:rPr>
        <w:rFonts w:cs="Times New Roman"/>
        <w:color w:val="FFFFFF"/>
      </w:rPr>
      <w:tblPr/>
      <w:tcPr>
        <w:shd w:val="clear" w:color="auto" w:fill="5F497A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shd w:val="clear" w:color="auto" w:fill="BFB1D0"/>
      </w:tcPr>
    </w:tblStylePr>
  </w:style>
  <w:style w:type="table" w:styleId="-55">
    <w:name w:val="Colorful Grid Accent 5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Times New Roman"/>
        <w:b/>
        <w:bCs/>
      </w:rPr>
      <w:tblPr/>
      <w:tcPr>
        <w:shd w:val="clear" w:color="auto" w:fill="B6DDE8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Times New Roman"/>
        <w:color w:val="FFFFFF"/>
      </w:rPr>
      <w:tblPr/>
      <w:tcPr>
        <w:shd w:val="clear" w:color="auto" w:fill="31849B"/>
      </w:tcPr>
    </w:tblStylePr>
    <w:tblStylePr w:type="lastCol">
      <w:rPr>
        <w:rFonts w:cs="Times New Roman"/>
        <w:color w:val="FFFFFF"/>
      </w:rPr>
      <w:tblPr/>
      <w:tcPr>
        <w:shd w:val="clear" w:color="auto" w:fill="31849B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shd w:val="clear" w:color="auto" w:fill="A5D5E2"/>
      </w:tcPr>
    </w:tblStylePr>
  </w:style>
  <w:style w:type="table" w:styleId="-65">
    <w:name w:val="Colorful Grid Accent 6"/>
    <w:basedOn w:val="a9"/>
    <w:uiPriority w:val="73"/>
    <w:rsid w:val="004666DF"/>
    <w:rPr>
      <w:rFonts w:ascii="Calibri" w:hAnsi="Calibri"/>
      <w:szCs w:val="24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Times New Roman"/>
        <w:b/>
        <w:bCs/>
      </w:rPr>
      <w:tblPr/>
      <w:tcPr>
        <w:shd w:val="clear" w:color="auto" w:fill="FBD4B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Times New Roman"/>
        <w:color w:val="FFFFFF"/>
      </w:rPr>
      <w:tblPr/>
      <w:tcPr>
        <w:shd w:val="clear" w:color="auto" w:fill="E36C0A"/>
      </w:tcPr>
    </w:tblStylePr>
    <w:tblStylePr w:type="lastCol">
      <w:rPr>
        <w:rFonts w:cs="Times New Roman"/>
        <w:color w:val="FFFFFF"/>
      </w:rPr>
      <w:tblPr/>
      <w:tcPr>
        <w:shd w:val="clear" w:color="auto" w:fill="E36C0A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shd w:val="clear" w:color="auto" w:fill="FBCAA2"/>
      </w:tcPr>
    </w:tblStylePr>
  </w:style>
  <w:style w:type="table" w:styleId="1f0">
    <w:name w:val="Table Colorful 1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Colorful 2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uiPriority w:val="99"/>
    <w:rsid w:val="004666DF"/>
    <w:pPr>
      <w:spacing w:before="40" w:after="40"/>
    </w:pPr>
    <w:rPr>
      <w:rFonts w:ascii="Calibri" w:hAnsi="Calibri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-13">
    <w:name w:val="Colorful List Accent 1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table" w:styleId="-26">
    <w:name w:val="Colorful List Accent 2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F2DBDB"/>
      </w:tcPr>
    </w:tblStylePr>
  </w:style>
  <w:style w:type="table" w:styleId="-36">
    <w:name w:val="Colorful List Accent 3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table" w:styleId="-46">
    <w:name w:val="Colorful List Accent 4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Times New Roman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shd w:val="clear" w:color="auto" w:fill="E5DFEC"/>
      </w:tcPr>
    </w:tblStylePr>
  </w:style>
  <w:style w:type="table" w:styleId="-56">
    <w:name w:val="Colorful List Accent 5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Times New Roman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AEEF3"/>
      </w:tcPr>
    </w:tblStylePr>
  </w:style>
  <w:style w:type="table" w:styleId="-66">
    <w:name w:val="Colorful List Accent 6"/>
    <w:basedOn w:val="a9"/>
    <w:uiPriority w:val="72"/>
    <w:rsid w:val="004666DF"/>
    <w:rPr>
      <w:rFonts w:ascii="Calibri" w:hAnsi="Calibri"/>
      <w:szCs w:val="24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Times New Roman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shd w:val="clear" w:color="auto" w:fill="FDE9D9"/>
      </w:tcPr>
    </w:tblStylePr>
  </w:style>
  <w:style w:type="paragraph" w:styleId="affffffd">
    <w:name w:val="Block Text"/>
    <w:basedOn w:val="a7"/>
    <w:uiPriority w:val="99"/>
    <w:unhideWhenUsed/>
    <w:rsid w:val="004666DF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spacing w:before="40" w:after="40" w:line="240" w:lineRule="auto"/>
      <w:ind w:left="1152" w:right="1152"/>
    </w:pPr>
    <w:rPr>
      <w:i/>
      <w:iCs/>
    </w:rPr>
  </w:style>
  <w:style w:type="paragraph" w:styleId="2f8">
    <w:name w:val="Quote"/>
    <w:basedOn w:val="a7"/>
    <w:next w:val="a7"/>
    <w:link w:val="2f9"/>
    <w:uiPriority w:val="29"/>
    <w:unhideWhenUsed/>
    <w:qFormat/>
    <w:rsid w:val="004666DF"/>
    <w:pPr>
      <w:spacing w:before="40" w:after="40" w:line="240" w:lineRule="auto"/>
    </w:pPr>
    <w:rPr>
      <w:i/>
      <w:iCs/>
    </w:rPr>
  </w:style>
  <w:style w:type="character" w:customStyle="1" w:styleId="2f9">
    <w:name w:val="Цитата 2 Знак"/>
    <w:basedOn w:val="a8"/>
    <w:link w:val="2f8"/>
    <w:uiPriority w:val="29"/>
    <w:locked/>
    <w:rsid w:val="004666DF"/>
    <w:rPr>
      <w:rFonts w:cs="Times New Roman"/>
      <w:i/>
      <w:sz w:val="22"/>
      <w:lang w:val="x-none" w:eastAsia="en-US"/>
    </w:rPr>
  </w:style>
  <w:style w:type="character" w:styleId="HTML7">
    <w:name w:val="HTML Cite"/>
    <w:basedOn w:val="a8"/>
    <w:uiPriority w:val="99"/>
    <w:unhideWhenUsed/>
    <w:rsid w:val="004666DF"/>
    <w:rPr>
      <w:rFonts w:ascii="Times New Roman" w:hAnsi="Times New Roman" w:cs="Times New Roman"/>
      <w:i/>
      <w:color w:val="auto"/>
    </w:rPr>
  </w:style>
  <w:style w:type="paragraph" w:styleId="affffffe">
    <w:name w:val="Message Header"/>
    <w:basedOn w:val="a7"/>
    <w:link w:val="afffffff"/>
    <w:uiPriority w:val="99"/>
    <w:unhideWhenUsed/>
    <w:rsid w:val="004666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</w:style>
  <w:style w:type="character" w:customStyle="1" w:styleId="afffffff">
    <w:name w:val="Шапка Знак"/>
    <w:basedOn w:val="a8"/>
    <w:link w:val="affffffe"/>
    <w:uiPriority w:val="99"/>
    <w:locked/>
    <w:rsid w:val="004666DF"/>
    <w:rPr>
      <w:rFonts w:cs="Times New Roman"/>
      <w:sz w:val="24"/>
      <w:shd w:val="pct20" w:color="auto" w:fill="auto"/>
      <w:lang w:val="x-none" w:eastAsia="en-US"/>
    </w:rPr>
  </w:style>
  <w:style w:type="paragraph" w:styleId="afffffff0">
    <w:name w:val="E-mail Signature"/>
    <w:basedOn w:val="a7"/>
    <w:link w:val="afffffff1"/>
    <w:uiPriority w:val="99"/>
    <w:unhideWhenUsed/>
    <w:rsid w:val="004666DF"/>
    <w:pPr>
      <w:spacing w:after="0" w:line="240" w:lineRule="auto"/>
    </w:pPr>
  </w:style>
  <w:style w:type="character" w:customStyle="1" w:styleId="afffffff1">
    <w:name w:val="Электронная подпись Знак"/>
    <w:basedOn w:val="a8"/>
    <w:link w:val="afffffff0"/>
    <w:uiPriority w:val="99"/>
    <w:locked/>
    <w:rsid w:val="004666DF"/>
    <w:rPr>
      <w:rFonts w:cs="Times New Roman"/>
      <w:sz w:val="22"/>
      <w:lang w:val="x-none" w:eastAsia="en-US"/>
    </w:rPr>
  </w:style>
  <w:style w:type="table" w:styleId="-14">
    <w:name w:val="Table Web 1"/>
    <w:basedOn w:val="a9"/>
    <w:uiPriority w:val="99"/>
    <w:rsid w:val="004666DF"/>
    <w:pPr>
      <w:spacing w:after="120" w:line="288" w:lineRule="auto"/>
      <w:ind w:left="284" w:right="284" w:firstLine="720"/>
      <w:jc w:val="both"/>
    </w:pPr>
    <w:rPr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9"/>
    <w:uiPriority w:val="99"/>
    <w:rsid w:val="004666DF"/>
    <w:pPr>
      <w:spacing w:after="120" w:line="288" w:lineRule="auto"/>
      <w:ind w:left="284" w:right="284" w:firstLine="720"/>
      <w:jc w:val="both"/>
    </w:pPr>
    <w:rPr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9"/>
    <w:uiPriority w:val="99"/>
    <w:rsid w:val="004666DF"/>
    <w:pPr>
      <w:spacing w:after="120" w:line="288" w:lineRule="auto"/>
      <w:ind w:left="284" w:right="284" w:firstLine="720"/>
      <w:jc w:val="both"/>
    </w:pPr>
    <w:rPr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f2">
    <w:name w:val="Emphasis"/>
    <w:basedOn w:val="a8"/>
    <w:uiPriority w:val="20"/>
    <w:unhideWhenUsed/>
    <w:qFormat/>
    <w:rsid w:val="004666DF"/>
    <w:rPr>
      <w:rFonts w:ascii="Calibri" w:hAnsi="Calibri" w:cs="Times New Roman"/>
      <w:b/>
      <w:i/>
      <w:color w:val="auto"/>
    </w:rPr>
  </w:style>
  <w:style w:type="paragraph" w:styleId="afffffff3">
    <w:name w:val="Date"/>
    <w:basedOn w:val="a7"/>
    <w:next w:val="a7"/>
    <w:link w:val="afffffff4"/>
    <w:uiPriority w:val="99"/>
    <w:unhideWhenUsed/>
    <w:rsid w:val="004666DF"/>
    <w:pPr>
      <w:spacing w:after="120" w:line="288" w:lineRule="auto"/>
      <w:ind w:left="284" w:right="284" w:firstLine="720"/>
    </w:pPr>
    <w:rPr>
      <w:szCs w:val="20"/>
    </w:rPr>
  </w:style>
  <w:style w:type="character" w:customStyle="1" w:styleId="afffffff4">
    <w:name w:val="Дата Знак"/>
    <w:basedOn w:val="a8"/>
    <w:link w:val="afffffff3"/>
    <w:uiPriority w:val="99"/>
    <w:locked/>
    <w:rsid w:val="004666DF"/>
    <w:rPr>
      <w:rFonts w:eastAsia="Times New Roman" w:cs="Times New Roman"/>
      <w:sz w:val="24"/>
      <w:lang w:val="x-none" w:eastAsia="en-US"/>
    </w:rPr>
  </w:style>
  <w:style w:type="character" w:styleId="afffffff5">
    <w:name w:val="endnote reference"/>
    <w:basedOn w:val="a8"/>
    <w:uiPriority w:val="99"/>
    <w:unhideWhenUsed/>
    <w:rsid w:val="004666DF"/>
    <w:rPr>
      <w:rFonts w:ascii="Times New Roman" w:hAnsi="Times New Roman" w:cs="Times New Roman"/>
      <w:color w:val="auto"/>
      <w:sz w:val="22"/>
      <w:vertAlign w:val="superscript"/>
      <w:lang w:val="ru-RU" w:eastAsia="x-none"/>
    </w:rPr>
  </w:style>
  <w:style w:type="character" w:styleId="HTML8">
    <w:name w:val="HTML Keyboard"/>
    <w:basedOn w:val="a8"/>
    <w:uiPriority w:val="99"/>
    <w:unhideWhenUsed/>
    <w:rsid w:val="004666DF"/>
    <w:rPr>
      <w:rFonts w:ascii="Courier New" w:hAnsi="Courier New" w:cs="Times New Roman"/>
      <w:color w:val="auto"/>
      <w:sz w:val="20"/>
    </w:rPr>
  </w:style>
  <w:style w:type="character" w:styleId="HTML9">
    <w:name w:val="HTML Code"/>
    <w:basedOn w:val="a8"/>
    <w:uiPriority w:val="99"/>
    <w:unhideWhenUsed/>
    <w:rsid w:val="004666DF"/>
    <w:rPr>
      <w:rFonts w:ascii="Courier New" w:hAnsi="Courier New" w:cs="Times New Roman"/>
      <w:color w:val="auto"/>
      <w:sz w:val="20"/>
    </w:rPr>
  </w:style>
  <w:style w:type="paragraph" w:styleId="2fa">
    <w:name w:val="Body Text First Indent 2"/>
    <w:basedOn w:val="a7"/>
    <w:link w:val="2fb"/>
    <w:uiPriority w:val="99"/>
    <w:unhideWhenUsed/>
    <w:rsid w:val="004666DF"/>
    <w:pPr>
      <w:spacing w:after="120" w:line="288" w:lineRule="auto"/>
      <w:ind w:left="283" w:right="284" w:firstLine="210"/>
    </w:pPr>
    <w:rPr>
      <w:szCs w:val="20"/>
    </w:rPr>
  </w:style>
  <w:style w:type="character" w:customStyle="1" w:styleId="2fb">
    <w:name w:val="Красная строка 2 Знак"/>
    <w:basedOn w:val="affff3"/>
    <w:link w:val="2fa"/>
    <w:uiPriority w:val="99"/>
    <w:locked/>
    <w:rsid w:val="004666DF"/>
    <w:rPr>
      <w:rFonts w:eastAsia="Times New Roman" w:cs="Times New Roman"/>
      <w:sz w:val="22"/>
      <w:lang w:val="x-none" w:eastAsia="en-US"/>
    </w:rPr>
  </w:style>
  <w:style w:type="character" w:styleId="afffffff6">
    <w:name w:val="line number"/>
    <w:basedOn w:val="a8"/>
    <w:uiPriority w:val="99"/>
    <w:unhideWhenUsed/>
    <w:rsid w:val="004666DF"/>
    <w:rPr>
      <w:rFonts w:cs="Times New Roman"/>
      <w:color w:val="auto"/>
    </w:rPr>
  </w:style>
  <w:style w:type="character" w:styleId="HTMLa">
    <w:name w:val="HTML Definition"/>
    <w:basedOn w:val="a8"/>
    <w:uiPriority w:val="99"/>
    <w:unhideWhenUsed/>
    <w:rsid w:val="004666DF"/>
    <w:rPr>
      <w:rFonts w:cs="Times New Roman"/>
      <w:i/>
      <w:color w:val="auto"/>
    </w:rPr>
  </w:style>
  <w:style w:type="paragraph" w:customStyle="1" w:styleId="GOST-Lvl15">
    <w:name w:val="GOST_Заг-Lvl1"/>
    <w:basedOn w:val="GOST-Lvl1-"/>
    <w:next w:val="GOST0"/>
    <w:link w:val="GOST-Lvl16"/>
    <w:qFormat/>
    <w:rsid w:val="004666DF"/>
    <w:pPr>
      <w:ind w:left="851"/>
      <w:jc w:val="left"/>
    </w:pPr>
  </w:style>
  <w:style w:type="paragraph" w:customStyle="1" w:styleId="GOST20">
    <w:name w:val="GOST_НумПрил2"/>
    <w:basedOn w:val="GOST-Lvl24"/>
    <w:next w:val="GOST0"/>
    <w:unhideWhenUsed/>
    <w:qFormat/>
    <w:rsid w:val="004666DF"/>
    <w:pPr>
      <w:widowControl/>
      <w:tabs>
        <w:tab w:val="clear" w:pos="720"/>
      </w:tabs>
      <w:adjustRightInd/>
      <w:textAlignment w:val="auto"/>
      <w:outlineLvl w:val="9"/>
    </w:pPr>
    <w:rPr>
      <w:rFonts w:ascii="Times New Roman Bold" w:hAnsi="Times New Roman Bold"/>
    </w:rPr>
  </w:style>
  <w:style w:type="paragraph" w:customStyle="1" w:styleId="GOST30">
    <w:name w:val="GOST_НумПрил3"/>
    <w:basedOn w:val="GOST-Lvl31"/>
    <w:next w:val="GOST0"/>
    <w:unhideWhenUsed/>
    <w:qFormat/>
    <w:rsid w:val="004666DF"/>
    <w:pPr>
      <w:widowControl/>
      <w:numPr>
        <w:ilvl w:val="0"/>
        <w:numId w:val="0"/>
      </w:numPr>
      <w:tabs>
        <w:tab w:val="num" w:pos="1701"/>
      </w:tabs>
      <w:adjustRightInd/>
      <w:ind w:left="1701" w:hanging="850"/>
      <w:textAlignment w:val="auto"/>
      <w:outlineLvl w:val="9"/>
    </w:pPr>
    <w:rPr>
      <w:rFonts w:ascii="Times New Roman" w:hAnsi="Times New Roman"/>
      <w:i/>
      <w:lang w:eastAsia="en-US"/>
    </w:rPr>
  </w:style>
  <w:style w:type="paragraph" w:customStyle="1" w:styleId="GOSTc">
    <w:name w:val="GOST_ПодпРис_Прил"/>
    <w:basedOn w:val="GOST0"/>
    <w:next w:val="GOST0"/>
    <w:unhideWhenUsed/>
    <w:qFormat/>
    <w:rsid w:val="004666DF"/>
    <w:pPr>
      <w:keepLines/>
      <w:widowControl/>
      <w:adjustRightInd/>
      <w:spacing w:after="240" w:line="240" w:lineRule="auto"/>
      <w:ind w:firstLine="0"/>
      <w:jc w:val="center"/>
      <w:textAlignment w:val="auto"/>
    </w:pPr>
    <w:rPr>
      <w:lang w:eastAsia="en-US"/>
    </w:rPr>
  </w:style>
  <w:style w:type="paragraph" w:customStyle="1" w:styleId="GOSTd">
    <w:name w:val="GOST_ТаблНазв_Прил"/>
    <w:basedOn w:val="GOST0"/>
    <w:next w:val="GOST0"/>
    <w:unhideWhenUsed/>
    <w:qFormat/>
    <w:rsid w:val="004666DF"/>
    <w:pPr>
      <w:keepNext/>
      <w:keepLines/>
      <w:widowControl/>
      <w:adjustRightInd/>
      <w:spacing w:before="120"/>
      <w:ind w:firstLine="0"/>
      <w:textAlignment w:val="auto"/>
    </w:pPr>
  </w:style>
  <w:style w:type="paragraph" w:customStyle="1" w:styleId="GOST40">
    <w:name w:val="GOST_НумПрил4"/>
    <w:basedOn w:val="GOST-Lvl41"/>
    <w:next w:val="GOST0"/>
    <w:unhideWhenUsed/>
    <w:qFormat/>
    <w:rsid w:val="004666DF"/>
    <w:pPr>
      <w:widowControl/>
      <w:numPr>
        <w:ilvl w:val="0"/>
        <w:numId w:val="0"/>
      </w:numPr>
      <w:tabs>
        <w:tab w:val="num" w:pos="1701"/>
      </w:tabs>
      <w:adjustRightInd/>
      <w:ind w:left="1701" w:hanging="850"/>
      <w:textAlignment w:val="auto"/>
      <w:outlineLvl w:val="9"/>
    </w:pPr>
  </w:style>
  <w:style w:type="paragraph" w:customStyle="1" w:styleId="GOST50">
    <w:name w:val="GOST_НумПрил5"/>
    <w:basedOn w:val="GOST-Lvl50"/>
    <w:next w:val="GOST0"/>
    <w:unhideWhenUsed/>
    <w:qFormat/>
    <w:rsid w:val="004666DF"/>
    <w:pPr>
      <w:widowControl/>
      <w:tabs>
        <w:tab w:val="num" w:pos="1134"/>
      </w:tabs>
      <w:adjustRightInd/>
      <w:ind w:left="1134" w:hanging="283"/>
      <w:textAlignment w:val="auto"/>
      <w:outlineLvl w:val="9"/>
    </w:pPr>
    <w:rPr>
      <w:lang w:val="en-US" w:eastAsia="en-US"/>
    </w:rPr>
  </w:style>
  <w:style w:type="paragraph" w:customStyle="1" w:styleId="GOST60">
    <w:name w:val="GOST_НумПрил6"/>
    <w:basedOn w:val="GOST-Lvl60"/>
    <w:next w:val="GOST0"/>
    <w:unhideWhenUsed/>
    <w:qFormat/>
    <w:rsid w:val="004666DF"/>
    <w:pPr>
      <w:widowControl/>
      <w:numPr>
        <w:ilvl w:val="0"/>
        <w:numId w:val="0"/>
      </w:numPr>
      <w:tabs>
        <w:tab w:val="num" w:pos="1418"/>
      </w:tabs>
      <w:adjustRightInd/>
      <w:ind w:left="1418" w:hanging="567"/>
      <w:textAlignment w:val="auto"/>
      <w:outlineLvl w:val="9"/>
    </w:pPr>
    <w:rPr>
      <w:rFonts w:ascii="Times New Roman" w:hAnsi="Times New Roman"/>
      <w:lang w:eastAsia="en-US"/>
    </w:rPr>
  </w:style>
  <w:style w:type="character" w:customStyle="1" w:styleId="GOST-Lvl1Char">
    <w:name w:val="GOST_Спис-Lvl1 Char"/>
    <w:link w:val="GOST-Lvl11"/>
    <w:locked/>
    <w:rsid w:val="004666DF"/>
    <w:rPr>
      <w:sz w:val="24"/>
      <w:szCs w:val="26"/>
    </w:rPr>
  </w:style>
  <w:style w:type="character" w:customStyle="1" w:styleId="affff7">
    <w:name w:val="Нумерованный список Знак"/>
    <w:link w:val="a"/>
    <w:uiPriority w:val="99"/>
    <w:locked/>
    <w:rsid w:val="004666DF"/>
    <w:rPr>
      <w:sz w:val="22"/>
      <w:szCs w:val="22"/>
      <w:lang w:eastAsia="en-US"/>
    </w:rPr>
  </w:style>
  <w:style w:type="character" w:customStyle="1" w:styleId="affff6">
    <w:name w:val="Маркированный список Знак"/>
    <w:link w:val="a0"/>
    <w:uiPriority w:val="99"/>
    <w:locked/>
    <w:rsid w:val="004666DF"/>
    <w:rPr>
      <w:sz w:val="22"/>
      <w:szCs w:val="22"/>
      <w:lang w:eastAsia="en-US"/>
    </w:rPr>
  </w:style>
  <w:style w:type="paragraph" w:customStyle="1" w:styleId="afffffff7">
    <w:name w:val="Обычный для таблиц"/>
    <w:basedOn w:val="a7"/>
    <w:autoRedefine/>
    <w:unhideWhenUsed/>
    <w:rsid w:val="004666DF"/>
    <w:pPr>
      <w:spacing w:line="240" w:lineRule="auto"/>
    </w:pPr>
    <w:rPr>
      <w:szCs w:val="20"/>
    </w:rPr>
  </w:style>
  <w:style w:type="paragraph" w:customStyle="1" w:styleId="E">
    <w:name w:val="E_Обычный"/>
    <w:basedOn w:val="a7"/>
    <w:link w:val="EChar"/>
    <w:unhideWhenUsed/>
    <w:qFormat/>
    <w:rsid w:val="004666DF"/>
    <w:pPr>
      <w:spacing w:after="0"/>
      <w:ind w:firstLine="851"/>
    </w:pPr>
    <w:rPr>
      <w:szCs w:val="26"/>
    </w:rPr>
  </w:style>
  <w:style w:type="character" w:customStyle="1" w:styleId="EChar">
    <w:name w:val="E_Обычный Char"/>
    <w:link w:val="E"/>
    <w:locked/>
    <w:rsid w:val="004666DF"/>
    <w:rPr>
      <w:rFonts w:eastAsia="Times New Roman"/>
      <w:sz w:val="26"/>
      <w:lang w:val="x-none" w:eastAsia="en-US"/>
    </w:rPr>
  </w:style>
  <w:style w:type="paragraph" w:customStyle="1" w:styleId="Maintext">
    <w:name w:val="Main_text"/>
    <w:unhideWhenUsed/>
    <w:rsid w:val="004666DF"/>
    <w:pPr>
      <w:spacing w:before="120"/>
      <w:jc w:val="both"/>
    </w:pPr>
    <w:rPr>
      <w:rFonts w:ascii="Verdana" w:hAnsi="Verdana"/>
      <w:sz w:val="18"/>
      <w:szCs w:val="24"/>
    </w:rPr>
  </w:style>
  <w:style w:type="paragraph" w:customStyle="1" w:styleId="GOSTe">
    <w:name w:val="GOST_ПодпРис"/>
    <w:basedOn w:val="GOST0"/>
    <w:next w:val="a7"/>
    <w:unhideWhenUsed/>
    <w:qFormat/>
    <w:rsid w:val="004666DF"/>
    <w:pPr>
      <w:keepLines/>
      <w:widowControl/>
      <w:adjustRightInd/>
      <w:spacing w:after="240" w:line="240" w:lineRule="auto"/>
      <w:ind w:firstLine="0"/>
      <w:jc w:val="center"/>
      <w:textAlignment w:val="auto"/>
    </w:pPr>
    <w:rPr>
      <w:lang w:eastAsia="en-US"/>
    </w:rPr>
  </w:style>
  <w:style w:type="paragraph" w:customStyle="1" w:styleId="2fc">
    <w:name w:val="Абзац списка2"/>
    <w:basedOn w:val="a7"/>
    <w:unhideWhenUsed/>
    <w:rsid w:val="004666DF"/>
    <w:pPr>
      <w:spacing w:after="200"/>
      <w:ind w:left="720"/>
      <w:contextualSpacing/>
    </w:pPr>
    <w:rPr>
      <w:rFonts w:ascii="Calibri" w:hAnsi="Calibri"/>
      <w:lang w:val="en-US"/>
    </w:rPr>
  </w:style>
  <w:style w:type="character" w:customStyle="1" w:styleId="GOSTCtrl">
    <w:name w:val="GOST_ПО_Ctrl"/>
    <w:uiPriority w:val="1"/>
    <w:unhideWhenUsed/>
    <w:qFormat/>
    <w:rsid w:val="004666DF"/>
    <w:rPr>
      <w:b/>
      <w:color w:val="17365D"/>
    </w:rPr>
  </w:style>
  <w:style w:type="paragraph" w:customStyle="1" w:styleId="Listing">
    <w:name w:val="Listing"/>
    <w:basedOn w:val="Maintext"/>
    <w:unhideWhenUsed/>
    <w:rsid w:val="004666DF"/>
    <w:rPr>
      <w:rFonts w:ascii="Courier New" w:hAnsi="Courier New"/>
    </w:rPr>
  </w:style>
  <w:style w:type="paragraph" w:customStyle="1" w:styleId="afffffff8">
    <w:name w:val="рис/таб"/>
    <w:basedOn w:val="a7"/>
    <w:link w:val="afffffff9"/>
    <w:uiPriority w:val="6"/>
    <w:unhideWhenUsed/>
    <w:qFormat/>
    <w:rsid w:val="004666DF"/>
    <w:pPr>
      <w:spacing w:after="200" w:line="240" w:lineRule="auto"/>
    </w:pPr>
    <w:rPr>
      <w:noProof/>
      <w:sz w:val="28"/>
      <w:szCs w:val="20"/>
    </w:rPr>
  </w:style>
  <w:style w:type="character" w:customStyle="1" w:styleId="afffffff9">
    <w:name w:val="рис/таб Знак"/>
    <w:link w:val="afffffff8"/>
    <w:uiPriority w:val="6"/>
    <w:locked/>
    <w:rsid w:val="004666DF"/>
    <w:rPr>
      <w:rFonts w:eastAsia="Times New Roman"/>
      <w:noProof/>
      <w:color w:val="000000"/>
      <w:sz w:val="28"/>
      <w:lang w:eastAsia="en-US"/>
    </w:rPr>
  </w:style>
  <w:style w:type="paragraph" w:customStyle="1" w:styleId="afffffffa">
    <w:name w:val="Обычный без отступа"/>
    <w:basedOn w:val="a7"/>
    <w:link w:val="afffffffb"/>
    <w:uiPriority w:val="4"/>
    <w:unhideWhenUsed/>
    <w:qFormat/>
    <w:rsid w:val="004666DF"/>
    <w:pPr>
      <w:spacing w:after="200" w:line="240" w:lineRule="auto"/>
    </w:pPr>
    <w:rPr>
      <w:sz w:val="28"/>
      <w:szCs w:val="20"/>
    </w:rPr>
  </w:style>
  <w:style w:type="character" w:customStyle="1" w:styleId="afffffffb">
    <w:name w:val="Обычный без отступа Знак"/>
    <w:link w:val="afffffffa"/>
    <w:uiPriority w:val="4"/>
    <w:locked/>
    <w:rsid w:val="004666DF"/>
    <w:rPr>
      <w:rFonts w:eastAsia="Times New Roman"/>
      <w:color w:val="000000"/>
      <w:sz w:val="28"/>
      <w:lang w:val="x-none" w:eastAsia="en-US"/>
    </w:rPr>
  </w:style>
  <w:style w:type="paragraph" w:customStyle="1" w:styleId="afffffffc">
    <w:name w:val="Код"/>
    <w:basedOn w:val="a7"/>
    <w:next w:val="a7"/>
    <w:link w:val="afffffffd"/>
    <w:autoRedefine/>
    <w:uiPriority w:val="1"/>
    <w:qFormat/>
    <w:rsid w:val="004666DF"/>
    <w:pPr>
      <w:spacing w:after="200"/>
      <w:ind w:left="737"/>
    </w:pPr>
    <w:rPr>
      <w:rFonts w:ascii="Courier New" w:hAnsi="Courier New"/>
      <w:lang w:val="en-US"/>
    </w:rPr>
  </w:style>
  <w:style w:type="character" w:customStyle="1" w:styleId="afffffffd">
    <w:name w:val="Код Знак"/>
    <w:link w:val="afffffffc"/>
    <w:uiPriority w:val="1"/>
    <w:locked/>
    <w:rsid w:val="004666DF"/>
    <w:rPr>
      <w:rFonts w:ascii="Courier New" w:hAnsi="Courier New"/>
      <w:sz w:val="22"/>
      <w:lang w:val="en-US" w:eastAsia="en-US"/>
    </w:rPr>
  </w:style>
  <w:style w:type="paragraph" w:customStyle="1" w:styleId="Iniiaiieoaeno2">
    <w:name w:val="Iniiaiie oaeno 2"/>
    <w:basedOn w:val="a7"/>
    <w:uiPriority w:val="99"/>
    <w:unhideWhenUsed/>
    <w:rsid w:val="004666DF"/>
    <w:pPr>
      <w:spacing w:after="0"/>
      <w:ind w:firstLine="720"/>
    </w:pPr>
    <w:rPr>
      <w:sz w:val="28"/>
      <w:szCs w:val="20"/>
    </w:rPr>
  </w:style>
  <w:style w:type="table" w:customStyle="1" w:styleId="1f1">
    <w:name w:val="Сетка таблицы1"/>
    <w:basedOn w:val="a9"/>
    <w:next w:val="af6"/>
    <w:uiPriority w:val="59"/>
    <w:rsid w:val="004666DF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e">
    <w:name w:val="П.Таблица"/>
    <w:basedOn w:val="a7"/>
    <w:next w:val="a7"/>
    <w:link w:val="affffffff"/>
    <w:autoRedefine/>
    <w:qFormat/>
    <w:rsid w:val="004666DF"/>
    <w:pPr>
      <w:keepNext/>
      <w:spacing w:before="240" w:after="0"/>
      <w:jc w:val="right"/>
    </w:pPr>
    <w:rPr>
      <w:b/>
    </w:rPr>
  </w:style>
  <w:style w:type="character" w:customStyle="1" w:styleId="affffffff">
    <w:name w:val="П.Таблица Знак"/>
    <w:link w:val="afffffffe"/>
    <w:locked/>
    <w:rsid w:val="004666DF"/>
    <w:rPr>
      <w:rFonts w:ascii="Arial" w:hAnsi="Arial"/>
      <w:b/>
      <w:sz w:val="22"/>
    </w:rPr>
  </w:style>
  <w:style w:type="character" w:customStyle="1" w:styleId="1f2">
    <w:name w:val="Знак примечания1"/>
    <w:unhideWhenUsed/>
    <w:rsid w:val="004666DF"/>
    <w:rPr>
      <w:sz w:val="16"/>
    </w:rPr>
  </w:style>
  <w:style w:type="paragraph" w:customStyle="1" w:styleId="Tabletext">
    <w:name w:val="Tabletext"/>
    <w:basedOn w:val="a7"/>
    <w:unhideWhenUsed/>
    <w:rsid w:val="004666DF"/>
    <w:pPr>
      <w:suppressAutoHyphens/>
      <w:spacing w:after="0" w:line="240" w:lineRule="atLeast"/>
    </w:pPr>
    <w:rPr>
      <w:szCs w:val="20"/>
      <w:lang w:eastAsia="zh-CN"/>
    </w:rPr>
  </w:style>
  <w:style w:type="paragraph" w:customStyle="1" w:styleId="1f3">
    <w:name w:val="Название объекта1"/>
    <w:basedOn w:val="a7"/>
    <w:next w:val="a7"/>
    <w:unhideWhenUsed/>
    <w:rsid w:val="004666DF"/>
    <w:pPr>
      <w:suppressAutoHyphens/>
      <w:spacing w:before="120" w:after="120" w:line="240" w:lineRule="auto"/>
    </w:pPr>
    <w:rPr>
      <w:b/>
      <w:bCs/>
      <w:szCs w:val="18"/>
      <w:lang w:eastAsia="zh-CN"/>
    </w:rPr>
  </w:style>
  <w:style w:type="paragraph" w:customStyle="1" w:styleId="affffffff0">
    <w:name w:val="Аннотация"/>
    <w:basedOn w:val="a7"/>
    <w:unhideWhenUsed/>
    <w:rsid w:val="004666DF"/>
    <w:pPr>
      <w:spacing w:before="120" w:after="120" w:line="480" w:lineRule="auto"/>
    </w:pPr>
    <w:rPr>
      <w:b/>
      <w:sz w:val="28"/>
      <w:szCs w:val="20"/>
    </w:rPr>
  </w:style>
  <w:style w:type="paragraph" w:customStyle="1" w:styleId="affffffff1">
    <w:name w:val="Рис"/>
    <w:basedOn w:val="aff0"/>
    <w:next w:val="afffd"/>
    <w:link w:val="affffffff2"/>
    <w:uiPriority w:val="9"/>
    <w:unhideWhenUsed/>
    <w:qFormat/>
    <w:rsid w:val="004666DF"/>
    <w:pPr>
      <w:keepNext/>
      <w:widowControl/>
      <w:adjustRightInd/>
      <w:ind w:firstLine="0"/>
      <w:jc w:val="center"/>
      <w:textAlignment w:val="auto"/>
    </w:pPr>
    <w:rPr>
      <w:noProof/>
    </w:rPr>
  </w:style>
  <w:style w:type="character" w:customStyle="1" w:styleId="affffffff2">
    <w:name w:val="Рис Знак"/>
    <w:link w:val="affffffff1"/>
    <w:uiPriority w:val="9"/>
    <w:locked/>
    <w:rsid w:val="004666DF"/>
    <w:rPr>
      <w:noProof/>
      <w:sz w:val="24"/>
    </w:rPr>
  </w:style>
  <w:style w:type="table" w:styleId="-67">
    <w:name w:val="Grid Table 6 Colorful"/>
    <w:basedOn w:val="a9"/>
    <w:uiPriority w:val="51"/>
    <w:rsid w:val="004666DF"/>
    <w:rPr>
      <w:rFonts w:ascii="Calibri" w:hAnsi="Calibri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character" w:customStyle="1" w:styleId="affffffff3">
    <w:name w:val="Полужирный"/>
    <w:rsid w:val="004666DF"/>
    <w:rPr>
      <w:b/>
    </w:rPr>
  </w:style>
  <w:style w:type="table" w:customStyle="1" w:styleId="-611">
    <w:name w:val="Таблица-сетка 6 цветная11"/>
    <w:basedOn w:val="a9"/>
    <w:uiPriority w:val="51"/>
    <w:rsid w:val="00B674CC"/>
    <w:rPr>
      <w:rFonts w:ascii="Calibri" w:hAnsi="Calibri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ffffffff4">
    <w:name w:val="код"/>
    <w:basedOn w:val="a7"/>
    <w:next w:val="a7"/>
    <w:link w:val="affffffff5"/>
    <w:uiPriority w:val="7"/>
    <w:qFormat/>
    <w:rsid w:val="003F2096"/>
    <w:pPr>
      <w:spacing w:after="200"/>
      <w:ind w:firstLine="720"/>
    </w:pPr>
    <w:rPr>
      <w:rFonts w:ascii="Courier New" w:hAnsi="Courier New"/>
      <w:sz w:val="28"/>
      <w:lang w:val="en-US"/>
    </w:rPr>
  </w:style>
  <w:style w:type="character" w:customStyle="1" w:styleId="affffffff5">
    <w:name w:val="код Знак"/>
    <w:link w:val="affffffff4"/>
    <w:uiPriority w:val="7"/>
    <w:locked/>
    <w:rsid w:val="003F2096"/>
    <w:rPr>
      <w:rFonts w:ascii="Courier New" w:hAnsi="Courier New"/>
      <w:sz w:val="22"/>
      <w:lang w:val="en-US" w:eastAsia="en-US"/>
    </w:rPr>
  </w:style>
  <w:style w:type="character" w:customStyle="1" w:styleId="WW8Num1z0">
    <w:name w:val="WW8Num1z0"/>
    <w:rsid w:val="003F2096"/>
  </w:style>
  <w:style w:type="character" w:customStyle="1" w:styleId="WW8Num1z1">
    <w:name w:val="WW8Num1z1"/>
    <w:rsid w:val="003F2096"/>
  </w:style>
  <w:style w:type="character" w:customStyle="1" w:styleId="WW8Num1z2">
    <w:name w:val="WW8Num1z2"/>
    <w:rsid w:val="003F2096"/>
  </w:style>
  <w:style w:type="character" w:customStyle="1" w:styleId="WW8Num1z3">
    <w:name w:val="WW8Num1z3"/>
    <w:rsid w:val="003F2096"/>
    <w:rPr>
      <w:b/>
      <w:sz w:val="28"/>
      <w:lang w:val="x-none" w:eastAsia="x-none"/>
    </w:rPr>
  </w:style>
  <w:style w:type="character" w:customStyle="1" w:styleId="WW8Num1z4">
    <w:name w:val="WW8Num1z4"/>
    <w:rsid w:val="003F2096"/>
  </w:style>
  <w:style w:type="character" w:customStyle="1" w:styleId="WW8Num1z5">
    <w:name w:val="WW8Num1z5"/>
    <w:rsid w:val="003F2096"/>
  </w:style>
  <w:style w:type="character" w:customStyle="1" w:styleId="WW8Num1z6">
    <w:name w:val="WW8Num1z6"/>
    <w:rsid w:val="003F2096"/>
  </w:style>
  <w:style w:type="character" w:customStyle="1" w:styleId="WW8Num1z7">
    <w:name w:val="WW8Num1z7"/>
    <w:rsid w:val="003F2096"/>
  </w:style>
  <w:style w:type="character" w:customStyle="1" w:styleId="WW8Num1z8">
    <w:name w:val="WW8Num1z8"/>
    <w:rsid w:val="003F2096"/>
  </w:style>
  <w:style w:type="character" w:customStyle="1" w:styleId="WW8Num2z0">
    <w:name w:val="WW8Num2z0"/>
    <w:rsid w:val="003F2096"/>
    <w:rPr>
      <w:rFonts w:ascii="Symbol" w:hAnsi="Symbol"/>
    </w:rPr>
  </w:style>
  <w:style w:type="character" w:customStyle="1" w:styleId="WW8Num3z0">
    <w:name w:val="WW8Num3z0"/>
    <w:rsid w:val="003F2096"/>
    <w:rPr>
      <w:rFonts w:ascii="Symbol" w:hAnsi="Symbol"/>
    </w:rPr>
  </w:style>
  <w:style w:type="character" w:customStyle="1" w:styleId="WW8Num4z0">
    <w:name w:val="WW8Num4z0"/>
    <w:rsid w:val="003F2096"/>
    <w:rPr>
      <w:b/>
    </w:rPr>
  </w:style>
  <w:style w:type="character" w:customStyle="1" w:styleId="WW8Num4z1">
    <w:name w:val="WW8Num4z1"/>
    <w:rsid w:val="003F2096"/>
  </w:style>
  <w:style w:type="character" w:customStyle="1" w:styleId="WW8Num4z2">
    <w:name w:val="WW8Num4z2"/>
    <w:rsid w:val="003F2096"/>
  </w:style>
  <w:style w:type="character" w:customStyle="1" w:styleId="WW8Num4z3">
    <w:name w:val="WW8Num4z3"/>
    <w:rsid w:val="003F2096"/>
  </w:style>
  <w:style w:type="character" w:customStyle="1" w:styleId="WW8Num4z4">
    <w:name w:val="WW8Num4z4"/>
    <w:rsid w:val="003F2096"/>
  </w:style>
  <w:style w:type="character" w:customStyle="1" w:styleId="WW8Num4z5">
    <w:name w:val="WW8Num4z5"/>
    <w:rsid w:val="003F2096"/>
  </w:style>
  <w:style w:type="character" w:customStyle="1" w:styleId="WW8Num4z6">
    <w:name w:val="WW8Num4z6"/>
    <w:rsid w:val="003F2096"/>
  </w:style>
  <w:style w:type="character" w:customStyle="1" w:styleId="WW8Num4z7">
    <w:name w:val="WW8Num4z7"/>
    <w:rsid w:val="003F2096"/>
  </w:style>
  <w:style w:type="character" w:customStyle="1" w:styleId="WW8Num4z8">
    <w:name w:val="WW8Num4z8"/>
    <w:rsid w:val="003F2096"/>
  </w:style>
  <w:style w:type="character" w:customStyle="1" w:styleId="WW8Num5z0">
    <w:name w:val="WW8Num5z0"/>
    <w:rsid w:val="003F2096"/>
    <w:rPr>
      <w:color w:val="auto"/>
    </w:rPr>
  </w:style>
  <w:style w:type="character" w:customStyle="1" w:styleId="WW8Num5z1">
    <w:name w:val="WW8Num5z1"/>
    <w:rsid w:val="003F2096"/>
  </w:style>
  <w:style w:type="character" w:customStyle="1" w:styleId="WW8Num5z2">
    <w:name w:val="WW8Num5z2"/>
    <w:rsid w:val="003F2096"/>
  </w:style>
  <w:style w:type="character" w:customStyle="1" w:styleId="WW8Num5z3">
    <w:name w:val="WW8Num5z3"/>
    <w:rsid w:val="003F2096"/>
  </w:style>
  <w:style w:type="character" w:customStyle="1" w:styleId="WW8Num5z4">
    <w:name w:val="WW8Num5z4"/>
    <w:rsid w:val="003F2096"/>
  </w:style>
  <w:style w:type="character" w:customStyle="1" w:styleId="WW8Num5z5">
    <w:name w:val="WW8Num5z5"/>
    <w:rsid w:val="003F2096"/>
  </w:style>
  <w:style w:type="character" w:customStyle="1" w:styleId="WW8Num5z6">
    <w:name w:val="WW8Num5z6"/>
    <w:rsid w:val="003F2096"/>
  </w:style>
  <w:style w:type="character" w:customStyle="1" w:styleId="WW8Num5z7">
    <w:name w:val="WW8Num5z7"/>
    <w:rsid w:val="003F2096"/>
  </w:style>
  <w:style w:type="character" w:customStyle="1" w:styleId="WW8Num5z8">
    <w:name w:val="WW8Num5z8"/>
    <w:rsid w:val="003F2096"/>
  </w:style>
  <w:style w:type="character" w:customStyle="1" w:styleId="WW8Num6z0">
    <w:name w:val="WW8Num6z0"/>
    <w:rsid w:val="003F2096"/>
  </w:style>
  <w:style w:type="character" w:customStyle="1" w:styleId="WW8Num6z1">
    <w:name w:val="WW8Num6z1"/>
    <w:rsid w:val="003F2096"/>
  </w:style>
  <w:style w:type="character" w:customStyle="1" w:styleId="WW8Num6z2">
    <w:name w:val="WW8Num6z2"/>
    <w:rsid w:val="003F2096"/>
  </w:style>
  <w:style w:type="character" w:customStyle="1" w:styleId="WW8Num6z3">
    <w:name w:val="WW8Num6z3"/>
    <w:rsid w:val="003F2096"/>
    <w:rPr>
      <w:b/>
      <w:sz w:val="28"/>
      <w:lang w:val="x-none" w:eastAsia="x-none"/>
    </w:rPr>
  </w:style>
  <w:style w:type="character" w:customStyle="1" w:styleId="WW8Num6z4">
    <w:name w:val="WW8Num6z4"/>
    <w:rsid w:val="003F2096"/>
  </w:style>
  <w:style w:type="character" w:customStyle="1" w:styleId="WW8Num6z5">
    <w:name w:val="WW8Num6z5"/>
    <w:rsid w:val="003F2096"/>
  </w:style>
  <w:style w:type="character" w:customStyle="1" w:styleId="WW8Num6z6">
    <w:name w:val="WW8Num6z6"/>
    <w:rsid w:val="003F2096"/>
  </w:style>
  <w:style w:type="character" w:customStyle="1" w:styleId="WW8Num6z7">
    <w:name w:val="WW8Num6z7"/>
    <w:rsid w:val="003F2096"/>
  </w:style>
  <w:style w:type="character" w:customStyle="1" w:styleId="WW8Num6z8">
    <w:name w:val="WW8Num6z8"/>
    <w:rsid w:val="003F2096"/>
  </w:style>
  <w:style w:type="character" w:customStyle="1" w:styleId="WW8Num7z0">
    <w:name w:val="WW8Num7z0"/>
    <w:rsid w:val="003F2096"/>
    <w:rPr>
      <w:rFonts w:ascii="Symbol" w:hAnsi="Symbol"/>
    </w:rPr>
  </w:style>
  <w:style w:type="character" w:customStyle="1" w:styleId="WW8Num7z1">
    <w:name w:val="WW8Num7z1"/>
    <w:rsid w:val="003F2096"/>
  </w:style>
  <w:style w:type="character" w:customStyle="1" w:styleId="WW8Num7z2">
    <w:name w:val="WW8Num7z2"/>
    <w:rsid w:val="003F2096"/>
  </w:style>
  <w:style w:type="character" w:customStyle="1" w:styleId="WW8Num7z3">
    <w:name w:val="WW8Num7z3"/>
    <w:rsid w:val="003F2096"/>
  </w:style>
  <w:style w:type="character" w:customStyle="1" w:styleId="WW8Num7z4">
    <w:name w:val="WW8Num7z4"/>
    <w:rsid w:val="003F2096"/>
  </w:style>
  <w:style w:type="character" w:customStyle="1" w:styleId="WW8Num7z5">
    <w:name w:val="WW8Num7z5"/>
    <w:rsid w:val="003F2096"/>
  </w:style>
  <w:style w:type="character" w:customStyle="1" w:styleId="WW8Num7z6">
    <w:name w:val="WW8Num7z6"/>
    <w:rsid w:val="003F2096"/>
  </w:style>
  <w:style w:type="character" w:customStyle="1" w:styleId="WW8Num7z7">
    <w:name w:val="WW8Num7z7"/>
    <w:rsid w:val="003F2096"/>
  </w:style>
  <w:style w:type="character" w:customStyle="1" w:styleId="WW8Num7z8">
    <w:name w:val="WW8Num7z8"/>
    <w:rsid w:val="003F2096"/>
  </w:style>
  <w:style w:type="character" w:customStyle="1" w:styleId="WW8Num8z0">
    <w:name w:val="WW8Num8z0"/>
    <w:rsid w:val="003F2096"/>
  </w:style>
  <w:style w:type="character" w:customStyle="1" w:styleId="WW8Num8z1">
    <w:name w:val="WW8Num8z1"/>
    <w:rsid w:val="003F2096"/>
  </w:style>
  <w:style w:type="character" w:customStyle="1" w:styleId="WW8Num8z2">
    <w:name w:val="WW8Num8z2"/>
    <w:rsid w:val="003F2096"/>
  </w:style>
  <w:style w:type="character" w:customStyle="1" w:styleId="WW8Num8z3">
    <w:name w:val="WW8Num8z3"/>
    <w:rsid w:val="003F2096"/>
  </w:style>
  <w:style w:type="character" w:customStyle="1" w:styleId="WW8Num8z4">
    <w:name w:val="WW8Num8z4"/>
    <w:rsid w:val="003F2096"/>
  </w:style>
  <w:style w:type="character" w:customStyle="1" w:styleId="WW8Num8z5">
    <w:name w:val="WW8Num8z5"/>
    <w:rsid w:val="003F2096"/>
  </w:style>
  <w:style w:type="character" w:customStyle="1" w:styleId="WW8Num8z6">
    <w:name w:val="WW8Num8z6"/>
    <w:rsid w:val="003F2096"/>
  </w:style>
  <w:style w:type="character" w:customStyle="1" w:styleId="WW8Num8z7">
    <w:name w:val="WW8Num8z7"/>
    <w:rsid w:val="003F2096"/>
  </w:style>
  <w:style w:type="character" w:customStyle="1" w:styleId="WW8Num8z8">
    <w:name w:val="WW8Num8z8"/>
    <w:rsid w:val="003F2096"/>
  </w:style>
  <w:style w:type="character" w:customStyle="1" w:styleId="WW8Num9z0">
    <w:name w:val="WW8Num9z0"/>
    <w:rsid w:val="003F2096"/>
    <w:rPr>
      <w:rFonts w:ascii="Symbol" w:hAnsi="Symbol"/>
    </w:rPr>
  </w:style>
  <w:style w:type="character" w:customStyle="1" w:styleId="WW8Num9z1">
    <w:name w:val="WW8Num9z1"/>
    <w:rsid w:val="003F2096"/>
    <w:rPr>
      <w:rFonts w:ascii="OpenSymbol" w:hAnsi="OpenSymbol"/>
    </w:rPr>
  </w:style>
  <w:style w:type="character" w:customStyle="1" w:styleId="WW8Num10z0">
    <w:name w:val="WW8Num10z0"/>
    <w:rsid w:val="003F2096"/>
    <w:rPr>
      <w:rFonts w:ascii="Symbol" w:hAnsi="Symbol"/>
    </w:rPr>
  </w:style>
  <w:style w:type="character" w:customStyle="1" w:styleId="WW8Num11z0">
    <w:name w:val="WW8Num11z0"/>
    <w:rsid w:val="003F2096"/>
    <w:rPr>
      <w:rFonts w:ascii="Symbol" w:hAnsi="Symbol"/>
      <w:sz w:val="24"/>
      <w:lang w:val="en-US" w:eastAsia="x-none"/>
    </w:rPr>
  </w:style>
  <w:style w:type="character" w:customStyle="1" w:styleId="WW8Num12z0">
    <w:name w:val="WW8Num12z0"/>
    <w:rsid w:val="003F2096"/>
    <w:rPr>
      <w:rFonts w:ascii="Symbol" w:hAnsi="Symbol"/>
      <w:sz w:val="24"/>
    </w:rPr>
  </w:style>
  <w:style w:type="character" w:customStyle="1" w:styleId="WW8Num12z1">
    <w:name w:val="WW8Num12z1"/>
    <w:rsid w:val="003F2096"/>
    <w:rPr>
      <w:rFonts w:ascii="Courier New" w:hAnsi="Courier New"/>
      <w:sz w:val="20"/>
    </w:rPr>
  </w:style>
  <w:style w:type="character" w:customStyle="1" w:styleId="WW8Num12z2">
    <w:name w:val="WW8Num12z2"/>
    <w:rsid w:val="003F2096"/>
    <w:rPr>
      <w:rFonts w:ascii="Wingdings" w:hAnsi="Wingdings"/>
      <w:sz w:val="20"/>
    </w:rPr>
  </w:style>
  <w:style w:type="character" w:customStyle="1" w:styleId="WW8Num13z0">
    <w:name w:val="WW8Num13z0"/>
    <w:rsid w:val="003F2096"/>
    <w:rPr>
      <w:rFonts w:ascii="Symbol" w:hAnsi="Symbol"/>
    </w:rPr>
  </w:style>
  <w:style w:type="character" w:customStyle="1" w:styleId="WW8Num14z0">
    <w:name w:val="WW8Num14z0"/>
    <w:rsid w:val="003F2096"/>
  </w:style>
  <w:style w:type="character" w:customStyle="1" w:styleId="WW8Num14z1">
    <w:name w:val="WW8Num14z1"/>
    <w:rsid w:val="003F2096"/>
  </w:style>
  <w:style w:type="character" w:customStyle="1" w:styleId="WW8Num14z2">
    <w:name w:val="WW8Num14z2"/>
    <w:rsid w:val="003F2096"/>
  </w:style>
  <w:style w:type="character" w:customStyle="1" w:styleId="WW8Num14z3">
    <w:name w:val="WW8Num14z3"/>
    <w:rsid w:val="003F2096"/>
    <w:rPr>
      <w:b/>
      <w:sz w:val="28"/>
      <w:lang w:val="x-none" w:eastAsia="x-none"/>
    </w:rPr>
  </w:style>
  <w:style w:type="character" w:customStyle="1" w:styleId="WW8Num14z4">
    <w:name w:val="WW8Num14z4"/>
    <w:rsid w:val="003F2096"/>
  </w:style>
  <w:style w:type="character" w:customStyle="1" w:styleId="WW8Num14z5">
    <w:name w:val="WW8Num14z5"/>
    <w:rsid w:val="003F2096"/>
  </w:style>
  <w:style w:type="character" w:customStyle="1" w:styleId="WW8Num14z6">
    <w:name w:val="WW8Num14z6"/>
    <w:rsid w:val="003F2096"/>
  </w:style>
  <w:style w:type="character" w:customStyle="1" w:styleId="WW8Num14z7">
    <w:name w:val="WW8Num14z7"/>
    <w:rsid w:val="003F2096"/>
  </w:style>
  <w:style w:type="character" w:customStyle="1" w:styleId="WW8Num14z8">
    <w:name w:val="WW8Num14z8"/>
    <w:rsid w:val="003F2096"/>
  </w:style>
  <w:style w:type="character" w:customStyle="1" w:styleId="WW8Num15z0">
    <w:name w:val="WW8Num15z0"/>
    <w:rsid w:val="003F2096"/>
  </w:style>
  <w:style w:type="character" w:customStyle="1" w:styleId="WW8Num15z1">
    <w:name w:val="WW8Num15z1"/>
    <w:rsid w:val="003F2096"/>
  </w:style>
  <w:style w:type="character" w:customStyle="1" w:styleId="WW8Num15z2">
    <w:name w:val="WW8Num15z2"/>
    <w:rsid w:val="003F2096"/>
  </w:style>
  <w:style w:type="character" w:customStyle="1" w:styleId="WW8Num15z3">
    <w:name w:val="WW8Num15z3"/>
    <w:rsid w:val="003F2096"/>
    <w:rPr>
      <w:b/>
      <w:sz w:val="28"/>
      <w:lang w:val="x-none" w:eastAsia="x-none"/>
    </w:rPr>
  </w:style>
  <w:style w:type="character" w:customStyle="1" w:styleId="WW8Num15z4">
    <w:name w:val="WW8Num15z4"/>
    <w:rsid w:val="003F2096"/>
  </w:style>
  <w:style w:type="character" w:customStyle="1" w:styleId="WW8Num15z5">
    <w:name w:val="WW8Num15z5"/>
    <w:rsid w:val="003F2096"/>
  </w:style>
  <w:style w:type="character" w:customStyle="1" w:styleId="WW8Num15z6">
    <w:name w:val="WW8Num15z6"/>
    <w:rsid w:val="003F2096"/>
  </w:style>
  <w:style w:type="character" w:customStyle="1" w:styleId="WW8Num15z7">
    <w:name w:val="WW8Num15z7"/>
    <w:rsid w:val="003F2096"/>
  </w:style>
  <w:style w:type="character" w:customStyle="1" w:styleId="WW8Num15z8">
    <w:name w:val="WW8Num15z8"/>
    <w:rsid w:val="003F2096"/>
  </w:style>
  <w:style w:type="character" w:customStyle="1" w:styleId="WW8Num16z0">
    <w:name w:val="WW8Num16z0"/>
    <w:rsid w:val="003F2096"/>
  </w:style>
  <w:style w:type="character" w:customStyle="1" w:styleId="WW8Num16z1">
    <w:name w:val="WW8Num16z1"/>
    <w:rsid w:val="003F2096"/>
  </w:style>
  <w:style w:type="character" w:customStyle="1" w:styleId="WW8Num16z2">
    <w:name w:val="WW8Num16z2"/>
    <w:rsid w:val="003F2096"/>
  </w:style>
  <w:style w:type="character" w:customStyle="1" w:styleId="WW8Num16z3">
    <w:name w:val="WW8Num16z3"/>
    <w:rsid w:val="003F2096"/>
    <w:rPr>
      <w:b/>
      <w:sz w:val="28"/>
      <w:lang w:val="x-none" w:eastAsia="x-none"/>
    </w:rPr>
  </w:style>
  <w:style w:type="character" w:customStyle="1" w:styleId="WW8Num16z4">
    <w:name w:val="WW8Num16z4"/>
    <w:rsid w:val="003F2096"/>
  </w:style>
  <w:style w:type="character" w:customStyle="1" w:styleId="WW8Num16z5">
    <w:name w:val="WW8Num16z5"/>
    <w:rsid w:val="003F2096"/>
  </w:style>
  <w:style w:type="character" w:customStyle="1" w:styleId="WW8Num16z6">
    <w:name w:val="WW8Num16z6"/>
    <w:rsid w:val="003F2096"/>
  </w:style>
  <w:style w:type="character" w:customStyle="1" w:styleId="WW8Num16z7">
    <w:name w:val="WW8Num16z7"/>
    <w:rsid w:val="003F2096"/>
  </w:style>
  <w:style w:type="character" w:customStyle="1" w:styleId="WW8Num16z8">
    <w:name w:val="WW8Num16z8"/>
    <w:rsid w:val="003F2096"/>
  </w:style>
  <w:style w:type="character" w:customStyle="1" w:styleId="WW8Num17z0">
    <w:name w:val="WW8Num17z0"/>
    <w:rsid w:val="003F2096"/>
    <w:rPr>
      <w:b/>
      <w:sz w:val="28"/>
      <w:lang w:val="x-none" w:eastAsia="x-none"/>
    </w:rPr>
  </w:style>
  <w:style w:type="character" w:customStyle="1" w:styleId="WW8Num17z1">
    <w:name w:val="WW8Num17z1"/>
    <w:rsid w:val="003F2096"/>
    <w:rPr>
      <w:b/>
      <w:sz w:val="26"/>
      <w:lang w:val="x-none" w:eastAsia="x-none"/>
    </w:rPr>
  </w:style>
  <w:style w:type="character" w:customStyle="1" w:styleId="WW8Num17z2">
    <w:name w:val="WW8Num17z2"/>
    <w:rsid w:val="003F2096"/>
  </w:style>
  <w:style w:type="character" w:customStyle="1" w:styleId="WW8Num17z3">
    <w:name w:val="WW8Num17z3"/>
    <w:rsid w:val="003F2096"/>
    <w:rPr>
      <w:b/>
      <w:sz w:val="28"/>
      <w:lang w:val="x-none" w:eastAsia="x-none"/>
    </w:rPr>
  </w:style>
  <w:style w:type="character" w:customStyle="1" w:styleId="WW8Num17z4">
    <w:name w:val="WW8Num17z4"/>
    <w:rsid w:val="003F2096"/>
  </w:style>
  <w:style w:type="character" w:customStyle="1" w:styleId="WW8Num17z5">
    <w:name w:val="WW8Num17z5"/>
    <w:rsid w:val="003F2096"/>
  </w:style>
  <w:style w:type="character" w:customStyle="1" w:styleId="WW8Num17z6">
    <w:name w:val="WW8Num17z6"/>
    <w:rsid w:val="003F2096"/>
  </w:style>
  <w:style w:type="character" w:customStyle="1" w:styleId="WW8Num17z7">
    <w:name w:val="WW8Num17z7"/>
    <w:rsid w:val="003F2096"/>
  </w:style>
  <w:style w:type="character" w:customStyle="1" w:styleId="WW8Num17z8">
    <w:name w:val="WW8Num17z8"/>
    <w:rsid w:val="003F2096"/>
  </w:style>
  <w:style w:type="character" w:customStyle="1" w:styleId="WW8Num18z0">
    <w:name w:val="WW8Num18z0"/>
    <w:rsid w:val="003F2096"/>
    <w:rPr>
      <w:color w:val="auto"/>
    </w:rPr>
  </w:style>
  <w:style w:type="character" w:customStyle="1" w:styleId="WW8Num18z1">
    <w:name w:val="WW8Num18z1"/>
    <w:rsid w:val="003F2096"/>
  </w:style>
  <w:style w:type="character" w:customStyle="1" w:styleId="WW8Num18z2">
    <w:name w:val="WW8Num18z2"/>
    <w:rsid w:val="003F2096"/>
  </w:style>
  <w:style w:type="character" w:customStyle="1" w:styleId="WW8Num18z3">
    <w:name w:val="WW8Num18z3"/>
    <w:rsid w:val="003F2096"/>
  </w:style>
  <w:style w:type="character" w:customStyle="1" w:styleId="WW8Num18z4">
    <w:name w:val="WW8Num18z4"/>
    <w:rsid w:val="003F2096"/>
  </w:style>
  <w:style w:type="character" w:customStyle="1" w:styleId="WW8Num18z5">
    <w:name w:val="WW8Num18z5"/>
    <w:rsid w:val="003F2096"/>
  </w:style>
  <w:style w:type="character" w:customStyle="1" w:styleId="WW8Num18z6">
    <w:name w:val="WW8Num18z6"/>
    <w:rsid w:val="003F2096"/>
  </w:style>
  <w:style w:type="character" w:customStyle="1" w:styleId="WW8Num18z7">
    <w:name w:val="WW8Num18z7"/>
    <w:rsid w:val="003F2096"/>
  </w:style>
  <w:style w:type="character" w:customStyle="1" w:styleId="WW8Num18z8">
    <w:name w:val="WW8Num18z8"/>
    <w:rsid w:val="003F2096"/>
  </w:style>
  <w:style w:type="character" w:customStyle="1" w:styleId="WW8Num19z0">
    <w:name w:val="WW8Num19z0"/>
    <w:rsid w:val="003F2096"/>
  </w:style>
  <w:style w:type="character" w:customStyle="1" w:styleId="WW8Num19z1">
    <w:name w:val="WW8Num19z1"/>
    <w:rsid w:val="003F2096"/>
    <w:rPr>
      <w:b/>
      <w:sz w:val="26"/>
      <w:lang w:val="x-none" w:eastAsia="x-none"/>
    </w:rPr>
  </w:style>
  <w:style w:type="character" w:customStyle="1" w:styleId="WW8Num19z2">
    <w:name w:val="WW8Num19z2"/>
    <w:rsid w:val="003F2096"/>
  </w:style>
  <w:style w:type="character" w:customStyle="1" w:styleId="WW8Num19z3">
    <w:name w:val="WW8Num19z3"/>
    <w:rsid w:val="003F2096"/>
    <w:rPr>
      <w:b/>
      <w:sz w:val="28"/>
      <w:lang w:val="x-none" w:eastAsia="x-none"/>
    </w:rPr>
  </w:style>
  <w:style w:type="character" w:customStyle="1" w:styleId="WW8Num19z4">
    <w:name w:val="WW8Num19z4"/>
    <w:rsid w:val="003F2096"/>
  </w:style>
  <w:style w:type="character" w:customStyle="1" w:styleId="WW8Num19z5">
    <w:name w:val="WW8Num19z5"/>
    <w:rsid w:val="003F2096"/>
  </w:style>
  <w:style w:type="character" w:customStyle="1" w:styleId="WW8Num19z6">
    <w:name w:val="WW8Num19z6"/>
    <w:rsid w:val="003F2096"/>
  </w:style>
  <w:style w:type="character" w:customStyle="1" w:styleId="WW8Num19z7">
    <w:name w:val="WW8Num19z7"/>
    <w:rsid w:val="003F2096"/>
  </w:style>
  <w:style w:type="character" w:customStyle="1" w:styleId="WW8Num19z8">
    <w:name w:val="WW8Num19z8"/>
    <w:rsid w:val="003F2096"/>
  </w:style>
  <w:style w:type="character" w:customStyle="1" w:styleId="2fd">
    <w:name w:val="Основной шрифт абзаца2"/>
    <w:rsid w:val="003F2096"/>
  </w:style>
  <w:style w:type="character" w:customStyle="1" w:styleId="WW8Num3z1">
    <w:name w:val="WW8Num3z1"/>
    <w:rsid w:val="003F2096"/>
  </w:style>
  <w:style w:type="character" w:customStyle="1" w:styleId="WW8Num3z2">
    <w:name w:val="WW8Num3z2"/>
    <w:rsid w:val="003F2096"/>
  </w:style>
  <w:style w:type="character" w:customStyle="1" w:styleId="WW8Num3z3">
    <w:name w:val="WW8Num3z3"/>
    <w:rsid w:val="003F2096"/>
  </w:style>
  <w:style w:type="character" w:customStyle="1" w:styleId="WW8Num3z4">
    <w:name w:val="WW8Num3z4"/>
    <w:rsid w:val="003F2096"/>
  </w:style>
  <w:style w:type="character" w:customStyle="1" w:styleId="WW8Num3z5">
    <w:name w:val="WW8Num3z5"/>
    <w:rsid w:val="003F2096"/>
  </w:style>
  <w:style w:type="character" w:customStyle="1" w:styleId="WW8Num3z6">
    <w:name w:val="WW8Num3z6"/>
    <w:rsid w:val="003F2096"/>
  </w:style>
  <w:style w:type="character" w:customStyle="1" w:styleId="WW8Num3z7">
    <w:name w:val="WW8Num3z7"/>
    <w:rsid w:val="003F2096"/>
  </w:style>
  <w:style w:type="character" w:customStyle="1" w:styleId="WW8Num3z8">
    <w:name w:val="WW8Num3z8"/>
    <w:rsid w:val="003F2096"/>
  </w:style>
  <w:style w:type="character" w:customStyle="1" w:styleId="1f4">
    <w:name w:val="Основной шрифт абзаца1"/>
    <w:rsid w:val="003F2096"/>
  </w:style>
  <w:style w:type="character" w:customStyle="1" w:styleId="FootnoteCharacters">
    <w:name w:val="Footnote Characters"/>
    <w:rsid w:val="003F2096"/>
    <w:rPr>
      <w:sz w:val="20"/>
      <w:vertAlign w:val="superscript"/>
    </w:rPr>
  </w:style>
  <w:style w:type="character" w:customStyle="1" w:styleId="2fe">
    <w:name w:val="Знак Знак2"/>
    <w:rsid w:val="003F2096"/>
  </w:style>
  <w:style w:type="character" w:customStyle="1" w:styleId="59">
    <w:name w:val="Знак Знак5"/>
    <w:rsid w:val="003F2096"/>
    <w:rPr>
      <w:b/>
      <w:sz w:val="28"/>
      <w:lang w:val="ru-RU" w:eastAsia="x-none"/>
    </w:rPr>
  </w:style>
  <w:style w:type="character" w:customStyle="1" w:styleId="3f6">
    <w:name w:val="Знак Знак3"/>
    <w:rsid w:val="003F2096"/>
    <w:rPr>
      <w:b/>
      <w:sz w:val="26"/>
      <w:lang w:val="ru-RU" w:eastAsia="x-none"/>
    </w:rPr>
  </w:style>
  <w:style w:type="character" w:customStyle="1" w:styleId="1f5">
    <w:name w:val="Знак Знак1"/>
    <w:rsid w:val="003F2096"/>
    <w:rPr>
      <w:b/>
      <w:sz w:val="18"/>
      <w:lang w:val="ru-RU" w:eastAsia="x-none"/>
    </w:rPr>
  </w:style>
  <w:style w:type="character" w:customStyle="1" w:styleId="affffffff6">
    <w:name w:val="Абзац_ДОР Знак"/>
    <w:rsid w:val="003F2096"/>
    <w:rPr>
      <w:sz w:val="28"/>
      <w:lang w:val="x-none" w:eastAsia="x-none"/>
    </w:rPr>
  </w:style>
  <w:style w:type="character" w:customStyle="1" w:styleId="affffffff7">
    <w:name w:val="Текст в таблице Знак"/>
    <w:rsid w:val="003F2096"/>
    <w:rPr>
      <w:rFonts w:ascii="Arial" w:hAnsi="Arial"/>
      <w:sz w:val="24"/>
      <w:lang w:val="ru-RU" w:eastAsia="x-none"/>
    </w:rPr>
  </w:style>
  <w:style w:type="character" w:customStyle="1" w:styleId="IndexLink">
    <w:name w:val="Index Link"/>
    <w:rsid w:val="003F2096"/>
  </w:style>
  <w:style w:type="character" w:customStyle="1" w:styleId="Bullets">
    <w:name w:val="Bullets"/>
    <w:rsid w:val="003F2096"/>
    <w:rPr>
      <w:rFonts w:ascii="OpenSymbol" w:hAnsi="OpenSymbol"/>
    </w:rPr>
  </w:style>
  <w:style w:type="character" w:customStyle="1" w:styleId="NumberingSymbols">
    <w:name w:val="Numbering Symbols"/>
    <w:rsid w:val="003F2096"/>
  </w:style>
  <w:style w:type="character" w:customStyle="1" w:styleId="WW8Num23z0">
    <w:name w:val="WW8Num23z0"/>
    <w:rsid w:val="003F2096"/>
    <w:rPr>
      <w:rFonts w:ascii="Symbol" w:hAnsi="Symbol"/>
      <w:sz w:val="24"/>
      <w:lang w:val="en-US" w:eastAsia="x-none"/>
    </w:rPr>
  </w:style>
  <w:style w:type="character" w:customStyle="1" w:styleId="WW8Num23z1">
    <w:name w:val="WW8Num23z1"/>
    <w:rsid w:val="003F2096"/>
    <w:rPr>
      <w:rFonts w:ascii="Courier New" w:hAnsi="Courier New"/>
    </w:rPr>
  </w:style>
  <w:style w:type="character" w:customStyle="1" w:styleId="WW8Num23z2">
    <w:name w:val="WW8Num23z2"/>
    <w:rsid w:val="003F2096"/>
    <w:rPr>
      <w:rFonts w:ascii="Wingdings" w:hAnsi="Wingdings"/>
    </w:rPr>
  </w:style>
  <w:style w:type="character" w:customStyle="1" w:styleId="WW8Num22z0">
    <w:name w:val="WW8Num22z0"/>
    <w:rsid w:val="003F2096"/>
    <w:rPr>
      <w:rFonts w:ascii="Symbol" w:hAnsi="Symbol"/>
      <w:sz w:val="24"/>
    </w:rPr>
  </w:style>
  <w:style w:type="character" w:customStyle="1" w:styleId="WW8Num22z1">
    <w:name w:val="WW8Num22z1"/>
    <w:rsid w:val="003F2096"/>
    <w:rPr>
      <w:rFonts w:ascii="Courier New" w:hAnsi="Courier New"/>
      <w:sz w:val="20"/>
    </w:rPr>
  </w:style>
  <w:style w:type="character" w:customStyle="1" w:styleId="WW8Num22z2">
    <w:name w:val="WW8Num22z2"/>
    <w:rsid w:val="003F2096"/>
    <w:rPr>
      <w:rFonts w:ascii="Wingdings" w:hAnsi="Wingdings"/>
      <w:sz w:val="20"/>
    </w:rPr>
  </w:style>
  <w:style w:type="character" w:customStyle="1" w:styleId="WW8Num11z1">
    <w:name w:val="WW8Num11z1"/>
    <w:rsid w:val="003F2096"/>
    <w:rPr>
      <w:rFonts w:ascii="Courier New" w:hAnsi="Courier New"/>
    </w:rPr>
  </w:style>
  <w:style w:type="character" w:customStyle="1" w:styleId="WW8Num11z2">
    <w:name w:val="WW8Num11z2"/>
    <w:rsid w:val="003F2096"/>
    <w:rPr>
      <w:rFonts w:ascii="Wingdings" w:hAnsi="Wingdings"/>
    </w:rPr>
  </w:style>
  <w:style w:type="paragraph" w:customStyle="1" w:styleId="Heading0">
    <w:name w:val="Heading"/>
    <w:basedOn w:val="a7"/>
    <w:next w:val="a7"/>
    <w:rsid w:val="003F2096"/>
    <w:pPr>
      <w:suppressAutoHyphens/>
      <w:spacing w:after="0" w:line="240" w:lineRule="auto"/>
      <w:ind w:firstLine="720"/>
    </w:pPr>
    <w:rPr>
      <w:b/>
      <w:sz w:val="36"/>
      <w:szCs w:val="20"/>
      <w:lang w:eastAsia="zh-CN"/>
    </w:rPr>
  </w:style>
  <w:style w:type="paragraph" w:customStyle="1" w:styleId="Index">
    <w:name w:val="Index"/>
    <w:basedOn w:val="a7"/>
    <w:rsid w:val="003F2096"/>
    <w:pPr>
      <w:suppressLineNumbers/>
      <w:suppressAutoHyphens/>
      <w:spacing w:after="0" w:line="240" w:lineRule="auto"/>
      <w:ind w:firstLine="720"/>
    </w:pPr>
    <w:rPr>
      <w:rFonts w:cs="FreeSans"/>
      <w:szCs w:val="20"/>
      <w:lang w:eastAsia="zh-CN"/>
    </w:rPr>
  </w:style>
  <w:style w:type="paragraph" w:customStyle="1" w:styleId="1f6">
    <w:name w:val="Обычный отступ1"/>
    <w:basedOn w:val="a7"/>
    <w:link w:val="1f7"/>
    <w:rsid w:val="003F2096"/>
    <w:pPr>
      <w:suppressAutoHyphens/>
      <w:spacing w:after="0" w:line="240" w:lineRule="auto"/>
      <w:ind w:left="900" w:hanging="900"/>
    </w:pPr>
    <w:rPr>
      <w:szCs w:val="20"/>
      <w:lang w:eastAsia="zh-CN"/>
    </w:rPr>
  </w:style>
  <w:style w:type="paragraph" w:customStyle="1" w:styleId="2ff">
    <w:name w:val="Название объекта2"/>
    <w:basedOn w:val="a7"/>
    <w:rsid w:val="003F2096"/>
    <w:pPr>
      <w:suppressLineNumbers/>
      <w:suppressAutoHyphens/>
      <w:spacing w:before="120" w:after="120" w:line="240" w:lineRule="auto"/>
      <w:ind w:firstLine="720"/>
    </w:pPr>
    <w:rPr>
      <w:rFonts w:cs="FreeSans"/>
      <w:i/>
      <w:iCs/>
      <w:lang w:eastAsia="zh-CN"/>
    </w:rPr>
  </w:style>
  <w:style w:type="paragraph" w:customStyle="1" w:styleId="Paragraph2">
    <w:name w:val="Paragraph2"/>
    <w:basedOn w:val="a7"/>
    <w:rsid w:val="003F2096"/>
    <w:pPr>
      <w:suppressAutoHyphens/>
      <w:spacing w:before="80" w:after="0" w:line="240" w:lineRule="auto"/>
      <w:ind w:left="720" w:firstLine="720"/>
    </w:pPr>
    <w:rPr>
      <w:szCs w:val="20"/>
      <w:lang w:val="en-AU" w:eastAsia="zh-CN"/>
    </w:rPr>
  </w:style>
  <w:style w:type="paragraph" w:customStyle="1" w:styleId="Bullet1">
    <w:name w:val="Bullet1"/>
    <w:basedOn w:val="a7"/>
    <w:rsid w:val="003F2096"/>
    <w:pPr>
      <w:numPr>
        <w:numId w:val="47"/>
      </w:numPr>
      <w:suppressAutoHyphens/>
      <w:spacing w:after="0" w:line="240" w:lineRule="auto"/>
      <w:ind w:left="720"/>
    </w:pPr>
    <w:rPr>
      <w:szCs w:val="20"/>
      <w:lang w:eastAsia="zh-CN"/>
    </w:rPr>
  </w:style>
  <w:style w:type="paragraph" w:customStyle="1" w:styleId="Bullet2">
    <w:name w:val="Bullet2"/>
    <w:basedOn w:val="a7"/>
    <w:rsid w:val="003F2096"/>
    <w:pPr>
      <w:numPr>
        <w:numId w:val="48"/>
      </w:numPr>
      <w:suppressAutoHyphens/>
      <w:spacing w:after="0" w:line="240" w:lineRule="auto"/>
      <w:ind w:left="1440"/>
    </w:pPr>
    <w:rPr>
      <w:color w:val="000080"/>
      <w:szCs w:val="20"/>
      <w:lang w:eastAsia="zh-CN"/>
    </w:rPr>
  </w:style>
  <w:style w:type="paragraph" w:customStyle="1" w:styleId="1f8">
    <w:name w:val="Схема документа1"/>
    <w:basedOn w:val="a7"/>
    <w:rsid w:val="003F2096"/>
    <w:pPr>
      <w:shd w:val="clear" w:color="auto" w:fill="000080"/>
      <w:suppressAutoHyphens/>
      <w:spacing w:after="0" w:line="240" w:lineRule="auto"/>
      <w:ind w:firstLine="720"/>
    </w:pPr>
    <w:rPr>
      <w:rFonts w:ascii="Tahoma" w:hAnsi="Tahoma" w:cs="Tahoma"/>
      <w:szCs w:val="20"/>
      <w:lang w:eastAsia="zh-CN"/>
    </w:rPr>
  </w:style>
  <w:style w:type="paragraph" w:customStyle="1" w:styleId="MainTitle">
    <w:name w:val="Main Title"/>
    <w:basedOn w:val="a7"/>
    <w:rsid w:val="003F2096"/>
    <w:pPr>
      <w:suppressAutoHyphens/>
      <w:spacing w:before="480" w:line="240" w:lineRule="auto"/>
      <w:ind w:firstLine="720"/>
    </w:pPr>
    <w:rPr>
      <w:b/>
      <w:kern w:val="1"/>
      <w:sz w:val="32"/>
      <w:szCs w:val="20"/>
      <w:lang w:eastAsia="zh-CN"/>
    </w:rPr>
  </w:style>
  <w:style w:type="paragraph" w:customStyle="1" w:styleId="Paragraph1">
    <w:name w:val="Paragraph1"/>
    <w:basedOn w:val="a7"/>
    <w:rsid w:val="003F2096"/>
    <w:pPr>
      <w:suppressAutoHyphens/>
      <w:spacing w:before="80" w:after="0" w:line="240" w:lineRule="auto"/>
      <w:ind w:firstLine="720"/>
    </w:pPr>
    <w:rPr>
      <w:szCs w:val="20"/>
      <w:lang w:eastAsia="zh-CN"/>
    </w:rPr>
  </w:style>
  <w:style w:type="paragraph" w:customStyle="1" w:styleId="Paragraph3">
    <w:name w:val="Paragraph3"/>
    <w:basedOn w:val="a7"/>
    <w:rsid w:val="003F2096"/>
    <w:pPr>
      <w:suppressAutoHyphens/>
      <w:spacing w:before="80" w:after="0" w:line="240" w:lineRule="auto"/>
      <w:ind w:left="1530" w:firstLine="720"/>
    </w:pPr>
    <w:rPr>
      <w:szCs w:val="20"/>
      <w:lang w:eastAsia="zh-CN"/>
    </w:rPr>
  </w:style>
  <w:style w:type="paragraph" w:customStyle="1" w:styleId="Paragraph4">
    <w:name w:val="Paragraph4"/>
    <w:basedOn w:val="a7"/>
    <w:rsid w:val="003F2096"/>
    <w:pPr>
      <w:suppressAutoHyphens/>
      <w:spacing w:before="80" w:after="0" w:line="240" w:lineRule="auto"/>
      <w:ind w:left="2250" w:firstLine="720"/>
    </w:pPr>
    <w:rPr>
      <w:szCs w:val="20"/>
      <w:lang w:eastAsia="zh-CN"/>
    </w:rPr>
  </w:style>
  <w:style w:type="paragraph" w:customStyle="1" w:styleId="410">
    <w:name w:val="Указатель 4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800" w:hanging="200"/>
    </w:pPr>
    <w:rPr>
      <w:szCs w:val="20"/>
      <w:lang w:eastAsia="zh-CN"/>
    </w:rPr>
  </w:style>
  <w:style w:type="paragraph" w:customStyle="1" w:styleId="510">
    <w:name w:val="Указатель 5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1000" w:hanging="200"/>
    </w:pPr>
    <w:rPr>
      <w:szCs w:val="20"/>
      <w:lang w:eastAsia="zh-CN"/>
    </w:rPr>
  </w:style>
  <w:style w:type="paragraph" w:customStyle="1" w:styleId="610">
    <w:name w:val="Указатель 6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1200" w:hanging="200"/>
    </w:pPr>
    <w:rPr>
      <w:szCs w:val="20"/>
      <w:lang w:eastAsia="zh-CN"/>
    </w:rPr>
  </w:style>
  <w:style w:type="paragraph" w:customStyle="1" w:styleId="710">
    <w:name w:val="Указатель 7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1400" w:hanging="200"/>
    </w:pPr>
    <w:rPr>
      <w:szCs w:val="20"/>
      <w:lang w:eastAsia="zh-CN"/>
    </w:rPr>
  </w:style>
  <w:style w:type="paragraph" w:customStyle="1" w:styleId="810">
    <w:name w:val="Указатель 8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1600" w:hanging="200"/>
    </w:pPr>
    <w:rPr>
      <w:szCs w:val="20"/>
      <w:lang w:eastAsia="zh-CN"/>
    </w:rPr>
  </w:style>
  <w:style w:type="paragraph" w:customStyle="1" w:styleId="910">
    <w:name w:val="Указатель 91"/>
    <w:basedOn w:val="a7"/>
    <w:next w:val="a7"/>
    <w:rsid w:val="003F2096"/>
    <w:pPr>
      <w:tabs>
        <w:tab w:val="right" w:leader="dot" w:pos="4320"/>
      </w:tabs>
      <w:suppressAutoHyphens/>
      <w:spacing w:after="0" w:line="240" w:lineRule="auto"/>
      <w:ind w:left="1800" w:hanging="200"/>
    </w:pPr>
    <w:rPr>
      <w:szCs w:val="20"/>
      <w:lang w:eastAsia="zh-CN"/>
    </w:rPr>
  </w:style>
  <w:style w:type="paragraph" w:customStyle="1" w:styleId="210">
    <w:name w:val="Основной текст 21"/>
    <w:basedOn w:val="a7"/>
    <w:rsid w:val="003F2096"/>
    <w:pPr>
      <w:suppressAutoHyphens/>
      <w:spacing w:after="0" w:line="240" w:lineRule="auto"/>
      <w:ind w:firstLine="720"/>
    </w:pPr>
    <w:rPr>
      <w:i/>
      <w:color w:val="0000FF"/>
      <w:szCs w:val="20"/>
      <w:lang w:eastAsia="zh-CN"/>
    </w:rPr>
  </w:style>
  <w:style w:type="paragraph" w:customStyle="1" w:styleId="Body">
    <w:name w:val="Body"/>
    <w:basedOn w:val="a7"/>
    <w:rsid w:val="003F2096"/>
    <w:pPr>
      <w:suppressAutoHyphens/>
      <w:spacing w:before="120" w:after="0" w:line="240" w:lineRule="auto"/>
      <w:ind w:firstLine="720"/>
    </w:pPr>
    <w:rPr>
      <w:rFonts w:ascii="Book Antiqua" w:hAnsi="Book Antiqua" w:cs="Book Antiqua"/>
      <w:szCs w:val="20"/>
      <w:lang w:eastAsia="zh-CN"/>
    </w:rPr>
  </w:style>
  <w:style w:type="paragraph" w:customStyle="1" w:styleId="InfoBlue">
    <w:name w:val="InfoBlue"/>
    <w:basedOn w:val="a7"/>
    <w:next w:val="af0"/>
    <w:rsid w:val="003F2096"/>
    <w:pPr>
      <w:suppressAutoHyphens/>
      <w:spacing w:after="120" w:line="240" w:lineRule="auto"/>
      <w:ind w:left="33" w:firstLine="720"/>
    </w:pPr>
    <w:rPr>
      <w:i/>
      <w:color w:val="0000FF"/>
      <w:szCs w:val="20"/>
      <w:lang w:eastAsia="zh-CN"/>
    </w:rPr>
  </w:style>
  <w:style w:type="paragraph" w:customStyle="1" w:styleId="310">
    <w:name w:val="Основной текст 31"/>
    <w:basedOn w:val="a7"/>
    <w:rsid w:val="003F2096"/>
    <w:pPr>
      <w:suppressAutoHyphens/>
      <w:spacing w:after="120" w:line="240" w:lineRule="auto"/>
      <w:ind w:firstLine="720"/>
    </w:pPr>
    <w:rPr>
      <w:lang w:eastAsia="zh-CN"/>
    </w:rPr>
  </w:style>
  <w:style w:type="paragraph" w:customStyle="1" w:styleId="Paragraph211">
    <w:name w:val="Стиль Paragraph2 + 11 пт"/>
    <w:basedOn w:val="Paragraph2"/>
    <w:rsid w:val="003F2096"/>
  </w:style>
  <w:style w:type="paragraph" w:customStyle="1" w:styleId="infoblue0">
    <w:name w:val="infoblue"/>
    <w:basedOn w:val="a7"/>
    <w:rsid w:val="003F2096"/>
    <w:pPr>
      <w:suppressAutoHyphens/>
      <w:spacing w:after="120" w:line="240" w:lineRule="auto"/>
      <w:ind w:left="709" w:firstLine="720"/>
    </w:pPr>
    <w:rPr>
      <w:i/>
      <w:iCs/>
      <w:color w:val="0000FF"/>
      <w:szCs w:val="20"/>
      <w:lang w:eastAsia="zh-CN"/>
    </w:rPr>
  </w:style>
  <w:style w:type="paragraph" w:customStyle="1" w:styleId="10">
    <w:name w:val="Нумерованный список1"/>
    <w:basedOn w:val="a7"/>
    <w:uiPriority w:val="99"/>
    <w:rsid w:val="003F2096"/>
    <w:pPr>
      <w:numPr>
        <w:numId w:val="49"/>
      </w:numPr>
      <w:suppressAutoHyphens/>
      <w:spacing w:after="0" w:line="240" w:lineRule="auto"/>
    </w:pPr>
    <w:rPr>
      <w:lang w:eastAsia="zh-CN"/>
    </w:rPr>
  </w:style>
  <w:style w:type="paragraph" w:customStyle="1" w:styleId="1f9">
    <w:name w:val="Стиль Заголовок 1 + Междустр.интервал:  одинарный"/>
    <w:basedOn w:val="13"/>
    <w:rsid w:val="003F2096"/>
    <w:pPr>
      <w:pageBreakBefore w:val="0"/>
      <w:widowControl/>
      <w:tabs>
        <w:tab w:val="clear" w:pos="1004"/>
        <w:tab w:val="clear" w:pos="1276"/>
      </w:tabs>
      <w:suppressAutoHyphens/>
      <w:adjustRightInd/>
      <w:spacing w:before="240" w:after="120" w:line="240" w:lineRule="auto"/>
      <w:ind w:left="0" w:right="0"/>
      <w:textAlignment w:val="auto"/>
    </w:pPr>
    <w:rPr>
      <w:rFonts w:ascii="Times New Roman" w:hAnsi="Times New Roman"/>
      <w:lang w:eastAsia="zh-CN"/>
    </w:rPr>
  </w:style>
  <w:style w:type="paragraph" w:customStyle="1" w:styleId="2TimesNewRoman1310">
    <w:name w:val="Стиль Заголовок 2 + Times New Roman 13 пт Перед:  10 пт После:  ..."/>
    <w:basedOn w:val="25"/>
    <w:rsid w:val="003F2096"/>
    <w:pPr>
      <w:keepNext/>
      <w:keepLines/>
      <w:tabs>
        <w:tab w:val="left" w:pos="1701"/>
      </w:tabs>
      <w:suppressAutoHyphens/>
      <w:spacing w:before="200" w:after="120"/>
      <w:ind w:left="0" w:firstLine="0"/>
      <w:contextualSpacing w:val="0"/>
      <w:jc w:val="both"/>
    </w:pPr>
    <w:rPr>
      <w:b/>
      <w:sz w:val="26"/>
      <w:szCs w:val="26"/>
      <w:lang w:eastAsia="zh-CN"/>
    </w:rPr>
  </w:style>
  <w:style w:type="paragraph" w:customStyle="1" w:styleId="211">
    <w:name w:val="Нумерованный список 21"/>
    <w:basedOn w:val="a7"/>
    <w:rsid w:val="003F2096"/>
    <w:pPr>
      <w:tabs>
        <w:tab w:val="num" w:pos="432"/>
        <w:tab w:val="left" w:pos="1134"/>
      </w:tabs>
      <w:suppressAutoHyphens/>
      <w:spacing w:after="0" w:line="240" w:lineRule="auto"/>
      <w:ind w:left="432" w:hanging="144"/>
    </w:pPr>
    <w:rPr>
      <w:lang w:eastAsia="zh-CN"/>
    </w:rPr>
  </w:style>
  <w:style w:type="paragraph" w:customStyle="1" w:styleId="311">
    <w:name w:val="Нумерованный список 31"/>
    <w:basedOn w:val="a7"/>
    <w:rsid w:val="003F2096"/>
    <w:pPr>
      <w:tabs>
        <w:tab w:val="num" w:pos="432"/>
      </w:tabs>
      <w:suppressAutoHyphens/>
      <w:spacing w:after="0" w:line="240" w:lineRule="auto"/>
      <w:ind w:left="432" w:hanging="144"/>
    </w:pPr>
    <w:rPr>
      <w:szCs w:val="20"/>
      <w:lang w:eastAsia="zh-CN"/>
    </w:rPr>
  </w:style>
  <w:style w:type="paragraph" w:customStyle="1" w:styleId="affffffff8">
    <w:name w:val="Рисунок"/>
    <w:basedOn w:val="1f3"/>
    <w:next w:val="1f3"/>
    <w:rsid w:val="003F2096"/>
    <w:pPr>
      <w:keepNext/>
      <w:tabs>
        <w:tab w:val="left" w:pos="142"/>
      </w:tabs>
      <w:ind w:firstLine="720"/>
    </w:pPr>
    <w:rPr>
      <w:szCs w:val="24"/>
    </w:rPr>
  </w:style>
  <w:style w:type="paragraph" w:customStyle="1" w:styleId="1">
    <w:name w:val="Маркированный список1"/>
    <w:basedOn w:val="a7"/>
    <w:rsid w:val="003F2096"/>
    <w:pPr>
      <w:numPr>
        <w:numId w:val="46"/>
      </w:numPr>
      <w:suppressAutoHyphens/>
      <w:spacing w:after="0" w:line="240" w:lineRule="auto"/>
    </w:pPr>
    <w:rPr>
      <w:lang w:eastAsia="zh-CN"/>
    </w:rPr>
  </w:style>
  <w:style w:type="paragraph" w:customStyle="1" w:styleId="41">
    <w:name w:val="Маркированный список 41"/>
    <w:basedOn w:val="a7"/>
    <w:rsid w:val="003F2096"/>
    <w:pPr>
      <w:numPr>
        <w:numId w:val="45"/>
      </w:numPr>
      <w:suppressAutoHyphens/>
      <w:spacing w:after="0" w:line="240" w:lineRule="auto"/>
    </w:pPr>
    <w:rPr>
      <w:lang w:eastAsia="zh-CN"/>
    </w:rPr>
  </w:style>
  <w:style w:type="paragraph" w:customStyle="1" w:styleId="1fa">
    <w:name w:val="Текст примечания1"/>
    <w:basedOn w:val="a7"/>
    <w:rsid w:val="003F2096"/>
    <w:pPr>
      <w:suppressAutoHyphens/>
      <w:spacing w:after="0" w:line="240" w:lineRule="auto"/>
      <w:ind w:firstLine="720"/>
    </w:pPr>
    <w:rPr>
      <w:szCs w:val="20"/>
      <w:lang w:eastAsia="zh-CN"/>
    </w:rPr>
  </w:style>
  <w:style w:type="paragraph" w:customStyle="1" w:styleId="1fb">
    <w:name w:val="Абзац списка1"/>
    <w:basedOn w:val="a7"/>
    <w:rsid w:val="003F2096"/>
    <w:pPr>
      <w:suppressAutoHyphens/>
      <w:spacing w:after="0"/>
      <w:ind w:left="720" w:firstLine="810"/>
      <w:contextualSpacing/>
    </w:pPr>
    <w:rPr>
      <w:szCs w:val="20"/>
      <w:lang w:eastAsia="zh-CN"/>
    </w:rPr>
  </w:style>
  <w:style w:type="paragraph" w:customStyle="1" w:styleId="affffffff9">
    <w:name w:val="Абзац_ДОР"/>
    <w:basedOn w:val="a7"/>
    <w:rsid w:val="003F2096"/>
    <w:pPr>
      <w:suppressAutoHyphens/>
      <w:spacing w:before="240" w:after="0" w:line="240" w:lineRule="auto"/>
      <w:ind w:firstLine="709"/>
    </w:pPr>
    <w:rPr>
      <w:szCs w:val="28"/>
      <w:lang w:eastAsia="zh-CN"/>
    </w:rPr>
  </w:style>
  <w:style w:type="paragraph" w:customStyle="1" w:styleId="affffffffa">
    <w:name w:val="Текст в таблице"/>
    <w:basedOn w:val="a7"/>
    <w:rsid w:val="003F2096"/>
    <w:pPr>
      <w:suppressAutoHyphens/>
      <w:spacing w:after="0" w:line="240" w:lineRule="auto"/>
      <w:ind w:firstLine="720"/>
    </w:pPr>
    <w:rPr>
      <w:lang w:eastAsia="zh-CN"/>
    </w:rPr>
  </w:style>
  <w:style w:type="paragraph" w:customStyle="1" w:styleId="TableContents">
    <w:name w:val="Table Contents"/>
    <w:basedOn w:val="a7"/>
    <w:rsid w:val="003F2096"/>
    <w:pPr>
      <w:suppressLineNumbers/>
      <w:suppressAutoHyphens/>
      <w:spacing w:after="0" w:line="240" w:lineRule="auto"/>
      <w:ind w:firstLine="720"/>
    </w:pPr>
    <w:rPr>
      <w:szCs w:val="20"/>
      <w:lang w:eastAsia="zh-CN"/>
    </w:rPr>
  </w:style>
  <w:style w:type="paragraph" w:customStyle="1" w:styleId="TableHeading">
    <w:name w:val="Table Heading"/>
    <w:basedOn w:val="TableContents"/>
    <w:rsid w:val="003F2096"/>
    <w:rPr>
      <w:b/>
      <w:bCs/>
    </w:rPr>
  </w:style>
  <w:style w:type="paragraph" w:customStyle="1" w:styleId="Contents10">
    <w:name w:val="Contents 10"/>
    <w:basedOn w:val="Index"/>
    <w:rsid w:val="003F2096"/>
    <w:pPr>
      <w:tabs>
        <w:tab w:val="right" w:leader="dot" w:pos="7091"/>
      </w:tabs>
      <w:ind w:left="2547"/>
    </w:pPr>
  </w:style>
  <w:style w:type="paragraph" w:customStyle="1" w:styleId="Quotations">
    <w:name w:val="Quotations"/>
    <w:basedOn w:val="a7"/>
    <w:rsid w:val="003F2096"/>
    <w:pPr>
      <w:suppressAutoHyphens/>
      <w:spacing w:after="283" w:line="240" w:lineRule="auto"/>
      <w:ind w:left="567" w:right="567" w:firstLine="720"/>
    </w:pPr>
    <w:rPr>
      <w:szCs w:val="20"/>
      <w:lang w:eastAsia="zh-CN"/>
    </w:rPr>
  </w:style>
  <w:style w:type="table" w:customStyle="1" w:styleId="TableNormal">
    <w:name w:val="Table Normal"/>
    <w:rsid w:val="003F2096"/>
    <w:pPr>
      <w:widowControl w:val="0"/>
      <w:spacing w:line="360" w:lineRule="auto"/>
      <w:ind w:firstLine="720"/>
      <w:contextualSpacing/>
      <w:jc w:val="both"/>
    </w:pPr>
    <w:rPr>
      <w:rFonts w:ascii="Arial" w:hAnsi="Arial" w:cs="Arial"/>
      <w:sz w:val="28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eyword">
    <w:name w:val="keyword"/>
    <w:rsid w:val="003F2096"/>
  </w:style>
  <w:style w:type="paragraph" w:customStyle="1" w:styleId="StyleBodyTextLeft">
    <w:name w:val="Style Body Text + Left"/>
    <w:basedOn w:val="af0"/>
    <w:uiPriority w:val="99"/>
    <w:rsid w:val="003F2096"/>
    <w:pPr>
      <w:spacing w:before="40" w:after="120"/>
    </w:pPr>
    <w:rPr>
      <w:szCs w:val="20"/>
    </w:rPr>
  </w:style>
  <w:style w:type="paragraph" w:customStyle="1" w:styleId="Heading">
    <w:name w:val="Heading #"/>
    <w:basedOn w:val="25"/>
    <w:link w:val="HeadingChar"/>
    <w:uiPriority w:val="99"/>
    <w:rsid w:val="003F2096"/>
    <w:pPr>
      <w:keepNext/>
      <w:numPr>
        <w:ilvl w:val="2"/>
        <w:numId w:val="50"/>
      </w:numPr>
      <w:tabs>
        <w:tab w:val="left" w:pos="1559"/>
      </w:tabs>
      <w:spacing w:before="240" w:after="120" w:line="276" w:lineRule="auto"/>
      <w:contextualSpacing w:val="0"/>
      <w:jc w:val="both"/>
    </w:pPr>
    <w:rPr>
      <w:rFonts w:ascii="Calibri" w:hAnsi="Calibri"/>
      <w:bCs/>
      <w:iCs/>
      <w:color w:val="548DD4"/>
      <w:sz w:val="20"/>
      <w:szCs w:val="24"/>
      <w:lang w:eastAsia="ru-RU"/>
    </w:rPr>
  </w:style>
  <w:style w:type="character" w:customStyle="1" w:styleId="HeadingChar">
    <w:name w:val="Heading # Char"/>
    <w:link w:val="Heading"/>
    <w:uiPriority w:val="99"/>
    <w:locked/>
    <w:rsid w:val="003F2096"/>
    <w:rPr>
      <w:rFonts w:ascii="Calibri" w:hAnsi="Calibri"/>
      <w:bCs/>
      <w:iCs/>
      <w:color w:val="548DD4"/>
      <w:szCs w:val="24"/>
    </w:rPr>
  </w:style>
  <w:style w:type="paragraph" w:customStyle="1" w:styleId="1fc">
    <w:name w:val="Маркированный список 1"/>
    <w:basedOn w:val="a7"/>
    <w:uiPriority w:val="99"/>
    <w:rsid w:val="003F2096"/>
    <w:pPr>
      <w:keepLines/>
      <w:tabs>
        <w:tab w:val="num" w:pos="1134"/>
      </w:tabs>
      <w:spacing w:after="0"/>
      <w:ind w:left="1134" w:hanging="283"/>
    </w:pPr>
  </w:style>
  <w:style w:type="paragraph" w:customStyle="1" w:styleId="125">
    <w:name w:val="Стиль По ширине Первая строка:  125 см"/>
    <w:basedOn w:val="a7"/>
    <w:rsid w:val="003F2096"/>
    <w:pPr>
      <w:keepLines/>
      <w:spacing w:before="120" w:after="0" w:line="240" w:lineRule="auto"/>
      <w:ind w:firstLine="709"/>
    </w:pPr>
  </w:style>
  <w:style w:type="paragraph" w:customStyle="1" w:styleId="TableListNumber">
    <w:name w:val="Table List Number"/>
    <w:rsid w:val="003F2096"/>
    <w:pPr>
      <w:keepLines/>
      <w:framePr w:hSpace="180" w:wrap="around" w:hAnchor="margin" w:x="576" w:y="541"/>
      <w:numPr>
        <w:numId w:val="51"/>
      </w:numPr>
      <w:spacing w:after="40" w:line="288" w:lineRule="auto"/>
    </w:pPr>
    <w:rPr>
      <w:sz w:val="22"/>
      <w:szCs w:val="22"/>
      <w:lang w:eastAsia="en-US"/>
    </w:rPr>
  </w:style>
  <w:style w:type="paragraph" w:customStyle="1" w:styleId="24">
    <w:name w:val="Марк. список 2"/>
    <w:basedOn w:val="a7"/>
    <w:next w:val="af0"/>
    <w:rsid w:val="003F2096"/>
    <w:pPr>
      <w:numPr>
        <w:numId w:val="52"/>
      </w:numPr>
      <w:spacing w:after="0"/>
      <w:ind w:right="170"/>
    </w:pPr>
  </w:style>
  <w:style w:type="paragraph" w:customStyle="1" w:styleId="ConsPlusCell">
    <w:name w:val="ConsPlusCell"/>
    <w:uiPriority w:val="99"/>
    <w:rsid w:val="003F209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date-display-single">
    <w:name w:val="date-display-single"/>
    <w:rsid w:val="003F2096"/>
  </w:style>
  <w:style w:type="paragraph" w:customStyle="1" w:styleId="a4">
    <w:name w:val="Примечание"/>
    <w:basedOn w:val="a7"/>
    <w:rsid w:val="003F2096"/>
    <w:pPr>
      <w:numPr>
        <w:numId w:val="53"/>
      </w:numPr>
      <w:tabs>
        <w:tab w:val="clear" w:pos="1429"/>
      </w:tabs>
      <w:spacing w:line="256" w:lineRule="auto"/>
      <w:ind w:left="1146"/>
    </w:pPr>
    <w:rPr>
      <w:rFonts w:ascii="Calibri" w:hAnsi="Calibri"/>
    </w:rPr>
  </w:style>
  <w:style w:type="paragraph" w:customStyle="1" w:styleId="a6">
    <w:name w:val="Обычный ТехПроект"/>
    <w:basedOn w:val="a7"/>
    <w:autoRedefine/>
    <w:rsid w:val="003F2096"/>
    <w:pPr>
      <w:numPr>
        <w:numId w:val="54"/>
      </w:numPr>
      <w:spacing w:before="120" w:after="120" w:line="240" w:lineRule="auto"/>
    </w:pPr>
    <w:rPr>
      <w:rFonts w:cs="Calibri"/>
      <w:szCs w:val="20"/>
    </w:rPr>
  </w:style>
  <w:style w:type="character" w:customStyle="1" w:styleId="1f7">
    <w:name w:val="Обычный отступ1 Знак"/>
    <w:link w:val="1f6"/>
    <w:locked/>
    <w:rsid w:val="003F2096"/>
    <w:rPr>
      <w:sz w:val="24"/>
      <w:lang w:val="x-none" w:eastAsia="zh-CN"/>
    </w:rPr>
  </w:style>
  <w:style w:type="paragraph" w:customStyle="1" w:styleId="affffffffb">
    <w:name w:val="Заголовок таблицы"/>
    <w:basedOn w:val="a7"/>
    <w:rsid w:val="003F2096"/>
    <w:pPr>
      <w:keepNext/>
      <w:spacing w:line="240" w:lineRule="auto"/>
      <w:ind w:firstLine="720"/>
    </w:pPr>
    <w:rPr>
      <w:b/>
      <w:bCs/>
      <w:szCs w:val="20"/>
    </w:rPr>
  </w:style>
  <w:style w:type="paragraph" w:customStyle="1" w:styleId="affffffffc">
    <w:name w:val="Заголовок А"/>
    <w:basedOn w:val="13"/>
    <w:link w:val="affffffffd"/>
    <w:uiPriority w:val="99"/>
    <w:rsid w:val="003F2096"/>
    <w:pPr>
      <w:pageBreakBefore w:val="0"/>
      <w:widowControl/>
      <w:tabs>
        <w:tab w:val="clear" w:pos="1004"/>
        <w:tab w:val="clear" w:pos="1276"/>
      </w:tabs>
      <w:adjustRightInd/>
      <w:spacing w:before="120" w:after="0" w:line="240" w:lineRule="auto"/>
      <w:ind w:left="360" w:right="0" w:hanging="360"/>
      <w:textAlignment w:val="auto"/>
    </w:pPr>
    <w:rPr>
      <w:rFonts w:ascii="Times New Roman" w:hAnsi="Times New Roman"/>
      <w:bCs/>
      <w:sz w:val="24"/>
    </w:rPr>
  </w:style>
  <w:style w:type="character" w:customStyle="1" w:styleId="affffffffd">
    <w:name w:val="Заголовок А Знак"/>
    <w:link w:val="affffffffc"/>
    <w:uiPriority w:val="99"/>
    <w:locked/>
    <w:rsid w:val="003F2096"/>
    <w:rPr>
      <w:b/>
      <w:sz w:val="28"/>
    </w:rPr>
  </w:style>
  <w:style w:type="paragraph" w:customStyle="1" w:styleId="32">
    <w:name w:val="ПрилА3"/>
    <w:basedOn w:val="a7"/>
    <w:rsid w:val="003F2096"/>
    <w:pPr>
      <w:numPr>
        <w:ilvl w:val="2"/>
        <w:numId w:val="55"/>
      </w:numPr>
      <w:tabs>
        <w:tab w:val="clear" w:pos="2160"/>
        <w:tab w:val="num" w:pos="1800"/>
      </w:tabs>
      <w:spacing w:after="0"/>
      <w:ind w:left="720" w:firstLine="0"/>
      <w:outlineLvl w:val="2"/>
    </w:pPr>
    <w:rPr>
      <w:b/>
      <w:szCs w:val="20"/>
    </w:rPr>
  </w:style>
  <w:style w:type="paragraph" w:customStyle="1" w:styleId="1fd">
    <w:name w:val="Обычный1"/>
    <w:rsid w:val="003F2096"/>
    <w:rPr>
      <w:szCs w:val="24"/>
      <w:lang w:val="en-US"/>
    </w:rPr>
  </w:style>
  <w:style w:type="paragraph" w:customStyle="1" w:styleId="affffffffe">
    <w:name w:val="Содержимое таблицы"/>
    <w:basedOn w:val="a7"/>
    <w:rsid w:val="003F2096"/>
    <w:pPr>
      <w:suppressLineNumbers/>
      <w:suppressAutoHyphens/>
      <w:spacing w:after="0" w:line="240" w:lineRule="auto"/>
      <w:ind w:firstLine="720"/>
    </w:pPr>
    <w:rPr>
      <w:kern w:val="1"/>
    </w:rPr>
  </w:style>
  <w:style w:type="table" w:customStyle="1" w:styleId="1fe">
    <w:name w:val="Сетка таблицы светлая1"/>
    <w:basedOn w:val="a9"/>
    <w:uiPriority w:val="40"/>
    <w:rsid w:val="003F209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General">
    <w:name w:val="_S_General"/>
    <w:basedOn w:val="a7"/>
    <w:link w:val="SGeneral0"/>
    <w:qFormat/>
    <w:rsid w:val="003F2096"/>
    <w:pPr>
      <w:ind w:firstLine="720"/>
    </w:pPr>
    <w:rPr>
      <w:rFonts w:ascii="Calibri" w:hAnsi="Calibri"/>
    </w:rPr>
  </w:style>
  <w:style w:type="character" w:customStyle="1" w:styleId="SGeneral0">
    <w:name w:val="_S_General Знак Знак"/>
    <w:link w:val="SGeneral"/>
    <w:locked/>
    <w:rsid w:val="003F2096"/>
    <w:rPr>
      <w:rFonts w:ascii="Calibri" w:hAnsi="Calibri"/>
      <w:sz w:val="24"/>
      <w:lang w:val="x-none" w:eastAsia="en-US"/>
    </w:rPr>
  </w:style>
  <w:style w:type="paragraph" w:customStyle="1" w:styleId="afffffffff">
    <w:name w:val="Название приложения"/>
    <w:basedOn w:val="a7"/>
    <w:qFormat/>
    <w:rsid w:val="003F2096"/>
    <w:pPr>
      <w:spacing w:line="240" w:lineRule="auto"/>
      <w:ind w:firstLine="709"/>
    </w:pPr>
    <w:rPr>
      <w:b/>
    </w:rPr>
  </w:style>
  <w:style w:type="character" w:customStyle="1" w:styleId="afff7">
    <w:name w:val="Без отступа Знак"/>
    <w:link w:val="afff6"/>
    <w:uiPriority w:val="4"/>
    <w:locked/>
    <w:rsid w:val="003F2096"/>
    <w:rPr>
      <w:rFonts w:ascii="Verdana" w:hAnsi="Verdana"/>
    </w:rPr>
  </w:style>
  <w:style w:type="table" w:customStyle="1" w:styleId="-610">
    <w:name w:val="Таблица-сетка 6 цветная1"/>
    <w:basedOn w:val="a9"/>
    <w:uiPriority w:val="51"/>
    <w:rsid w:val="003F2096"/>
    <w:rPr>
      <w:rFonts w:ascii="Calibri" w:hAnsi="Calibri"/>
      <w:szCs w:val="24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character" w:customStyle="1" w:styleId="sentence">
    <w:name w:val="sentence"/>
    <w:rsid w:val="003F2096"/>
  </w:style>
  <w:style w:type="paragraph" w:customStyle="1" w:styleId="-0">
    <w:name w:val="Код-Абзац"/>
    <w:basedOn w:val="affffffff4"/>
    <w:autoRedefine/>
    <w:qFormat/>
    <w:rsid w:val="003F2096"/>
    <w:pPr>
      <w:shd w:val="clear" w:color="auto" w:fill="D9D9D9"/>
      <w:spacing w:after="0"/>
      <w:ind w:left="709" w:firstLine="0"/>
    </w:pPr>
    <w:rPr>
      <w:sz w:val="22"/>
      <w:szCs w:val="26"/>
      <w:lang w:eastAsia="zh-CN"/>
    </w:rPr>
  </w:style>
  <w:style w:type="paragraph" w:customStyle="1" w:styleId="21">
    <w:name w:val="Список 21"/>
    <w:basedOn w:val="a7"/>
    <w:rsid w:val="004B53A5"/>
    <w:pPr>
      <w:numPr>
        <w:ilvl w:val="1"/>
        <w:numId w:val="56"/>
      </w:numPr>
      <w:spacing w:before="120" w:after="120" w:line="300" w:lineRule="auto"/>
    </w:pPr>
    <w:rPr>
      <w:szCs w:val="20"/>
    </w:rPr>
  </w:style>
  <w:style w:type="table" w:customStyle="1" w:styleId="MtpsTableHeadered1">
    <w:name w:val="MtpsTableHeadered1"/>
    <w:basedOn w:val="a9"/>
    <w:uiPriority w:val="99"/>
    <w:qFormat/>
    <w:rsid w:val="004B53A5"/>
    <w:rPr>
      <w:rFonts w:ascii="Calibri" w:hAnsi="Calibri"/>
      <w:sz w:val="22"/>
      <w:szCs w:val="22"/>
      <w:lang w:val="en-US" w:eastAsia="en-US"/>
    </w:rPr>
    <w:tblPr>
      <w:tblBorders>
        <w:top w:val="single" w:sz="8" w:space="0" w:color="D9D9D9"/>
        <w:left w:val="single" w:sz="8" w:space="0" w:color="D9D9D9"/>
        <w:bottom w:val="single" w:sz="8" w:space="0" w:color="D9D9D9"/>
        <w:right w:val="single" w:sz="8" w:space="0" w:color="D9D9D9"/>
        <w:insideH w:val="single" w:sz="8" w:space="0" w:color="D9D9D9"/>
        <w:insideV w:val="single" w:sz="8" w:space="0" w:color="D9D9D9"/>
      </w:tblBorders>
    </w:tblPr>
    <w:tblStylePr w:type="firstRow">
      <w:rPr>
        <w:rFonts w:cs="Times New Roman"/>
        <w:b/>
        <w:color w:val="1F497D"/>
      </w:rPr>
      <w:tblPr/>
      <w:tcPr>
        <w:shd w:val="clear" w:color="auto" w:fill="D9D9D9"/>
      </w:tcPr>
    </w:tblStylePr>
  </w:style>
  <w:style w:type="character" w:customStyle="1" w:styleId="GOST-Lvl16">
    <w:name w:val="GOST_Заг-Lvl1 Знак"/>
    <w:link w:val="GOST-Lvl15"/>
    <w:locked/>
    <w:rsid w:val="00DB4CFA"/>
    <w:rPr>
      <w:rFonts w:ascii="Arial" w:hAnsi="Arial"/>
      <w:b/>
      <w:caps/>
      <w:sz w:val="26"/>
    </w:rPr>
  </w:style>
  <w:style w:type="character" w:customStyle="1" w:styleId="17">
    <w:name w:val="СБ.Заголовок 1 Знак"/>
    <w:link w:val="12"/>
    <w:uiPriority w:val="9"/>
    <w:locked/>
    <w:rsid w:val="00DB4CFA"/>
    <w:rPr>
      <w:b/>
      <w:caps/>
      <w:sz w:val="28"/>
      <w:szCs w:val="26"/>
    </w:rPr>
  </w:style>
  <w:style w:type="character" w:customStyle="1" w:styleId="38">
    <w:name w:val="СБ.Заголовок 3 Знак"/>
    <w:link w:val="33"/>
    <w:uiPriority w:val="9"/>
    <w:locked/>
    <w:rsid w:val="00DB4CFA"/>
    <w:rPr>
      <w:rFonts w:ascii="Arial" w:hAnsi="Arial"/>
      <w:b/>
      <w:sz w:val="24"/>
      <w:szCs w:val="24"/>
    </w:rPr>
  </w:style>
  <w:style w:type="paragraph" w:customStyle="1" w:styleId="1ff">
    <w:name w:val="Основной текст1"/>
    <w:basedOn w:val="a7"/>
    <w:rsid w:val="00DB4CFA"/>
    <w:pPr>
      <w:shd w:val="clear" w:color="auto" w:fill="FFFFFF"/>
      <w:spacing w:after="180" w:line="245" w:lineRule="exact"/>
    </w:pPr>
    <w:rPr>
      <w:bCs/>
      <w:sz w:val="23"/>
      <w:szCs w:val="23"/>
    </w:rPr>
  </w:style>
  <w:style w:type="paragraph" w:customStyle="1" w:styleId="1ff0">
    <w:name w:val="Обычный 1 Знак Знак"/>
    <w:autoRedefine/>
    <w:rsid w:val="00DB4CFA"/>
    <w:pPr>
      <w:widowControl w:val="0"/>
      <w:tabs>
        <w:tab w:val="left" w:pos="1843"/>
      </w:tabs>
      <w:spacing w:line="360" w:lineRule="auto"/>
      <w:ind w:firstLine="567"/>
      <w:jc w:val="both"/>
    </w:pPr>
    <w:rPr>
      <w:rFonts w:eastAsia="MS Mincho"/>
      <w:bCs/>
      <w:sz w:val="28"/>
      <w:szCs w:val="24"/>
    </w:rPr>
  </w:style>
  <w:style w:type="paragraph" w:customStyle="1" w:styleId="afffffffff0">
    <w:name w:val="Без отступа по центру"/>
    <w:basedOn w:val="afff6"/>
    <w:rsid w:val="00DB4CFA"/>
    <w:pPr>
      <w:suppressAutoHyphens/>
      <w:spacing w:line="240" w:lineRule="auto"/>
    </w:pPr>
    <w:rPr>
      <w:bCs/>
    </w:rPr>
  </w:style>
  <w:style w:type="paragraph" w:customStyle="1" w:styleId="afffffffff1">
    <w:name w:val="Большой отступ"/>
    <w:basedOn w:val="a7"/>
    <w:rsid w:val="00DB4CFA"/>
    <w:pPr>
      <w:spacing w:line="240" w:lineRule="auto"/>
      <w:ind w:left="1440"/>
    </w:pPr>
    <w:rPr>
      <w:rFonts w:ascii="Verdana" w:hAnsi="Verdana"/>
      <w:bCs/>
      <w:szCs w:val="20"/>
    </w:rPr>
  </w:style>
  <w:style w:type="paragraph" w:customStyle="1" w:styleId="1ff1">
    <w:name w:val="Стиль1"/>
    <w:basedOn w:val="15"/>
    <w:link w:val="1ff2"/>
    <w:qFormat/>
    <w:rsid w:val="00DB4CFA"/>
    <w:pPr>
      <w:tabs>
        <w:tab w:val="clear" w:pos="284"/>
        <w:tab w:val="clear" w:pos="10080"/>
        <w:tab w:val="left" w:pos="360"/>
        <w:tab w:val="right" w:leader="dot" w:pos="9540"/>
      </w:tabs>
      <w:spacing w:before="240" w:after="0" w:line="240" w:lineRule="auto"/>
      <w:ind w:left="0" w:right="120" w:firstLine="0"/>
    </w:pPr>
    <w:rPr>
      <w:b w:val="0"/>
      <w:bCs/>
      <w:szCs w:val="20"/>
    </w:rPr>
  </w:style>
  <w:style w:type="character" w:customStyle="1" w:styleId="16">
    <w:name w:val="Оглавление 1 Знак"/>
    <w:link w:val="15"/>
    <w:uiPriority w:val="39"/>
    <w:locked/>
    <w:rsid w:val="00DB4CFA"/>
    <w:rPr>
      <w:rFonts w:ascii="Arial" w:hAnsi="Arial"/>
      <w:b/>
      <w:color w:val="000000"/>
      <w:sz w:val="24"/>
    </w:rPr>
  </w:style>
  <w:style w:type="character" w:customStyle="1" w:styleId="1ff2">
    <w:name w:val="Стиль1 Знак"/>
    <w:link w:val="1ff1"/>
    <w:locked/>
    <w:rsid w:val="00DB4CFA"/>
    <w:rPr>
      <w:sz w:val="22"/>
    </w:rPr>
  </w:style>
  <w:style w:type="numbering" w:styleId="a2">
    <w:name w:val="Outline List 3"/>
    <w:basedOn w:val="aa"/>
    <w:uiPriority w:val="99"/>
    <w:semiHidden/>
    <w:unhideWhenUsed/>
    <w:pPr>
      <w:numPr>
        <w:numId w:val="42"/>
      </w:numPr>
    </w:pPr>
  </w:style>
  <w:style w:type="numbering" w:customStyle="1" w:styleId="phadditiontitle">
    <w:name w:val="ph_additiontitle"/>
    <w:pPr>
      <w:numPr>
        <w:numId w:val="2"/>
      </w:numPr>
    </w:pPr>
  </w:style>
  <w:style w:type="numbering" w:styleId="111111">
    <w:name w:val="Outline List 2"/>
    <w:basedOn w:val="aa"/>
    <w:uiPriority w:val="99"/>
    <w:semiHidden/>
    <w:unhideWhenUsed/>
    <w:pPr>
      <w:numPr>
        <w:numId w:val="40"/>
      </w:numPr>
    </w:pPr>
  </w:style>
  <w:style w:type="numbering" w:styleId="1ai">
    <w:name w:val="Outline List 1"/>
    <w:basedOn w:val="aa"/>
    <w:uiPriority w:val="99"/>
    <w:semiHidden/>
    <w:unhideWhenUsed/>
    <w:pPr>
      <w:numPr>
        <w:numId w:val="41"/>
      </w:numPr>
    </w:pPr>
  </w:style>
  <w:style w:type="numbering" w:customStyle="1" w:styleId="419OutlineNumbering">
    <w:name w:val="4_1_9 Outline Numbering"/>
    <w:pPr>
      <w:numPr>
        <w:numId w:val="12"/>
      </w:numPr>
    </w:pPr>
  </w:style>
  <w:style w:type="paragraph" w:customStyle="1" w:styleId="afffffffff2">
    <w:name w:val="ТЛ (НАИМ. ОРГ. РАЗРАБ.)"/>
    <w:next w:val="a7"/>
    <w:link w:val="afffffffff3"/>
    <w:qFormat/>
    <w:rsid w:val="00184A19"/>
    <w:pPr>
      <w:jc w:val="center"/>
    </w:pPr>
    <w:rPr>
      <w:rFonts w:eastAsiaTheme="minorHAnsi" w:cstheme="minorBidi"/>
      <w:caps/>
      <w:color w:val="auto"/>
      <w:sz w:val="28"/>
      <w:szCs w:val="22"/>
      <w:lang w:eastAsia="en-US"/>
    </w:rPr>
  </w:style>
  <w:style w:type="character" w:customStyle="1" w:styleId="afffffffff3">
    <w:name w:val="ТЛ (НАИМ. ОРГ. РАЗРАБ.) Знак"/>
    <w:basedOn w:val="a8"/>
    <w:link w:val="afffffffff2"/>
    <w:rsid w:val="00184A19"/>
    <w:rPr>
      <w:rFonts w:eastAsiaTheme="minorHAnsi" w:cstheme="minorBidi"/>
      <w:caps/>
      <w:color w:val="auto"/>
      <w:sz w:val="28"/>
      <w:szCs w:val="22"/>
      <w:lang w:eastAsia="en-US"/>
    </w:rPr>
  </w:style>
  <w:style w:type="paragraph" w:customStyle="1" w:styleId="afffffffff4">
    <w:name w:val="ТЛ (НАИМ. ДОК.)"/>
    <w:link w:val="afffffffff5"/>
    <w:qFormat/>
    <w:rsid w:val="00184A19"/>
    <w:pPr>
      <w:keepLines/>
      <w:suppressAutoHyphens/>
      <w:jc w:val="center"/>
    </w:pPr>
    <w:rPr>
      <w:rFonts w:eastAsiaTheme="minorHAnsi" w:cstheme="minorBidi"/>
      <w:b/>
      <w:caps/>
      <w:color w:val="auto"/>
      <w:sz w:val="36"/>
      <w:szCs w:val="22"/>
      <w:lang w:eastAsia="en-US"/>
    </w:rPr>
  </w:style>
  <w:style w:type="character" w:customStyle="1" w:styleId="afffffffff5">
    <w:name w:val="ТЛ (НАИМ. ДОК.) Знак"/>
    <w:basedOn w:val="a8"/>
    <w:link w:val="afffffffff4"/>
    <w:rsid w:val="00184A19"/>
    <w:rPr>
      <w:rFonts w:eastAsiaTheme="minorHAnsi" w:cstheme="minorBidi"/>
      <w:b/>
      <w:caps/>
      <w:color w:val="auto"/>
      <w:sz w:val="36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3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53">
          <w:marLeft w:val="0"/>
          <w:marRight w:val="0"/>
          <w:marTop w:val="135"/>
          <w:marBottom w:val="135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4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83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A0A0377F3801B4FBD5B2482757FD833" ma:contentTypeVersion="1" ma:contentTypeDescription="Создание документа." ma:contentTypeScope="" ma:versionID="f1a16f8863231c5746d69bbd2153378b">
  <xsd:schema xmlns:xsd="http://www.w3.org/2001/XMLSchema" xmlns:xs="http://www.w3.org/2001/XMLSchema" xmlns:p="http://schemas.microsoft.com/office/2006/metadata/properties" xmlns:ns2="80a85ec1-94e4-4f94-8bf7-66de915d9ef1" targetNamespace="http://schemas.microsoft.com/office/2006/metadata/properties" ma:root="true" ma:fieldsID="d3feb2dbbd73c7906686ceec1a53be67" ns2:_="">
    <xsd:import namespace="80a85ec1-94e4-4f94-8bf7-66de915d9ef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5ec1-94e4-4f94-8bf7-66de915d9e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E92241-F59F-4AD9-838B-78B175FA0E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407765-6372-44CE-9FD0-A49ADD4F79D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240C6E-8367-4D11-A06F-3792F7934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5ec1-94e4-4f94-8bf7-66de915d9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05AB8E-5674-47B8-8448-7265071DA9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Manager>Руководитель проекта</Manager>
  <Company>Наименование организации</Company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Кулев Алексей Сергеевич</dc:creator>
  <cp:keywords/>
  <dc:description/>
  <cp:lastModifiedBy>Кулев Алексей Сергеевич</cp:lastModifiedBy>
  <cp:revision>3</cp:revision>
  <cp:lastPrinted>2018-11-28T15:27:00Z</cp:lastPrinted>
  <dcterms:created xsi:type="dcterms:W3CDTF">2023-11-08T10:38:00Z</dcterms:created>
  <dcterms:modified xsi:type="dcterms:W3CDTF">2023-11-08T10:40:00Z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Краткое название системы</vt:lpwstr>
  </property>
  <property fmtid="{D5CDD505-2E9C-101B-9397-08002B2CF9AE}" pid="5" name="полное_название_системы">
    <vt:lpwstr>Полное название системы</vt:lpwstr>
  </property>
  <property fmtid="{D5CDD505-2E9C-101B-9397-08002B2CF9AE}" pid="6" name="код_документа">
    <vt:lpwstr>А.Б.ХХХ.П2.XX.X-X.M</vt:lpwstr>
  </property>
  <property fmtid="{D5CDD505-2E9C-101B-9397-08002B2CF9AE}" pid="7" name="шифр_системы">
    <vt:lpwstr>Шифр системы</vt:lpwstr>
  </property>
  <property fmtid="{D5CDD505-2E9C-101B-9397-08002B2CF9AE}" pid="8" name="Год">
    <vt:lpwstr>2018</vt:lpwstr>
  </property>
  <property fmtid="{D5CDD505-2E9C-101B-9397-08002B2CF9AE}" pid="9" name="адрес_узла">
    <vt:lpwstr>Адрес_Узла</vt:lpwstr>
  </property>
  <property fmtid="{D5CDD505-2E9C-101B-9397-08002B2CF9AE}" pid="10" name="адрес_фронт">
    <vt:lpwstr>адрес_Frontend</vt:lpwstr>
  </property>
  <property fmtid="{D5CDD505-2E9C-101B-9397-08002B2CF9AE}" pid="11" name="адрес_пользователя">
    <vt:lpwstr>www.АдресПользователя</vt:lpwstr>
  </property>
</Properties>
</file>